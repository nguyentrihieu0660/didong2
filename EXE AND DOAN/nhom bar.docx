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60F" w:rsidRDefault="0004797A">
      <w:pPr>
        <w:spacing w:before="4" w:line="160" w:lineRule="exact"/>
        <w:rPr>
          <w:sz w:val="16"/>
          <w:szCs w:val="16"/>
        </w:rPr>
      </w:pPr>
      <w:r>
        <w:rPr>
          <w:noProof/>
        </w:rPr>
        <mc:AlternateContent>
          <mc:Choice Requires="wpg">
            <w:drawing>
              <wp:anchor distT="0" distB="0" distL="114300" distR="114300" simplePos="0" relativeHeight="503314662" behindDoc="1" locked="0" layoutInCell="1" allowOverlap="1">
                <wp:simplePos x="0" y="0"/>
                <wp:positionH relativeFrom="page">
                  <wp:posOffset>944245</wp:posOffset>
                </wp:positionH>
                <wp:positionV relativeFrom="page">
                  <wp:posOffset>2300605</wp:posOffset>
                </wp:positionV>
                <wp:extent cx="6223000" cy="951865"/>
                <wp:effectExtent l="1270" t="0" r="0" b="5080"/>
                <wp:wrapNone/>
                <wp:docPr id="13"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951865"/>
                          <a:chOff x="1487" y="3623"/>
                          <a:chExt cx="9800" cy="1499"/>
                        </a:xfrm>
                      </wpg:grpSpPr>
                      <pic:pic xmlns:pic="http://schemas.openxmlformats.org/drawingml/2006/picture">
                        <pic:nvPicPr>
                          <pic:cNvPr id="14"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87" y="3814"/>
                            <a:ext cx="9310" cy="11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997" y="3623"/>
                            <a:ext cx="1290" cy="149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F9C71B1" id="Group 30" o:spid="_x0000_s1026" style="position:absolute;margin-left:74.35pt;margin-top:181.15pt;width:490pt;height:74.95pt;z-index:-1818;mso-position-horizontal-relative:page;mso-position-vertical-relative:page" coordorigin="1487,3623" coordsize="9800,1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7" type="#_x0000_t75" style="position:absolute;left:1487;top:3814;width:9310;height:11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bK67BAAAA2wAAAA8AAABkcnMvZG93bnJldi54bWxET99rwjAQfh/4P4QTfJuJQ2R0pmUITvFp&#10;syL4djRn0625lCZq/e/NYLC3+/h+3rIYXCuu1IfGs4bZVIEgrrxpuNZwKNfPryBCRDbYeiYNdwpQ&#10;5KOnJWbG3/iLrvtYixTCIUMNNsYukzJUlhyGqe+IE3f2vcOYYF9L0+MthbtWvii1kA4bTg0WO1pZ&#10;qn72F6ehtaXalqfvRdic3eeHuhx3q+i0noyH9zcQkYb4L/5zb02aP4ffX9IBMn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hbK67BAAAA2wAAAA8AAAAAAAAAAAAAAAAAnwIA&#10;AGRycy9kb3ducmV2LnhtbFBLBQYAAAAABAAEAPcAAACNAwAAAAA=&#10;">
                  <v:imagedata r:id="rId9" o:title=""/>
                </v:shape>
                <v:shape id="Picture 31" o:spid="_x0000_s1028" type="#_x0000_t75" style="position:absolute;left:9997;top:3623;width:1290;height:14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4EOjDAAAA2wAAAA8AAABkcnMvZG93bnJldi54bWxET9tqAjEQfS/0H8IUfBHNVqnarVFqQRBB&#10;wQstfRs2sxe6mSxJqqtfbwpC3+ZwrjOdt6YWJ3K+sqzguZ+AIM6srrhQcDwsexMQPiBrrC2Tggt5&#10;mM8eH6aYanvmHZ32oRAxhH2KCsoQmlRKn5Vk0PdtQxy53DqDIUJXSO3wHMNNLQdJMpIGK44NJTb0&#10;UVL2s/81CuyrcePPa/5NtGjzy3rx1d1uhkp1ntr3NxCB2vAvvrtXOs5/gb9f4gFyd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PgQ6MMAAADbAAAADwAAAAAAAAAAAAAAAACf&#10;AgAAZHJzL2Rvd25yZXYueG1sUEsFBgAAAAAEAAQA9wAAAI8DAAAAAA==&#10;">
                  <v:imagedata r:id="rId10" o:title=""/>
                </v:shape>
                <w10:wrap anchorx="page" anchory="page"/>
              </v:group>
            </w:pict>
          </mc:Fallback>
        </mc:AlternateContent>
      </w:r>
      <w:r>
        <w:rPr>
          <w:noProof/>
        </w:rPr>
        <mc:AlternateContent>
          <mc:Choice Requires="wps">
            <w:drawing>
              <wp:anchor distT="0" distB="0" distL="114300" distR="114300" simplePos="0" relativeHeight="503314661" behindDoc="1" locked="0" layoutInCell="1" allowOverlap="1">
                <wp:simplePos x="0" y="0"/>
                <wp:positionH relativeFrom="page">
                  <wp:posOffset>6084570</wp:posOffset>
                </wp:positionH>
                <wp:positionV relativeFrom="page">
                  <wp:posOffset>2300605</wp:posOffset>
                </wp:positionV>
                <wp:extent cx="1083310" cy="951865"/>
                <wp:effectExtent l="0" t="0" r="4445" b="0"/>
                <wp:wrapNone/>
                <wp:docPr id="1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310" cy="951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FBB" w:rsidRDefault="00856FBB">
                            <w:pPr>
                              <w:spacing w:before="4" w:line="140" w:lineRule="exact"/>
                              <w:rPr>
                                <w:sz w:val="14"/>
                                <w:szCs w:val="14"/>
                              </w:rPr>
                            </w:pPr>
                          </w:p>
                          <w:p w:rsidR="00856FBB" w:rsidRDefault="00856FBB">
                            <w:pPr>
                              <w:spacing w:line="200" w:lineRule="exact"/>
                            </w:pPr>
                          </w:p>
                          <w:p w:rsidR="00856FBB" w:rsidRDefault="00856FBB">
                            <w:pPr>
                              <w:rPr>
                                <w:sz w:val="56"/>
                                <w:szCs w:val="56"/>
                              </w:rPr>
                            </w:pPr>
                            <w:r>
                              <w:rPr>
                                <w:b/>
                                <w:sz w:val="56"/>
                                <w:szCs w:val="56"/>
                              </w:rPr>
                              <w:t>ỌC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479.1pt;margin-top:181.15pt;width:85.3pt;height:74.95pt;z-index:-181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" filled="f" stroked="f">
                <v:textbox inset="0,0,0,0">
                  <w:txbxContent>
                    <w:p w:rsidR="00856FBB" w:rsidRDefault="00856FBB">
                      <w:pPr>
                        <w:spacing w:before="4" w:line="140" w:lineRule="exact"/>
                        <w:rPr>
                          <w:sz w:val="14"/>
                          <w:szCs w:val="14"/>
                        </w:rPr>
                      </w:pPr>
                    </w:p>
                    <w:p w:rsidR="00856FBB" w:rsidRDefault="00856FBB">
                      <w:pPr>
                        <w:spacing w:line="200" w:lineRule="exact"/>
                      </w:pPr>
                    </w:p>
                    <w:p w:rsidR="00856FBB" w:rsidRDefault="00856FBB">
                      <w:pPr>
                        <w:rPr>
                          <w:sz w:val="56"/>
                          <w:szCs w:val="56"/>
                        </w:rPr>
                      </w:pPr>
                      <w:r>
                        <w:rPr>
                          <w:b/>
                          <w:sz w:val="56"/>
                          <w:szCs w:val="56"/>
                        </w:rPr>
                        <w:t>ỌC</w:t>
                      </w:r>
                    </w:p>
                  </w:txbxContent>
                </v:textbox>
                <w10:wrap anchorx="page" anchory="page"/>
              </v:shape>
            </w:pict>
          </mc:Fallback>
        </mc:AlternateContent>
      </w: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04797A">
      <w:pPr>
        <w:spacing w:before="23"/>
        <w:ind w:left="2577" w:right="1147"/>
        <w:jc w:val="center"/>
        <w:rPr>
          <w:sz w:val="28"/>
          <w:szCs w:val="28"/>
        </w:rPr>
      </w:pPr>
      <w:r>
        <w:rPr>
          <w:noProof/>
        </w:rPr>
        <w:drawing>
          <wp:anchor distT="0" distB="0" distL="114300" distR="114300" simplePos="0" relativeHeight="503314663" behindDoc="1" locked="0" layoutInCell="1" allowOverlap="1">
            <wp:simplePos x="0" y="0"/>
            <wp:positionH relativeFrom="page">
              <wp:posOffset>1571625</wp:posOffset>
            </wp:positionH>
            <wp:positionV relativeFrom="paragraph">
              <wp:posOffset>-311785</wp:posOffset>
            </wp:positionV>
            <wp:extent cx="737235" cy="737235"/>
            <wp:effectExtent l="0" t="0" r="5715" b="571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7235" cy="737235"/>
                    </a:xfrm>
                    <a:prstGeom prst="rect">
                      <a:avLst/>
                    </a:prstGeom>
                    <a:noFill/>
                  </pic:spPr>
                </pic:pic>
              </a:graphicData>
            </a:graphic>
            <wp14:sizeRelH relativeFrom="page">
              <wp14:pctWidth>0</wp14:pctWidth>
            </wp14:sizeRelH>
            <wp14:sizeRelV relativeFrom="page">
              <wp14:pctHeight>0</wp14:pctHeight>
            </wp14:sizeRelV>
          </wp:anchor>
        </w:drawing>
      </w:r>
      <w:r w:rsidR="00A52EE7">
        <w:rPr>
          <w:sz w:val="28"/>
          <w:szCs w:val="28"/>
        </w:rPr>
        <w:t>TR</w:t>
      </w:r>
      <w:r w:rsidR="00A52EE7">
        <w:rPr>
          <w:spacing w:val="1"/>
          <w:sz w:val="28"/>
          <w:szCs w:val="28"/>
        </w:rPr>
        <w:t>Ư</w:t>
      </w:r>
      <w:r w:rsidR="00A52EE7">
        <w:rPr>
          <w:sz w:val="28"/>
          <w:szCs w:val="28"/>
        </w:rPr>
        <w:t>Ờ</w:t>
      </w:r>
      <w:r w:rsidR="00A52EE7">
        <w:rPr>
          <w:spacing w:val="1"/>
          <w:sz w:val="28"/>
          <w:szCs w:val="28"/>
        </w:rPr>
        <w:t>N</w:t>
      </w:r>
      <w:r w:rsidR="00A52EE7">
        <w:rPr>
          <w:sz w:val="28"/>
          <w:szCs w:val="28"/>
        </w:rPr>
        <w:t>G</w:t>
      </w:r>
      <w:r w:rsidR="00A52EE7">
        <w:rPr>
          <w:spacing w:val="-6"/>
          <w:sz w:val="28"/>
          <w:szCs w:val="28"/>
        </w:rPr>
        <w:t xml:space="preserve"> </w:t>
      </w:r>
      <w:r w:rsidR="00A52EE7">
        <w:rPr>
          <w:sz w:val="28"/>
          <w:szCs w:val="28"/>
        </w:rPr>
        <w:t>CAO</w:t>
      </w:r>
      <w:r w:rsidR="00A52EE7">
        <w:rPr>
          <w:spacing w:val="-6"/>
          <w:sz w:val="28"/>
          <w:szCs w:val="28"/>
        </w:rPr>
        <w:t xml:space="preserve"> </w:t>
      </w:r>
      <w:r w:rsidR="00A52EE7">
        <w:rPr>
          <w:spacing w:val="1"/>
          <w:sz w:val="28"/>
          <w:szCs w:val="28"/>
        </w:rPr>
        <w:t>ĐẲ</w:t>
      </w:r>
      <w:r w:rsidR="00A52EE7">
        <w:rPr>
          <w:sz w:val="28"/>
          <w:szCs w:val="28"/>
        </w:rPr>
        <w:t>NG</w:t>
      </w:r>
      <w:r w:rsidR="00A52EE7">
        <w:rPr>
          <w:spacing w:val="-8"/>
          <w:sz w:val="28"/>
          <w:szCs w:val="28"/>
        </w:rPr>
        <w:t xml:space="preserve"> </w:t>
      </w:r>
      <w:r w:rsidR="00A52EE7">
        <w:rPr>
          <w:sz w:val="28"/>
          <w:szCs w:val="28"/>
        </w:rPr>
        <w:t>CÔ</w:t>
      </w:r>
      <w:r w:rsidR="00A52EE7">
        <w:rPr>
          <w:spacing w:val="1"/>
          <w:sz w:val="28"/>
          <w:szCs w:val="28"/>
        </w:rPr>
        <w:t>N</w:t>
      </w:r>
      <w:r w:rsidR="00A52EE7">
        <w:rPr>
          <w:sz w:val="28"/>
          <w:szCs w:val="28"/>
        </w:rPr>
        <w:t>G</w:t>
      </w:r>
      <w:r w:rsidR="00A52EE7">
        <w:rPr>
          <w:spacing w:val="-8"/>
          <w:sz w:val="28"/>
          <w:szCs w:val="28"/>
        </w:rPr>
        <w:t xml:space="preserve"> </w:t>
      </w:r>
      <w:r w:rsidR="00A52EE7">
        <w:rPr>
          <w:sz w:val="28"/>
          <w:szCs w:val="28"/>
        </w:rPr>
        <w:t>NG</w:t>
      </w:r>
      <w:r w:rsidR="00A52EE7">
        <w:rPr>
          <w:spacing w:val="2"/>
          <w:sz w:val="28"/>
          <w:szCs w:val="28"/>
        </w:rPr>
        <w:t>H</w:t>
      </w:r>
      <w:r w:rsidR="00A52EE7">
        <w:rPr>
          <w:sz w:val="28"/>
          <w:szCs w:val="28"/>
        </w:rPr>
        <w:t>Ệ</w:t>
      </w:r>
      <w:r w:rsidR="00A52EE7">
        <w:rPr>
          <w:spacing w:val="-6"/>
          <w:sz w:val="28"/>
          <w:szCs w:val="28"/>
        </w:rPr>
        <w:t xml:space="preserve"> </w:t>
      </w:r>
      <w:r w:rsidR="00A52EE7">
        <w:rPr>
          <w:sz w:val="28"/>
          <w:szCs w:val="28"/>
        </w:rPr>
        <w:t>T</w:t>
      </w:r>
      <w:r w:rsidR="00A52EE7">
        <w:rPr>
          <w:spacing w:val="1"/>
          <w:sz w:val="28"/>
          <w:szCs w:val="28"/>
        </w:rPr>
        <w:t>H</w:t>
      </w:r>
      <w:r w:rsidR="00A52EE7">
        <w:rPr>
          <w:sz w:val="28"/>
          <w:szCs w:val="28"/>
        </w:rPr>
        <w:t>Ủ</w:t>
      </w:r>
      <w:r w:rsidR="00A52EE7">
        <w:rPr>
          <w:spacing w:val="-6"/>
          <w:sz w:val="28"/>
          <w:szCs w:val="28"/>
        </w:rPr>
        <w:t xml:space="preserve"> </w:t>
      </w:r>
      <w:r w:rsidR="00A52EE7">
        <w:rPr>
          <w:w w:val="99"/>
          <w:sz w:val="28"/>
          <w:szCs w:val="28"/>
        </w:rPr>
        <w:t>Đ</w:t>
      </w:r>
      <w:r w:rsidR="00A52EE7">
        <w:rPr>
          <w:spacing w:val="1"/>
          <w:w w:val="99"/>
          <w:sz w:val="28"/>
          <w:szCs w:val="28"/>
        </w:rPr>
        <w:t>Ứ</w:t>
      </w:r>
      <w:r w:rsidR="00A52EE7">
        <w:rPr>
          <w:sz w:val="28"/>
          <w:szCs w:val="28"/>
        </w:rPr>
        <w:t>C</w:t>
      </w:r>
    </w:p>
    <w:p w:rsidR="00CC660F" w:rsidRDefault="00CC660F">
      <w:pPr>
        <w:spacing w:before="12" w:line="240" w:lineRule="exact"/>
        <w:rPr>
          <w:sz w:val="24"/>
          <w:szCs w:val="24"/>
        </w:rPr>
      </w:pPr>
    </w:p>
    <w:p w:rsidR="00CC660F" w:rsidRDefault="0004797A">
      <w:pPr>
        <w:spacing w:line="300" w:lineRule="exact"/>
        <w:ind w:left="3284" w:right="1855"/>
        <w:jc w:val="center"/>
        <w:rPr>
          <w:sz w:val="28"/>
          <w:szCs w:val="28"/>
        </w:rPr>
      </w:pPr>
      <w:r>
        <w:rPr>
          <w:noProof/>
        </w:rPr>
        <mc:AlternateContent>
          <mc:Choice Requires="wpg">
            <w:drawing>
              <wp:anchor distT="0" distB="0" distL="114300" distR="114300" simplePos="0" relativeHeight="503314664" behindDoc="1" locked="0" layoutInCell="1" allowOverlap="1">
                <wp:simplePos x="0" y="0"/>
                <wp:positionH relativeFrom="page">
                  <wp:posOffset>3588385</wp:posOffset>
                </wp:positionH>
                <wp:positionV relativeFrom="paragraph">
                  <wp:posOffset>228600</wp:posOffset>
                </wp:positionV>
                <wp:extent cx="1485900" cy="0"/>
                <wp:effectExtent l="6985" t="10160" r="12065" b="8890"/>
                <wp:wrapNone/>
                <wp:docPr id="10"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0"/>
                          <a:chOff x="5651" y="360"/>
                          <a:chExt cx="2340" cy="0"/>
                        </a:xfrm>
                      </wpg:grpSpPr>
                      <wps:wsp>
                        <wps:cNvPr id="11" name="Freeform 27"/>
                        <wps:cNvSpPr>
                          <a:spLocks/>
                        </wps:cNvSpPr>
                        <wps:spPr bwMode="auto">
                          <a:xfrm>
                            <a:off x="5651" y="360"/>
                            <a:ext cx="2340" cy="0"/>
                          </a:xfrm>
                          <a:custGeom>
                            <a:avLst/>
                            <a:gdLst>
                              <a:gd name="T0" fmla="+- 0 5651 5651"/>
                              <a:gd name="T1" fmla="*/ T0 w 2340"/>
                              <a:gd name="T2" fmla="+- 0 7991 5651"/>
                              <a:gd name="T3" fmla="*/ T2 w 2340"/>
                            </a:gdLst>
                            <a:ahLst/>
                            <a:cxnLst>
                              <a:cxn ang="0">
                                <a:pos x="T1" y="0"/>
                              </a:cxn>
                              <a:cxn ang="0">
                                <a:pos x="T3" y="0"/>
                              </a:cxn>
                            </a:cxnLst>
                            <a:rect l="0" t="0" r="r" b="b"/>
                            <a:pathLst>
                              <a:path w="2340">
                                <a:moveTo>
                                  <a:pt x="0" y="0"/>
                                </a:moveTo>
                                <a:lnTo>
                                  <a:pt x="234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752F48" id="Group 26" o:spid="_x0000_s1026" style="position:absolute;margin-left:282.55pt;margin-top:18pt;width:117pt;height:0;z-index:-1816;mso-position-horizontal-relative:page" coordorigin="5651,360" coordsize="2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">
                <v:shape id="Freeform 27" o:spid="_x0000_s1027" style="position:absolute;left:5651;top:360;width:2340;height:0;visibility:visible;mso-wrap-style:square;v-text-anchor:top" coordsize="2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h7esIA&#10;AADbAAAADwAAAGRycy9kb3ducmV2LnhtbERPS4vCMBC+L/gfwgje1tQVRKuxiCAIdQ8+DnobmrEt&#10;bSalydbqr98sLHibj+85q6Q3teiodaVlBZNxBII4s7rkXMHlvPucg3AeWWNtmRQ8yUGyHnysMNb2&#10;wUfqTj4XIYRdjAoK75tYSpcVZNCNbUMcuLttDfoA21zqFh8h3NTyK4pm0mDJoaHAhrYFZdXpxyhI&#10;96/pszp26fV22Sy6Q+TNLP1WajTsN0sQnnr/Fv+79zrMn8DfL+E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6Ht6wgAAANsAAAAPAAAAAAAAAAAAAAAAAJgCAABkcnMvZG93&#10;bnJldi54bWxQSwUGAAAAAAQABAD1AAAAhwMAAAAA&#10;" path="m,l2340,e" filled="f">
                  <v:path arrowok="t" o:connecttype="custom" o:connectlocs="0,0;2340,0" o:connectangles="0,0"/>
                </v:shape>
                <w10:wrap anchorx="page"/>
              </v:group>
            </w:pict>
          </mc:Fallback>
        </mc:AlternateContent>
      </w:r>
      <w:r w:rsidR="00A52EE7">
        <w:rPr>
          <w:b/>
          <w:position w:val="-1"/>
          <w:sz w:val="28"/>
          <w:szCs w:val="28"/>
        </w:rPr>
        <w:t>KHOA</w:t>
      </w:r>
      <w:r w:rsidR="00A52EE7">
        <w:rPr>
          <w:b/>
          <w:spacing w:val="-9"/>
          <w:position w:val="-1"/>
          <w:sz w:val="28"/>
          <w:szCs w:val="28"/>
        </w:rPr>
        <w:t xml:space="preserve"> </w:t>
      </w:r>
      <w:r w:rsidR="00A52EE7">
        <w:rPr>
          <w:b/>
          <w:spacing w:val="1"/>
          <w:position w:val="-1"/>
          <w:sz w:val="28"/>
          <w:szCs w:val="28"/>
        </w:rPr>
        <w:t>C</w:t>
      </w:r>
      <w:r w:rsidR="00A52EE7">
        <w:rPr>
          <w:b/>
          <w:position w:val="-1"/>
          <w:sz w:val="28"/>
          <w:szCs w:val="28"/>
        </w:rPr>
        <w:t>ÔNG</w:t>
      </w:r>
      <w:r w:rsidR="00A52EE7">
        <w:rPr>
          <w:b/>
          <w:spacing w:val="-8"/>
          <w:position w:val="-1"/>
          <w:sz w:val="28"/>
          <w:szCs w:val="28"/>
        </w:rPr>
        <w:t xml:space="preserve"> </w:t>
      </w:r>
      <w:r w:rsidR="00A52EE7">
        <w:rPr>
          <w:b/>
          <w:spacing w:val="1"/>
          <w:position w:val="-1"/>
          <w:sz w:val="28"/>
          <w:szCs w:val="28"/>
        </w:rPr>
        <w:t>NGH</w:t>
      </w:r>
      <w:r w:rsidR="00A52EE7">
        <w:rPr>
          <w:b/>
          <w:position w:val="-1"/>
          <w:sz w:val="28"/>
          <w:szCs w:val="28"/>
        </w:rPr>
        <w:t>Ệ</w:t>
      </w:r>
      <w:r w:rsidR="00A52EE7">
        <w:rPr>
          <w:b/>
          <w:spacing w:val="-6"/>
          <w:position w:val="-1"/>
          <w:sz w:val="28"/>
          <w:szCs w:val="28"/>
        </w:rPr>
        <w:t xml:space="preserve"> </w:t>
      </w:r>
      <w:r w:rsidR="00A52EE7">
        <w:rPr>
          <w:b/>
          <w:position w:val="-1"/>
          <w:sz w:val="28"/>
          <w:szCs w:val="28"/>
        </w:rPr>
        <w:t>TH</w:t>
      </w:r>
      <w:r w:rsidR="00A52EE7">
        <w:rPr>
          <w:b/>
          <w:spacing w:val="1"/>
          <w:position w:val="-1"/>
          <w:sz w:val="28"/>
          <w:szCs w:val="28"/>
        </w:rPr>
        <w:t>Ô</w:t>
      </w:r>
      <w:r w:rsidR="00A52EE7">
        <w:rPr>
          <w:b/>
          <w:position w:val="-1"/>
          <w:sz w:val="28"/>
          <w:szCs w:val="28"/>
        </w:rPr>
        <w:t>NG</w:t>
      </w:r>
      <w:r w:rsidR="00A52EE7">
        <w:rPr>
          <w:b/>
          <w:spacing w:val="-10"/>
          <w:position w:val="-1"/>
          <w:sz w:val="28"/>
          <w:szCs w:val="28"/>
        </w:rPr>
        <w:t xml:space="preserve"> </w:t>
      </w:r>
      <w:r w:rsidR="00A52EE7">
        <w:rPr>
          <w:b/>
          <w:w w:val="99"/>
          <w:position w:val="-1"/>
          <w:sz w:val="28"/>
          <w:szCs w:val="28"/>
        </w:rPr>
        <w:t>TIN</w:t>
      </w:r>
    </w:p>
    <w:p w:rsidR="00CC660F" w:rsidRDefault="00CC660F">
      <w:pPr>
        <w:spacing w:before="8" w:line="100" w:lineRule="exact"/>
        <w:rPr>
          <w:sz w:val="11"/>
          <w:szCs w:val="11"/>
        </w:rPr>
      </w:pP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A52EE7">
      <w:pPr>
        <w:spacing w:line="620" w:lineRule="exact"/>
        <w:ind w:left="478"/>
        <w:rPr>
          <w:sz w:val="56"/>
          <w:szCs w:val="56"/>
        </w:rPr>
      </w:pPr>
      <w:r>
        <w:rPr>
          <w:b/>
          <w:position w:val="-1"/>
          <w:sz w:val="56"/>
          <w:szCs w:val="56"/>
        </w:rPr>
        <w:t xml:space="preserve">BÁO CÁO </w:t>
      </w:r>
      <w:r>
        <w:rPr>
          <w:b/>
          <w:spacing w:val="-3"/>
          <w:position w:val="-1"/>
          <w:sz w:val="56"/>
          <w:szCs w:val="56"/>
        </w:rPr>
        <w:t>K</w:t>
      </w:r>
      <w:r>
        <w:rPr>
          <w:b/>
          <w:spacing w:val="-1"/>
          <w:position w:val="-1"/>
          <w:sz w:val="56"/>
          <w:szCs w:val="56"/>
        </w:rPr>
        <w:t>Ế</w:t>
      </w:r>
      <w:r>
        <w:rPr>
          <w:b/>
          <w:position w:val="-1"/>
          <w:sz w:val="56"/>
          <w:szCs w:val="56"/>
        </w:rPr>
        <w:t>T THÚC</w:t>
      </w:r>
      <w:r>
        <w:rPr>
          <w:b/>
          <w:spacing w:val="-2"/>
          <w:position w:val="-1"/>
          <w:sz w:val="56"/>
          <w:szCs w:val="56"/>
        </w:rPr>
        <w:t xml:space="preserve"> </w:t>
      </w:r>
      <w:r>
        <w:rPr>
          <w:b/>
          <w:position w:val="-1"/>
          <w:sz w:val="56"/>
          <w:szCs w:val="56"/>
        </w:rPr>
        <w:t>MÔN H</w:t>
      </w:r>
    </w:p>
    <w:p w:rsidR="00CC660F" w:rsidRDefault="00CC660F">
      <w:pPr>
        <w:spacing w:line="160" w:lineRule="exact"/>
        <w:rPr>
          <w:sz w:val="17"/>
          <w:szCs w:val="17"/>
        </w:rPr>
      </w:pPr>
    </w:p>
    <w:p w:rsidR="00CC660F" w:rsidRDefault="00CC660F">
      <w:pPr>
        <w:spacing w:line="200" w:lineRule="exact"/>
      </w:pPr>
    </w:p>
    <w:p w:rsidR="00CC660F" w:rsidRDefault="00A52EE7">
      <w:pPr>
        <w:spacing w:before="8"/>
        <w:ind w:left="2413"/>
        <w:rPr>
          <w:sz w:val="40"/>
          <w:szCs w:val="40"/>
        </w:rPr>
      </w:pPr>
      <w:r>
        <w:rPr>
          <w:b/>
          <w:sz w:val="40"/>
          <w:szCs w:val="40"/>
        </w:rPr>
        <w:t>L</w:t>
      </w:r>
      <w:r>
        <w:rPr>
          <w:b/>
          <w:spacing w:val="1"/>
          <w:sz w:val="40"/>
          <w:szCs w:val="40"/>
        </w:rPr>
        <w:t>ậ</w:t>
      </w:r>
      <w:r>
        <w:rPr>
          <w:b/>
          <w:sz w:val="40"/>
          <w:szCs w:val="40"/>
        </w:rPr>
        <w:t>p</w:t>
      </w:r>
      <w:r>
        <w:rPr>
          <w:b/>
          <w:spacing w:val="-4"/>
          <w:sz w:val="40"/>
          <w:szCs w:val="40"/>
        </w:rPr>
        <w:t xml:space="preserve"> </w:t>
      </w:r>
      <w:r>
        <w:rPr>
          <w:b/>
          <w:sz w:val="40"/>
          <w:szCs w:val="40"/>
        </w:rPr>
        <w:t>trình</w:t>
      </w:r>
      <w:r>
        <w:rPr>
          <w:b/>
          <w:spacing w:val="-9"/>
          <w:sz w:val="40"/>
          <w:szCs w:val="40"/>
        </w:rPr>
        <w:t xml:space="preserve"> </w:t>
      </w:r>
      <w:r>
        <w:rPr>
          <w:b/>
          <w:sz w:val="40"/>
          <w:szCs w:val="40"/>
        </w:rPr>
        <w:t>di</w:t>
      </w:r>
      <w:r>
        <w:rPr>
          <w:b/>
          <w:spacing w:val="-3"/>
          <w:sz w:val="40"/>
          <w:szCs w:val="40"/>
        </w:rPr>
        <w:t xml:space="preserve"> </w:t>
      </w:r>
      <w:r>
        <w:rPr>
          <w:b/>
          <w:sz w:val="40"/>
          <w:szCs w:val="40"/>
        </w:rPr>
        <w:t>động</w:t>
      </w:r>
      <w:r>
        <w:rPr>
          <w:b/>
          <w:spacing w:val="-8"/>
          <w:sz w:val="40"/>
          <w:szCs w:val="40"/>
        </w:rPr>
        <w:t xml:space="preserve"> </w:t>
      </w:r>
      <w:r>
        <w:rPr>
          <w:b/>
          <w:sz w:val="40"/>
          <w:szCs w:val="40"/>
        </w:rPr>
        <w:t>2</w:t>
      </w: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CC660F">
      <w:pPr>
        <w:spacing w:before="1" w:line="240" w:lineRule="exact"/>
        <w:rPr>
          <w:sz w:val="24"/>
          <w:szCs w:val="24"/>
        </w:rPr>
      </w:pPr>
    </w:p>
    <w:p w:rsidR="00CC660F" w:rsidRDefault="00A52EE7">
      <w:pPr>
        <w:spacing w:line="440" w:lineRule="exact"/>
        <w:ind w:left="1895"/>
        <w:rPr>
          <w:sz w:val="40"/>
          <w:szCs w:val="40"/>
        </w:rPr>
      </w:pPr>
      <w:r>
        <w:rPr>
          <w:b/>
          <w:position w:val="-1"/>
          <w:sz w:val="40"/>
          <w:szCs w:val="40"/>
        </w:rPr>
        <w:t>Xây dựng ứng dụng “Quản Lý Lương”</w:t>
      </w:r>
    </w:p>
    <w:p w:rsidR="00CC660F" w:rsidRDefault="00CC660F">
      <w:pPr>
        <w:spacing w:line="200" w:lineRule="exact"/>
      </w:pPr>
    </w:p>
    <w:p w:rsidR="00CC660F" w:rsidRDefault="00CC660F">
      <w:pPr>
        <w:spacing w:before="12" w:line="280" w:lineRule="exact"/>
        <w:rPr>
          <w:sz w:val="28"/>
          <w:szCs w:val="28"/>
        </w:rPr>
      </w:pPr>
    </w:p>
    <w:p w:rsidR="00CC660F" w:rsidRDefault="00A52EE7">
      <w:pPr>
        <w:spacing w:before="13"/>
        <w:ind w:left="1759"/>
        <w:rPr>
          <w:sz w:val="36"/>
          <w:szCs w:val="36"/>
        </w:rPr>
      </w:pPr>
      <w:r>
        <w:rPr>
          <w:b/>
          <w:sz w:val="36"/>
          <w:szCs w:val="36"/>
        </w:rPr>
        <w:t xml:space="preserve">Giảng </w:t>
      </w:r>
      <w:r>
        <w:rPr>
          <w:b/>
          <w:spacing w:val="1"/>
          <w:sz w:val="36"/>
          <w:szCs w:val="36"/>
        </w:rPr>
        <w:t>v</w:t>
      </w:r>
      <w:r>
        <w:rPr>
          <w:b/>
          <w:sz w:val="36"/>
          <w:szCs w:val="36"/>
        </w:rPr>
        <w:t xml:space="preserve">iên </w:t>
      </w:r>
      <w:r w:rsidR="008F0FD0">
        <w:rPr>
          <w:b/>
          <w:w w:val="94"/>
          <w:sz w:val="36"/>
          <w:szCs w:val="36"/>
        </w:rPr>
        <w:t>hướng</w:t>
      </w:r>
      <w:r>
        <w:rPr>
          <w:b/>
          <w:spacing w:val="7"/>
          <w:w w:val="94"/>
          <w:sz w:val="36"/>
          <w:szCs w:val="36"/>
        </w:rPr>
        <w:t xml:space="preserve"> </w:t>
      </w:r>
      <w:r>
        <w:rPr>
          <w:b/>
          <w:sz w:val="36"/>
          <w:szCs w:val="36"/>
        </w:rPr>
        <w:t xml:space="preserve">dẫn: </w:t>
      </w:r>
      <w:r w:rsidR="008F0FD0">
        <w:rPr>
          <w:b/>
          <w:w w:val="95"/>
          <w:sz w:val="36"/>
          <w:szCs w:val="36"/>
        </w:rPr>
        <w:t>Trương</w:t>
      </w:r>
      <w:r>
        <w:rPr>
          <w:b/>
          <w:spacing w:val="4"/>
          <w:w w:val="95"/>
          <w:sz w:val="36"/>
          <w:szCs w:val="36"/>
        </w:rPr>
        <w:t xml:space="preserve"> </w:t>
      </w:r>
      <w:r>
        <w:rPr>
          <w:b/>
          <w:sz w:val="36"/>
          <w:szCs w:val="36"/>
        </w:rPr>
        <w:t>Bá Thái</w:t>
      </w:r>
    </w:p>
    <w:p w:rsidR="00CC660F" w:rsidRDefault="00CC660F">
      <w:pPr>
        <w:spacing w:before="3" w:line="260" w:lineRule="exact"/>
        <w:rPr>
          <w:sz w:val="26"/>
          <w:szCs w:val="26"/>
        </w:rPr>
      </w:pPr>
    </w:p>
    <w:p w:rsidR="00CC660F" w:rsidRDefault="00A52EE7">
      <w:pPr>
        <w:ind w:left="1738"/>
        <w:rPr>
          <w:sz w:val="36"/>
          <w:szCs w:val="36"/>
        </w:rPr>
      </w:pPr>
      <w:r>
        <w:rPr>
          <w:b/>
          <w:sz w:val="36"/>
          <w:szCs w:val="36"/>
        </w:rPr>
        <w:t>Sinh viên thực hiện: N</w:t>
      </w:r>
      <w:r>
        <w:rPr>
          <w:b/>
          <w:spacing w:val="1"/>
          <w:sz w:val="36"/>
          <w:szCs w:val="36"/>
        </w:rPr>
        <w:t>h</w:t>
      </w:r>
      <w:r>
        <w:rPr>
          <w:b/>
          <w:sz w:val="36"/>
          <w:szCs w:val="36"/>
        </w:rPr>
        <w:t>óm</w:t>
      </w:r>
      <w:r>
        <w:rPr>
          <w:b/>
          <w:spacing w:val="-1"/>
          <w:sz w:val="36"/>
          <w:szCs w:val="36"/>
        </w:rPr>
        <w:t xml:space="preserve"> </w:t>
      </w:r>
      <w:r>
        <w:rPr>
          <w:b/>
          <w:sz w:val="36"/>
          <w:szCs w:val="36"/>
        </w:rPr>
        <w:t>3</w:t>
      </w:r>
    </w:p>
    <w:p w:rsidR="00CC660F" w:rsidRDefault="00CC660F">
      <w:pPr>
        <w:spacing w:before="2" w:line="260" w:lineRule="exact"/>
        <w:rPr>
          <w:sz w:val="26"/>
          <w:szCs w:val="26"/>
        </w:rPr>
      </w:pPr>
    </w:p>
    <w:p w:rsidR="00CC660F" w:rsidRDefault="00A52EE7">
      <w:pPr>
        <w:ind w:left="4750"/>
        <w:rPr>
          <w:sz w:val="36"/>
          <w:szCs w:val="36"/>
        </w:rPr>
      </w:pPr>
      <w:r>
        <w:rPr>
          <w:b/>
          <w:sz w:val="36"/>
          <w:szCs w:val="36"/>
        </w:rPr>
        <w:t>1. Nguyễn Trí Hiếu</w:t>
      </w:r>
    </w:p>
    <w:p w:rsidR="00CC660F" w:rsidRDefault="00CC660F">
      <w:pPr>
        <w:spacing w:before="2" w:line="260" w:lineRule="exact"/>
        <w:rPr>
          <w:sz w:val="26"/>
          <w:szCs w:val="26"/>
        </w:rPr>
      </w:pPr>
    </w:p>
    <w:p w:rsidR="00CC660F" w:rsidRDefault="00A52EE7">
      <w:pPr>
        <w:ind w:left="4821"/>
        <w:rPr>
          <w:sz w:val="36"/>
          <w:szCs w:val="36"/>
        </w:rPr>
      </w:pPr>
      <w:r>
        <w:rPr>
          <w:b/>
          <w:sz w:val="36"/>
          <w:szCs w:val="36"/>
        </w:rPr>
        <w:t>2. Nguyễn Công Thức</w:t>
      </w: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CC660F">
      <w:pPr>
        <w:spacing w:before="13" w:line="200" w:lineRule="exact"/>
      </w:pPr>
    </w:p>
    <w:p w:rsidR="00CC660F" w:rsidRDefault="00A52EE7">
      <w:pPr>
        <w:spacing w:line="400" w:lineRule="exact"/>
        <w:ind w:left="1678"/>
        <w:rPr>
          <w:sz w:val="36"/>
          <w:szCs w:val="36"/>
        </w:rPr>
      </w:pPr>
      <w:r>
        <w:rPr>
          <w:b/>
          <w:position w:val="-1"/>
          <w:sz w:val="36"/>
          <w:szCs w:val="36"/>
        </w:rPr>
        <w:t xml:space="preserve">Khoa: Công nghệ thông tin         </w:t>
      </w:r>
      <w:r>
        <w:rPr>
          <w:b/>
          <w:spacing w:val="-1"/>
          <w:position w:val="-1"/>
          <w:sz w:val="36"/>
          <w:szCs w:val="36"/>
        </w:rPr>
        <w:t>K</w:t>
      </w:r>
      <w:r>
        <w:rPr>
          <w:b/>
          <w:position w:val="-1"/>
          <w:sz w:val="36"/>
          <w:szCs w:val="36"/>
        </w:rPr>
        <w:t>hóa: 2017</w:t>
      </w: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CC660F">
      <w:pPr>
        <w:spacing w:before="13" w:line="260" w:lineRule="exact"/>
        <w:rPr>
          <w:sz w:val="26"/>
          <w:szCs w:val="26"/>
        </w:rPr>
      </w:pPr>
    </w:p>
    <w:p w:rsidR="00CC660F" w:rsidRDefault="00A52EE7">
      <w:pPr>
        <w:spacing w:before="29"/>
        <w:ind w:left="3899" w:right="3898"/>
        <w:jc w:val="center"/>
        <w:rPr>
          <w:sz w:val="24"/>
          <w:szCs w:val="24"/>
        </w:rPr>
        <w:sectPr w:rsidR="00CC660F">
          <w:headerReference w:type="default" r:id="rId12"/>
          <w:footerReference w:type="default" r:id="rId13"/>
          <w:pgSz w:w="12240" w:h="15840"/>
          <w:pgMar w:top="980" w:right="1340" w:bottom="280" w:left="1340" w:header="764" w:footer="943" w:gutter="0"/>
          <w:pgNumType w:start="1"/>
          <w:cols w:space="720"/>
        </w:sectPr>
      </w:pPr>
      <w:r>
        <w:rPr>
          <w:b/>
          <w:sz w:val="24"/>
          <w:szCs w:val="24"/>
        </w:rPr>
        <w:t>Ngày 27/07/2017</w:t>
      </w:r>
    </w:p>
    <w:p w:rsidR="00CC660F" w:rsidRDefault="00CC660F">
      <w:pPr>
        <w:spacing w:before="19" w:line="240" w:lineRule="exact"/>
        <w:rPr>
          <w:sz w:val="24"/>
          <w:szCs w:val="24"/>
        </w:rPr>
      </w:pPr>
    </w:p>
    <w:p w:rsidR="00413E96" w:rsidRDefault="00413E96" w:rsidP="00413E96">
      <w:pPr>
        <w:jc w:val="center"/>
        <w:rPr>
          <w:b/>
          <w:sz w:val="28"/>
        </w:rPr>
      </w:pPr>
      <w:r>
        <w:rPr>
          <w:b/>
          <w:sz w:val="28"/>
        </w:rPr>
        <w:t>NHẬT KÝ HOẠT ĐỘNG NHÓM</w:t>
      </w:r>
    </w:p>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9"/>
        <w:gridCol w:w="2609"/>
        <w:gridCol w:w="2947"/>
        <w:gridCol w:w="2250"/>
        <w:gridCol w:w="1530"/>
      </w:tblGrid>
      <w:tr w:rsidR="00413E96" w:rsidTr="004B06F6">
        <w:tc>
          <w:tcPr>
            <w:tcW w:w="559" w:type="dxa"/>
            <w:tcBorders>
              <w:top w:val="single" w:sz="4" w:space="0" w:color="000000"/>
              <w:left w:val="single" w:sz="4" w:space="0" w:color="000000"/>
              <w:bottom w:val="single" w:sz="4" w:space="0" w:color="000000"/>
              <w:right w:val="single" w:sz="4" w:space="0" w:color="000000"/>
            </w:tcBorders>
            <w:hideMark/>
          </w:tcPr>
          <w:p w:rsidR="00413E96" w:rsidRDefault="00413E96" w:rsidP="00413E96">
            <w:pPr>
              <w:tabs>
                <w:tab w:val="left" w:pos="1020"/>
              </w:tabs>
              <w:jc w:val="both"/>
              <w:rPr>
                <w:b/>
                <w:sz w:val="28"/>
              </w:rPr>
            </w:pPr>
            <w:r>
              <w:rPr>
                <w:b/>
                <w:sz w:val="28"/>
              </w:rPr>
              <w:t>Stt</w:t>
            </w:r>
          </w:p>
        </w:tc>
        <w:tc>
          <w:tcPr>
            <w:tcW w:w="2609" w:type="dxa"/>
            <w:tcBorders>
              <w:top w:val="single" w:sz="4" w:space="0" w:color="000000"/>
              <w:left w:val="single" w:sz="4" w:space="0" w:color="000000"/>
              <w:bottom w:val="single" w:sz="4" w:space="0" w:color="000000"/>
              <w:right w:val="single" w:sz="4" w:space="0" w:color="000000"/>
            </w:tcBorders>
            <w:hideMark/>
          </w:tcPr>
          <w:p w:rsidR="00413E96" w:rsidRDefault="00413E96" w:rsidP="00413E96">
            <w:pPr>
              <w:tabs>
                <w:tab w:val="left" w:pos="1020"/>
              </w:tabs>
              <w:jc w:val="both"/>
              <w:rPr>
                <w:b/>
                <w:sz w:val="28"/>
              </w:rPr>
            </w:pPr>
            <w:r>
              <w:rPr>
                <w:b/>
                <w:sz w:val="28"/>
              </w:rPr>
              <w:t>Họ và tên</w:t>
            </w:r>
          </w:p>
        </w:tc>
        <w:tc>
          <w:tcPr>
            <w:tcW w:w="2947" w:type="dxa"/>
            <w:tcBorders>
              <w:top w:val="single" w:sz="4" w:space="0" w:color="000000"/>
              <w:left w:val="single" w:sz="4" w:space="0" w:color="000000"/>
              <w:bottom w:val="single" w:sz="4" w:space="0" w:color="000000"/>
              <w:right w:val="single" w:sz="4" w:space="0" w:color="000000"/>
            </w:tcBorders>
            <w:hideMark/>
          </w:tcPr>
          <w:p w:rsidR="00413E96" w:rsidRDefault="00413E96" w:rsidP="00413E96">
            <w:pPr>
              <w:tabs>
                <w:tab w:val="left" w:pos="1020"/>
              </w:tabs>
              <w:jc w:val="both"/>
              <w:rPr>
                <w:b/>
                <w:sz w:val="28"/>
              </w:rPr>
            </w:pPr>
            <w:r>
              <w:rPr>
                <w:b/>
                <w:sz w:val="28"/>
              </w:rPr>
              <w:t>Công việc đã thực hiện</w:t>
            </w:r>
          </w:p>
        </w:tc>
        <w:tc>
          <w:tcPr>
            <w:tcW w:w="2250" w:type="dxa"/>
            <w:tcBorders>
              <w:top w:val="single" w:sz="4" w:space="0" w:color="000000"/>
              <w:left w:val="single" w:sz="4" w:space="0" w:color="000000"/>
              <w:bottom w:val="single" w:sz="4" w:space="0" w:color="000000"/>
              <w:right w:val="single" w:sz="4" w:space="0" w:color="000000"/>
            </w:tcBorders>
            <w:hideMark/>
          </w:tcPr>
          <w:p w:rsidR="00413E96" w:rsidRDefault="00413E96" w:rsidP="00413E96">
            <w:pPr>
              <w:tabs>
                <w:tab w:val="left" w:pos="1020"/>
              </w:tabs>
              <w:jc w:val="both"/>
              <w:rPr>
                <w:b/>
                <w:sz w:val="28"/>
              </w:rPr>
            </w:pPr>
            <w:r>
              <w:rPr>
                <w:b/>
                <w:sz w:val="28"/>
              </w:rPr>
              <w:t>Nhóm đánh giá</w:t>
            </w:r>
          </w:p>
          <w:p w:rsidR="00413E96" w:rsidRDefault="00413E96" w:rsidP="00413E96">
            <w:pPr>
              <w:tabs>
                <w:tab w:val="left" w:pos="1020"/>
              </w:tabs>
              <w:jc w:val="both"/>
              <w:rPr>
                <w:b/>
                <w:sz w:val="28"/>
                <w:lang w:val="vi-VN"/>
              </w:rPr>
            </w:pPr>
            <w:r>
              <w:rPr>
                <w:b/>
                <w:sz w:val="28"/>
                <w:lang w:val="vi-VN"/>
              </w:rPr>
              <w:t>(Tính theo %)</w:t>
            </w:r>
          </w:p>
        </w:tc>
        <w:tc>
          <w:tcPr>
            <w:tcW w:w="1530" w:type="dxa"/>
            <w:tcBorders>
              <w:top w:val="single" w:sz="4" w:space="0" w:color="000000"/>
              <w:left w:val="single" w:sz="4" w:space="0" w:color="000000"/>
              <w:bottom w:val="single" w:sz="4" w:space="0" w:color="000000"/>
              <w:right w:val="single" w:sz="4" w:space="0" w:color="000000"/>
            </w:tcBorders>
            <w:vAlign w:val="center"/>
            <w:hideMark/>
          </w:tcPr>
          <w:p w:rsidR="00413E96" w:rsidRDefault="00413E96" w:rsidP="00413E96">
            <w:pPr>
              <w:tabs>
                <w:tab w:val="left" w:pos="1020"/>
              </w:tabs>
              <w:jc w:val="both"/>
              <w:rPr>
                <w:b/>
                <w:sz w:val="28"/>
              </w:rPr>
            </w:pPr>
            <w:r>
              <w:rPr>
                <w:b/>
                <w:sz w:val="28"/>
              </w:rPr>
              <w:t>Chữ ký</w:t>
            </w:r>
          </w:p>
        </w:tc>
      </w:tr>
      <w:tr w:rsidR="00413E96" w:rsidTr="004B06F6">
        <w:tc>
          <w:tcPr>
            <w:tcW w:w="559" w:type="dxa"/>
            <w:tcBorders>
              <w:top w:val="single" w:sz="4" w:space="0" w:color="000000"/>
              <w:left w:val="single" w:sz="4" w:space="0" w:color="000000"/>
              <w:bottom w:val="single" w:sz="4" w:space="0" w:color="000000"/>
              <w:right w:val="single" w:sz="4" w:space="0" w:color="000000"/>
            </w:tcBorders>
            <w:hideMark/>
          </w:tcPr>
          <w:p w:rsidR="00413E96" w:rsidRDefault="00413E96" w:rsidP="00413E96">
            <w:pPr>
              <w:tabs>
                <w:tab w:val="left" w:pos="1020"/>
              </w:tabs>
              <w:jc w:val="both"/>
              <w:rPr>
                <w:sz w:val="28"/>
              </w:rPr>
            </w:pPr>
            <w:r>
              <w:rPr>
                <w:sz w:val="28"/>
              </w:rPr>
              <w:t>1</w:t>
            </w:r>
          </w:p>
        </w:tc>
        <w:tc>
          <w:tcPr>
            <w:tcW w:w="2609" w:type="dxa"/>
            <w:tcBorders>
              <w:top w:val="single" w:sz="4" w:space="0" w:color="000000"/>
              <w:left w:val="single" w:sz="4" w:space="0" w:color="000000"/>
              <w:bottom w:val="single" w:sz="4" w:space="0" w:color="000000"/>
              <w:right w:val="single" w:sz="4" w:space="0" w:color="000000"/>
            </w:tcBorders>
            <w:hideMark/>
          </w:tcPr>
          <w:p w:rsidR="00413E96" w:rsidRDefault="00413E96" w:rsidP="004B06F6">
            <w:pPr>
              <w:tabs>
                <w:tab w:val="left" w:pos="1020"/>
              </w:tabs>
              <w:rPr>
                <w:sz w:val="28"/>
              </w:rPr>
            </w:pPr>
            <w:r>
              <w:rPr>
                <w:sz w:val="28"/>
              </w:rPr>
              <w:t>Nguyễn Trí Hiếu</w:t>
            </w:r>
          </w:p>
        </w:tc>
        <w:tc>
          <w:tcPr>
            <w:tcW w:w="2947" w:type="dxa"/>
            <w:tcBorders>
              <w:top w:val="single" w:sz="4" w:space="0" w:color="000000"/>
              <w:left w:val="single" w:sz="4" w:space="0" w:color="000000"/>
              <w:bottom w:val="single" w:sz="4" w:space="0" w:color="000000"/>
              <w:right w:val="single" w:sz="4" w:space="0" w:color="000000"/>
            </w:tcBorders>
            <w:hideMark/>
          </w:tcPr>
          <w:p w:rsidR="00413E96" w:rsidRPr="00C233E1" w:rsidRDefault="004B06F6" w:rsidP="00C233E1">
            <w:pPr>
              <w:tabs>
                <w:tab w:val="left" w:pos="1020"/>
              </w:tabs>
              <w:jc w:val="both"/>
              <w:rPr>
                <w:sz w:val="28"/>
              </w:rPr>
            </w:pPr>
            <w:r>
              <w:rPr>
                <w:sz w:val="28"/>
              </w:rPr>
              <w:t xml:space="preserve">+ </w:t>
            </w:r>
            <w:r w:rsidR="00C233E1" w:rsidRPr="00C233E1">
              <w:rPr>
                <w:sz w:val="28"/>
              </w:rPr>
              <w:t>Giao diện nhân viên</w:t>
            </w:r>
          </w:p>
          <w:p w:rsidR="004B06F6" w:rsidRDefault="004B06F6" w:rsidP="004B06F6">
            <w:pPr>
              <w:tabs>
                <w:tab w:val="left" w:pos="1020"/>
              </w:tabs>
              <w:rPr>
                <w:sz w:val="28"/>
              </w:rPr>
            </w:pPr>
            <w:r>
              <w:rPr>
                <w:sz w:val="28"/>
              </w:rPr>
              <w:t xml:space="preserve">+ </w:t>
            </w:r>
            <w:r w:rsidRPr="00C233E1">
              <w:rPr>
                <w:sz w:val="28"/>
              </w:rPr>
              <w:t>Giao diện danh sách</w:t>
            </w:r>
            <w:r>
              <w:rPr>
                <w:sz w:val="28"/>
              </w:rPr>
              <w:t xml:space="preserve"> nhân viên</w:t>
            </w:r>
          </w:p>
          <w:p w:rsidR="004B06F6" w:rsidRDefault="004B06F6" w:rsidP="00C233E1">
            <w:pPr>
              <w:tabs>
                <w:tab w:val="left" w:pos="1020"/>
              </w:tabs>
              <w:jc w:val="both"/>
              <w:rPr>
                <w:sz w:val="28"/>
              </w:rPr>
            </w:pPr>
            <w:r>
              <w:rPr>
                <w:sz w:val="28"/>
              </w:rPr>
              <w:t>+ Hiển thị dữ liệu nhân viên</w:t>
            </w:r>
          </w:p>
          <w:p w:rsidR="004B06F6" w:rsidRDefault="004B06F6" w:rsidP="004B06F6">
            <w:pPr>
              <w:tabs>
                <w:tab w:val="left" w:pos="1020"/>
              </w:tabs>
              <w:rPr>
                <w:sz w:val="28"/>
              </w:rPr>
            </w:pPr>
            <w:r>
              <w:rPr>
                <w:sz w:val="28"/>
              </w:rPr>
              <w:t xml:space="preserve">+ </w:t>
            </w:r>
            <w:r>
              <w:rPr>
                <w:sz w:val="28"/>
              </w:rPr>
              <w:t>Hiển thị dữ liệu danh sách</w:t>
            </w:r>
          </w:p>
          <w:p w:rsidR="004B06F6" w:rsidRDefault="004B06F6" w:rsidP="00C233E1">
            <w:pPr>
              <w:tabs>
                <w:tab w:val="left" w:pos="1020"/>
              </w:tabs>
              <w:jc w:val="both"/>
              <w:rPr>
                <w:sz w:val="28"/>
              </w:rPr>
            </w:pPr>
            <w:r>
              <w:rPr>
                <w:sz w:val="28"/>
              </w:rPr>
              <w:t>+ thêm xóa sửa dữ liệu</w:t>
            </w:r>
          </w:p>
          <w:p w:rsidR="004B06F6" w:rsidRDefault="004B06F6" w:rsidP="00C233E1">
            <w:pPr>
              <w:tabs>
                <w:tab w:val="left" w:pos="1020"/>
              </w:tabs>
              <w:jc w:val="both"/>
              <w:rPr>
                <w:sz w:val="28"/>
              </w:rPr>
            </w:pPr>
            <w:r>
              <w:rPr>
                <w:sz w:val="28"/>
              </w:rPr>
              <w:t>+ animation</w:t>
            </w:r>
          </w:p>
          <w:p w:rsidR="004B06F6" w:rsidRPr="00C233E1" w:rsidRDefault="004B06F6" w:rsidP="00C233E1">
            <w:pPr>
              <w:tabs>
                <w:tab w:val="left" w:pos="1020"/>
              </w:tabs>
              <w:jc w:val="both"/>
              <w:rPr>
                <w:sz w:val="28"/>
              </w:rPr>
            </w:pPr>
            <w:r>
              <w:rPr>
                <w:sz w:val="28"/>
              </w:rPr>
              <w:t>+ chụ</w:t>
            </w:r>
            <w:r w:rsidRPr="004B06F6">
              <w:rPr>
                <w:sz w:val="28"/>
              </w:rPr>
              <w:t>p</w:t>
            </w:r>
            <w:r>
              <w:rPr>
                <w:sz w:val="28"/>
              </w:rPr>
              <w:t xml:space="preserve"> ảnh màn hình</w:t>
            </w:r>
          </w:p>
        </w:tc>
        <w:tc>
          <w:tcPr>
            <w:tcW w:w="2250" w:type="dxa"/>
            <w:tcBorders>
              <w:top w:val="single" w:sz="4" w:space="0" w:color="000000"/>
              <w:left w:val="single" w:sz="4" w:space="0" w:color="000000"/>
              <w:bottom w:val="single" w:sz="4" w:space="0" w:color="000000"/>
              <w:right w:val="single" w:sz="4" w:space="0" w:color="000000"/>
            </w:tcBorders>
            <w:vAlign w:val="center"/>
            <w:hideMark/>
          </w:tcPr>
          <w:p w:rsidR="00413E96" w:rsidRPr="00EE2C55" w:rsidRDefault="00413E96" w:rsidP="00413E96">
            <w:pPr>
              <w:tabs>
                <w:tab w:val="left" w:pos="1020"/>
              </w:tabs>
              <w:jc w:val="center"/>
              <w:rPr>
                <w:sz w:val="28"/>
              </w:rPr>
            </w:pPr>
            <w:r>
              <w:rPr>
                <w:sz w:val="28"/>
              </w:rPr>
              <w:t>45%</w:t>
            </w:r>
          </w:p>
        </w:tc>
        <w:tc>
          <w:tcPr>
            <w:tcW w:w="1530" w:type="dxa"/>
            <w:tcBorders>
              <w:top w:val="single" w:sz="4" w:space="0" w:color="000000"/>
              <w:left w:val="single" w:sz="4" w:space="0" w:color="000000"/>
              <w:bottom w:val="single" w:sz="4" w:space="0" w:color="000000"/>
              <w:right w:val="single" w:sz="4" w:space="0" w:color="000000"/>
            </w:tcBorders>
          </w:tcPr>
          <w:p w:rsidR="00413E96" w:rsidRDefault="00413E96" w:rsidP="00413E96">
            <w:pPr>
              <w:tabs>
                <w:tab w:val="left" w:pos="1020"/>
              </w:tabs>
              <w:jc w:val="both"/>
              <w:rPr>
                <w:sz w:val="28"/>
              </w:rPr>
            </w:pPr>
          </w:p>
        </w:tc>
      </w:tr>
      <w:tr w:rsidR="00413E96" w:rsidTr="004B06F6">
        <w:tc>
          <w:tcPr>
            <w:tcW w:w="559" w:type="dxa"/>
            <w:tcBorders>
              <w:top w:val="single" w:sz="4" w:space="0" w:color="000000"/>
              <w:left w:val="single" w:sz="4" w:space="0" w:color="000000"/>
              <w:bottom w:val="single" w:sz="4" w:space="0" w:color="000000"/>
              <w:right w:val="single" w:sz="4" w:space="0" w:color="000000"/>
            </w:tcBorders>
            <w:hideMark/>
          </w:tcPr>
          <w:p w:rsidR="00413E96" w:rsidRDefault="00413E96" w:rsidP="00413E96">
            <w:pPr>
              <w:tabs>
                <w:tab w:val="left" w:pos="1020"/>
              </w:tabs>
              <w:jc w:val="both"/>
              <w:rPr>
                <w:sz w:val="28"/>
              </w:rPr>
            </w:pPr>
            <w:r>
              <w:rPr>
                <w:sz w:val="28"/>
              </w:rPr>
              <w:t>2</w:t>
            </w:r>
          </w:p>
        </w:tc>
        <w:tc>
          <w:tcPr>
            <w:tcW w:w="2609" w:type="dxa"/>
            <w:tcBorders>
              <w:top w:val="single" w:sz="4" w:space="0" w:color="000000"/>
              <w:left w:val="single" w:sz="4" w:space="0" w:color="000000"/>
              <w:bottom w:val="single" w:sz="4" w:space="0" w:color="000000"/>
              <w:right w:val="single" w:sz="4" w:space="0" w:color="000000"/>
            </w:tcBorders>
            <w:hideMark/>
          </w:tcPr>
          <w:p w:rsidR="00413E96" w:rsidRDefault="00413E96" w:rsidP="004B06F6">
            <w:pPr>
              <w:tabs>
                <w:tab w:val="left" w:pos="1020"/>
              </w:tabs>
              <w:rPr>
                <w:sz w:val="28"/>
              </w:rPr>
            </w:pPr>
            <w:r>
              <w:rPr>
                <w:sz w:val="28"/>
              </w:rPr>
              <w:t>Nguyễn Công Thức</w:t>
            </w:r>
          </w:p>
        </w:tc>
        <w:tc>
          <w:tcPr>
            <w:tcW w:w="2947" w:type="dxa"/>
            <w:tcBorders>
              <w:top w:val="single" w:sz="4" w:space="0" w:color="000000"/>
              <w:left w:val="single" w:sz="4" w:space="0" w:color="000000"/>
              <w:bottom w:val="single" w:sz="4" w:space="0" w:color="000000"/>
              <w:right w:val="single" w:sz="4" w:space="0" w:color="000000"/>
            </w:tcBorders>
          </w:tcPr>
          <w:p w:rsidR="00413E96" w:rsidRPr="00C233E1" w:rsidRDefault="004B06F6" w:rsidP="00C233E1">
            <w:pPr>
              <w:tabs>
                <w:tab w:val="left" w:pos="1020"/>
              </w:tabs>
              <w:rPr>
                <w:sz w:val="28"/>
              </w:rPr>
            </w:pPr>
            <w:r>
              <w:rPr>
                <w:sz w:val="28"/>
              </w:rPr>
              <w:t xml:space="preserve">+ </w:t>
            </w:r>
            <w:r>
              <w:rPr>
                <w:sz w:val="28"/>
              </w:rPr>
              <w:t xml:space="preserve"> </w:t>
            </w:r>
            <w:r w:rsidR="00C233E1" w:rsidRPr="00C233E1">
              <w:rPr>
                <w:sz w:val="28"/>
              </w:rPr>
              <w:t>Giao diện chấm công</w:t>
            </w:r>
          </w:p>
          <w:p w:rsidR="00C233E1" w:rsidRDefault="004B06F6" w:rsidP="00C233E1">
            <w:pPr>
              <w:tabs>
                <w:tab w:val="left" w:pos="1020"/>
              </w:tabs>
              <w:rPr>
                <w:sz w:val="28"/>
              </w:rPr>
            </w:pPr>
            <w:r>
              <w:rPr>
                <w:sz w:val="28"/>
              </w:rPr>
              <w:t xml:space="preserve">+ </w:t>
            </w:r>
            <w:r>
              <w:rPr>
                <w:sz w:val="28"/>
              </w:rPr>
              <w:t xml:space="preserve"> </w:t>
            </w:r>
            <w:r w:rsidR="00C233E1" w:rsidRPr="00C233E1">
              <w:rPr>
                <w:sz w:val="28"/>
              </w:rPr>
              <w:t xml:space="preserve">Giao diện </w:t>
            </w:r>
            <w:r w:rsidRPr="004B06F6">
              <w:rPr>
                <w:sz w:val="28"/>
              </w:rPr>
              <w:t>p</w:t>
            </w:r>
            <w:r w:rsidR="00C233E1" w:rsidRPr="00C233E1">
              <w:rPr>
                <w:sz w:val="28"/>
              </w:rPr>
              <w:t>hòng ban</w:t>
            </w:r>
          </w:p>
          <w:p w:rsidR="004B06F6" w:rsidRPr="00C233E1" w:rsidRDefault="004B06F6" w:rsidP="00C233E1">
            <w:pPr>
              <w:tabs>
                <w:tab w:val="left" w:pos="1020"/>
              </w:tabs>
              <w:rPr>
                <w:sz w:val="28"/>
              </w:rPr>
            </w:pPr>
            <w:r>
              <w:rPr>
                <w:sz w:val="28"/>
              </w:rPr>
              <w:t>+  Giao diện tạm ứng</w:t>
            </w:r>
          </w:p>
          <w:p w:rsidR="004B06F6" w:rsidRDefault="004B06F6" w:rsidP="00C233E1">
            <w:pPr>
              <w:tabs>
                <w:tab w:val="left" w:pos="1020"/>
              </w:tabs>
              <w:rPr>
                <w:sz w:val="28"/>
              </w:rPr>
            </w:pPr>
            <w:r>
              <w:rPr>
                <w:sz w:val="28"/>
              </w:rPr>
              <w:t>+ Hiển thị dữ liệu chấm công</w:t>
            </w:r>
          </w:p>
          <w:p w:rsidR="004B06F6" w:rsidRDefault="004B06F6" w:rsidP="00C233E1">
            <w:pPr>
              <w:tabs>
                <w:tab w:val="left" w:pos="1020"/>
              </w:tabs>
              <w:rPr>
                <w:sz w:val="28"/>
              </w:rPr>
            </w:pPr>
            <w:r>
              <w:rPr>
                <w:sz w:val="28"/>
              </w:rPr>
              <w:t xml:space="preserve">+ Hiển thị dữ liệu </w:t>
            </w:r>
            <w:r w:rsidRPr="004B06F6">
              <w:rPr>
                <w:sz w:val="28"/>
              </w:rPr>
              <w:t>p</w:t>
            </w:r>
            <w:r>
              <w:rPr>
                <w:sz w:val="28"/>
              </w:rPr>
              <w:t>hòng ban</w:t>
            </w:r>
          </w:p>
          <w:p w:rsidR="004B06F6" w:rsidRDefault="004B06F6" w:rsidP="00C233E1">
            <w:pPr>
              <w:tabs>
                <w:tab w:val="left" w:pos="1020"/>
              </w:tabs>
              <w:rPr>
                <w:sz w:val="28"/>
              </w:rPr>
            </w:pPr>
            <w:r>
              <w:rPr>
                <w:sz w:val="28"/>
              </w:rPr>
              <w:t xml:space="preserve">+ </w:t>
            </w:r>
            <w:r>
              <w:rPr>
                <w:sz w:val="28"/>
              </w:rPr>
              <w:t>Hiển thị dữ liệu tạm ứng</w:t>
            </w:r>
          </w:p>
          <w:p w:rsidR="004B06F6" w:rsidRDefault="004B06F6" w:rsidP="00C233E1">
            <w:pPr>
              <w:tabs>
                <w:tab w:val="left" w:pos="1020"/>
              </w:tabs>
              <w:rPr>
                <w:sz w:val="28"/>
              </w:rPr>
            </w:pPr>
            <w:r>
              <w:rPr>
                <w:sz w:val="28"/>
              </w:rPr>
              <w:t>+ thêm xóa sửa dữ liệu</w:t>
            </w:r>
          </w:p>
          <w:p w:rsidR="004B06F6" w:rsidRDefault="004B06F6" w:rsidP="00C233E1">
            <w:pPr>
              <w:tabs>
                <w:tab w:val="left" w:pos="1020"/>
              </w:tabs>
              <w:rPr>
                <w:sz w:val="28"/>
              </w:rPr>
            </w:pPr>
            <w:r>
              <w:rPr>
                <w:sz w:val="28"/>
              </w:rPr>
              <w:t>+ animation</w:t>
            </w:r>
          </w:p>
          <w:p w:rsidR="004B06F6" w:rsidRPr="00C233E1" w:rsidRDefault="004B06F6" w:rsidP="00C233E1">
            <w:pPr>
              <w:tabs>
                <w:tab w:val="left" w:pos="1020"/>
              </w:tabs>
              <w:rPr>
                <w:sz w:val="28"/>
              </w:rPr>
            </w:pPr>
            <w:r>
              <w:rPr>
                <w:sz w:val="28"/>
              </w:rPr>
              <w:t>+ chụ</w:t>
            </w:r>
            <w:r w:rsidRPr="004B06F6">
              <w:rPr>
                <w:sz w:val="28"/>
              </w:rPr>
              <w:t>p</w:t>
            </w:r>
            <w:r>
              <w:rPr>
                <w:sz w:val="28"/>
              </w:rPr>
              <w:t xml:space="preserve"> ảnh màn hình</w:t>
            </w:r>
            <w:bookmarkStart w:id="0" w:name="_GoBack"/>
            <w:bookmarkEnd w:id="0"/>
          </w:p>
        </w:tc>
        <w:tc>
          <w:tcPr>
            <w:tcW w:w="2250" w:type="dxa"/>
            <w:tcBorders>
              <w:top w:val="single" w:sz="4" w:space="0" w:color="000000"/>
              <w:left w:val="single" w:sz="4" w:space="0" w:color="000000"/>
              <w:bottom w:val="single" w:sz="4" w:space="0" w:color="000000"/>
              <w:right w:val="single" w:sz="4" w:space="0" w:color="000000"/>
            </w:tcBorders>
            <w:vAlign w:val="center"/>
            <w:hideMark/>
          </w:tcPr>
          <w:p w:rsidR="00413E96" w:rsidRDefault="00413E96" w:rsidP="00413E96">
            <w:pPr>
              <w:tabs>
                <w:tab w:val="left" w:pos="1020"/>
              </w:tabs>
              <w:jc w:val="center"/>
              <w:rPr>
                <w:sz w:val="28"/>
              </w:rPr>
            </w:pPr>
            <w:r>
              <w:rPr>
                <w:sz w:val="28"/>
              </w:rPr>
              <w:t>45%</w:t>
            </w:r>
          </w:p>
        </w:tc>
        <w:tc>
          <w:tcPr>
            <w:tcW w:w="1530" w:type="dxa"/>
            <w:tcBorders>
              <w:top w:val="single" w:sz="4" w:space="0" w:color="000000"/>
              <w:left w:val="single" w:sz="4" w:space="0" w:color="000000"/>
              <w:bottom w:val="single" w:sz="4" w:space="0" w:color="000000"/>
              <w:right w:val="single" w:sz="4" w:space="0" w:color="000000"/>
            </w:tcBorders>
          </w:tcPr>
          <w:p w:rsidR="00413E96" w:rsidRDefault="00413E96" w:rsidP="00413E96">
            <w:pPr>
              <w:tabs>
                <w:tab w:val="left" w:pos="1020"/>
              </w:tabs>
              <w:jc w:val="both"/>
              <w:rPr>
                <w:sz w:val="28"/>
              </w:rPr>
            </w:pPr>
          </w:p>
        </w:tc>
      </w:tr>
    </w:tbl>
    <w:p w:rsidR="00CC660F" w:rsidRDefault="00CC660F">
      <w:pPr>
        <w:sectPr w:rsidR="00CC660F">
          <w:pgSz w:w="12240" w:h="15840"/>
          <w:pgMar w:top="980" w:right="1220" w:bottom="280" w:left="1220" w:header="764" w:footer="943" w:gutter="0"/>
          <w:cols w:space="720"/>
        </w:sectPr>
      </w:pPr>
    </w:p>
    <w:p w:rsidR="00CC660F" w:rsidRDefault="00CC660F">
      <w:pPr>
        <w:spacing w:before="14" w:line="240" w:lineRule="exact"/>
        <w:rPr>
          <w:sz w:val="24"/>
          <w:szCs w:val="24"/>
        </w:rPr>
      </w:pPr>
    </w:p>
    <w:sdt>
      <w:sdtPr>
        <w:rPr>
          <w:rFonts w:ascii="Times New Roman" w:eastAsia="Times New Roman" w:hAnsi="Times New Roman" w:cs="Times New Roman"/>
          <w:b w:val="0"/>
          <w:bCs w:val="0"/>
          <w:color w:val="000000"/>
          <w:sz w:val="26"/>
          <w:szCs w:val="26"/>
          <w:lang w:eastAsia="en-US"/>
        </w:rPr>
        <w:id w:val="1626816461"/>
        <w:docPartObj>
          <w:docPartGallery w:val="Table of Contents"/>
          <w:docPartUnique/>
        </w:docPartObj>
      </w:sdtPr>
      <w:sdtEndPr>
        <w:rPr>
          <w:noProof/>
          <w:color w:val="auto"/>
          <w:sz w:val="20"/>
          <w:szCs w:val="20"/>
        </w:rPr>
      </w:sdtEndPr>
      <w:sdtContent>
        <w:p w:rsidR="00413E96" w:rsidRDefault="00413E96" w:rsidP="00413E96">
          <w:pPr>
            <w:pStyle w:val="TOCHeading"/>
            <w:jc w:val="both"/>
            <w:rPr>
              <w:rFonts w:ascii="Times New Roman" w:eastAsia="Times New Roman" w:hAnsi="Times New Roman" w:cs="Times New Roman"/>
              <w:color w:val="000000"/>
              <w:sz w:val="26"/>
              <w:szCs w:val="26"/>
              <w:lang w:eastAsia="en-US"/>
            </w:rPr>
          </w:pPr>
        </w:p>
        <w:p w:rsidR="00413E96" w:rsidRDefault="00413E96" w:rsidP="00413E96">
          <w:pPr>
            <w:spacing w:after="160" w:line="259" w:lineRule="auto"/>
            <w:jc w:val="both"/>
            <w:rPr>
              <w:b/>
              <w:bCs/>
            </w:rPr>
          </w:pPr>
          <w:r>
            <w:br w:type="page"/>
          </w:r>
        </w:p>
        <w:p w:rsidR="00413E96" w:rsidRDefault="00413E96" w:rsidP="00413E96">
          <w:pPr>
            <w:pStyle w:val="TOCHeading"/>
            <w:jc w:val="both"/>
          </w:pPr>
          <w:r>
            <w:lastRenderedPageBreak/>
            <w:t>Mục lục</w:t>
          </w:r>
        </w:p>
        <w:p w:rsidR="00413E96" w:rsidRDefault="00413E96" w:rsidP="00413E96">
          <w:pPr>
            <w:pStyle w:val="TOC1"/>
            <w:tabs>
              <w:tab w:val="left" w:pos="520"/>
              <w:tab w:val="right" w:leader="dot" w:pos="9111"/>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035424" w:history="1">
            <w:r w:rsidRPr="007E3227">
              <w:rPr>
                <w:rStyle w:val="Hyperlink"/>
                <w:rFonts w:eastAsiaTheme="minorEastAsia"/>
                <w:noProof/>
              </w:rPr>
              <w:t>I.</w:t>
            </w:r>
            <w:r>
              <w:rPr>
                <w:rFonts w:asciiTheme="minorHAnsi" w:eastAsiaTheme="minorEastAsia" w:hAnsiTheme="minorHAnsi" w:cstheme="minorBidi"/>
                <w:noProof/>
                <w:color w:val="auto"/>
                <w:sz w:val="22"/>
                <w:szCs w:val="22"/>
              </w:rPr>
              <w:tab/>
            </w:r>
            <w:r w:rsidRPr="007E3227">
              <w:rPr>
                <w:rStyle w:val="Hyperlink"/>
                <w:rFonts w:eastAsiaTheme="minorEastAsia"/>
                <w:noProof/>
              </w:rPr>
              <w:t>CHƯƠNG I: GIỚI THIỆU</w:t>
            </w:r>
            <w:r>
              <w:rPr>
                <w:noProof/>
                <w:webHidden/>
              </w:rPr>
              <w:tab/>
            </w:r>
            <w:r>
              <w:rPr>
                <w:noProof/>
                <w:webHidden/>
              </w:rPr>
              <w:fldChar w:fldCharType="begin"/>
            </w:r>
            <w:r>
              <w:rPr>
                <w:noProof/>
                <w:webHidden/>
              </w:rPr>
              <w:instrText xml:space="preserve"> PAGEREF _Toc10035424 \h </w:instrText>
            </w:r>
            <w:r>
              <w:rPr>
                <w:noProof/>
                <w:webHidden/>
              </w:rPr>
            </w:r>
            <w:r>
              <w:rPr>
                <w:noProof/>
                <w:webHidden/>
              </w:rPr>
              <w:fldChar w:fldCharType="separate"/>
            </w:r>
            <w:r>
              <w:rPr>
                <w:noProof/>
                <w:webHidden/>
              </w:rPr>
              <w:t>1</w:t>
            </w:r>
            <w:r>
              <w:rPr>
                <w:noProof/>
                <w:webHidden/>
              </w:rPr>
              <w:fldChar w:fldCharType="end"/>
            </w:r>
          </w:hyperlink>
        </w:p>
        <w:p w:rsidR="00413E96" w:rsidRDefault="00856FBB" w:rsidP="00413E96">
          <w:pPr>
            <w:pStyle w:val="TOC1"/>
            <w:tabs>
              <w:tab w:val="left" w:pos="520"/>
              <w:tab w:val="right" w:leader="dot" w:pos="9111"/>
            </w:tabs>
            <w:rPr>
              <w:rFonts w:asciiTheme="minorHAnsi" w:eastAsiaTheme="minorEastAsia" w:hAnsiTheme="minorHAnsi" w:cstheme="minorBidi"/>
              <w:noProof/>
              <w:color w:val="auto"/>
              <w:sz w:val="22"/>
              <w:szCs w:val="22"/>
            </w:rPr>
          </w:pPr>
          <w:hyperlink w:anchor="_Toc10035425" w:history="1">
            <w:r w:rsidR="00413E96" w:rsidRPr="007E3227">
              <w:rPr>
                <w:rStyle w:val="Hyperlink"/>
                <w:rFonts w:eastAsiaTheme="minorEastAsia"/>
                <w:noProof/>
              </w:rPr>
              <w:t>II.</w:t>
            </w:r>
            <w:r w:rsidR="00413E96">
              <w:rPr>
                <w:rFonts w:asciiTheme="minorHAnsi" w:eastAsiaTheme="minorEastAsia" w:hAnsiTheme="minorHAnsi" w:cstheme="minorBidi"/>
                <w:noProof/>
                <w:color w:val="auto"/>
                <w:sz w:val="22"/>
                <w:szCs w:val="22"/>
              </w:rPr>
              <w:tab/>
            </w:r>
            <w:r w:rsidR="00413E96" w:rsidRPr="007E3227">
              <w:rPr>
                <w:rStyle w:val="Hyperlink"/>
                <w:rFonts w:eastAsiaTheme="minorEastAsia"/>
                <w:noProof/>
              </w:rPr>
              <w:t>CHƯƠNG II: PHÂN TÍCH VÀ THIẾT KẾ HỆ THỐNG</w:t>
            </w:r>
            <w:r w:rsidR="00413E96">
              <w:rPr>
                <w:noProof/>
                <w:webHidden/>
              </w:rPr>
              <w:tab/>
            </w:r>
            <w:r w:rsidR="00413E96">
              <w:rPr>
                <w:noProof/>
                <w:webHidden/>
              </w:rPr>
              <w:fldChar w:fldCharType="begin"/>
            </w:r>
            <w:r w:rsidR="00413E96">
              <w:rPr>
                <w:noProof/>
                <w:webHidden/>
              </w:rPr>
              <w:instrText xml:space="preserve"> PAGEREF _Toc10035425 \h </w:instrText>
            </w:r>
            <w:r w:rsidR="00413E96">
              <w:rPr>
                <w:noProof/>
                <w:webHidden/>
              </w:rPr>
            </w:r>
            <w:r w:rsidR="00413E96">
              <w:rPr>
                <w:noProof/>
                <w:webHidden/>
              </w:rPr>
              <w:fldChar w:fldCharType="separate"/>
            </w:r>
            <w:r w:rsidR="00413E96">
              <w:rPr>
                <w:noProof/>
                <w:webHidden/>
              </w:rPr>
              <w:t>2</w:t>
            </w:r>
            <w:r w:rsidR="00413E96">
              <w:rPr>
                <w:noProof/>
                <w:webHidden/>
              </w:rPr>
              <w:fldChar w:fldCharType="end"/>
            </w:r>
          </w:hyperlink>
        </w:p>
        <w:p w:rsidR="00413E96" w:rsidRDefault="00856FBB" w:rsidP="00413E96">
          <w:pPr>
            <w:pStyle w:val="TOC2"/>
            <w:tabs>
              <w:tab w:val="left" w:pos="880"/>
              <w:tab w:val="right" w:leader="dot" w:pos="9111"/>
            </w:tabs>
            <w:rPr>
              <w:rFonts w:asciiTheme="minorHAnsi" w:eastAsiaTheme="minorEastAsia" w:hAnsiTheme="minorHAnsi" w:cstheme="minorBidi"/>
              <w:noProof/>
              <w:color w:val="auto"/>
              <w:sz w:val="22"/>
              <w:szCs w:val="22"/>
            </w:rPr>
          </w:pPr>
          <w:hyperlink w:anchor="_Toc10035426" w:history="1">
            <w:r w:rsidR="00413E96" w:rsidRPr="007E3227">
              <w:rPr>
                <w:rStyle w:val="Hyperlink"/>
                <w:rFonts w:eastAsiaTheme="minorEastAsia"/>
                <w:noProof/>
              </w:rPr>
              <w:t>1.</w:t>
            </w:r>
            <w:r w:rsidR="00413E96">
              <w:rPr>
                <w:rFonts w:asciiTheme="minorHAnsi" w:eastAsiaTheme="minorEastAsia" w:hAnsiTheme="minorHAnsi" w:cstheme="minorBidi"/>
                <w:noProof/>
                <w:color w:val="auto"/>
                <w:sz w:val="22"/>
                <w:szCs w:val="22"/>
              </w:rPr>
              <w:tab/>
            </w:r>
            <w:r w:rsidR="00413E96" w:rsidRPr="007E3227">
              <w:rPr>
                <w:rStyle w:val="Hyperlink"/>
                <w:rFonts w:eastAsiaTheme="minorEastAsia"/>
                <w:noProof/>
              </w:rPr>
              <w:t>Phần:  Quản Lý:</w:t>
            </w:r>
            <w:r w:rsidR="00413E96">
              <w:rPr>
                <w:noProof/>
                <w:webHidden/>
              </w:rPr>
              <w:tab/>
            </w:r>
            <w:r w:rsidR="00413E96">
              <w:rPr>
                <w:noProof/>
                <w:webHidden/>
              </w:rPr>
              <w:fldChar w:fldCharType="begin"/>
            </w:r>
            <w:r w:rsidR="00413E96">
              <w:rPr>
                <w:noProof/>
                <w:webHidden/>
              </w:rPr>
              <w:instrText xml:space="preserve"> PAGEREF _Toc10035426 \h </w:instrText>
            </w:r>
            <w:r w:rsidR="00413E96">
              <w:rPr>
                <w:noProof/>
                <w:webHidden/>
              </w:rPr>
            </w:r>
            <w:r w:rsidR="00413E96">
              <w:rPr>
                <w:noProof/>
                <w:webHidden/>
              </w:rPr>
              <w:fldChar w:fldCharType="separate"/>
            </w:r>
            <w:r w:rsidR="00413E96">
              <w:rPr>
                <w:noProof/>
                <w:webHidden/>
              </w:rPr>
              <w:t>2</w:t>
            </w:r>
            <w:r w:rsidR="00413E96">
              <w:rPr>
                <w:noProof/>
                <w:webHidden/>
              </w:rPr>
              <w:fldChar w:fldCharType="end"/>
            </w:r>
          </w:hyperlink>
        </w:p>
        <w:p w:rsidR="00413E96" w:rsidRDefault="00856FBB" w:rsidP="00413E96">
          <w:pPr>
            <w:pStyle w:val="TOC2"/>
            <w:tabs>
              <w:tab w:val="left" w:pos="880"/>
              <w:tab w:val="right" w:leader="dot" w:pos="9111"/>
            </w:tabs>
            <w:rPr>
              <w:rFonts w:asciiTheme="minorHAnsi" w:eastAsiaTheme="minorEastAsia" w:hAnsiTheme="minorHAnsi" w:cstheme="minorBidi"/>
              <w:noProof/>
              <w:color w:val="auto"/>
              <w:sz w:val="22"/>
              <w:szCs w:val="22"/>
            </w:rPr>
          </w:pPr>
          <w:hyperlink w:anchor="_Toc10035427" w:history="1">
            <w:r w:rsidR="00413E96" w:rsidRPr="007E3227">
              <w:rPr>
                <w:rStyle w:val="Hyperlink"/>
                <w:rFonts w:eastAsiaTheme="minorEastAsia"/>
                <w:noProof/>
              </w:rPr>
              <w:t>2.</w:t>
            </w:r>
            <w:r w:rsidR="00413E96">
              <w:rPr>
                <w:rFonts w:asciiTheme="minorHAnsi" w:eastAsiaTheme="minorEastAsia" w:hAnsiTheme="minorHAnsi" w:cstheme="minorBidi"/>
                <w:noProof/>
                <w:color w:val="auto"/>
                <w:sz w:val="22"/>
                <w:szCs w:val="22"/>
              </w:rPr>
              <w:tab/>
            </w:r>
            <w:r w:rsidR="00413E96" w:rsidRPr="007E3227">
              <w:rPr>
                <w:rStyle w:val="Hyperlink"/>
                <w:rFonts w:eastAsiaTheme="minorEastAsia"/>
                <w:noProof/>
              </w:rPr>
              <w:t>Phần: Nhân  viên</w:t>
            </w:r>
            <w:r w:rsidR="00413E96">
              <w:rPr>
                <w:noProof/>
                <w:webHidden/>
              </w:rPr>
              <w:tab/>
            </w:r>
            <w:r w:rsidR="00413E96">
              <w:rPr>
                <w:noProof/>
                <w:webHidden/>
              </w:rPr>
              <w:fldChar w:fldCharType="begin"/>
            </w:r>
            <w:r w:rsidR="00413E96">
              <w:rPr>
                <w:noProof/>
                <w:webHidden/>
              </w:rPr>
              <w:instrText xml:space="preserve"> PAGEREF _Toc10035427 \h </w:instrText>
            </w:r>
            <w:r w:rsidR="00413E96">
              <w:rPr>
                <w:noProof/>
                <w:webHidden/>
              </w:rPr>
            </w:r>
            <w:r w:rsidR="00413E96">
              <w:rPr>
                <w:noProof/>
                <w:webHidden/>
              </w:rPr>
              <w:fldChar w:fldCharType="separate"/>
            </w:r>
            <w:r w:rsidR="00413E96">
              <w:rPr>
                <w:noProof/>
                <w:webHidden/>
              </w:rPr>
              <w:t>5</w:t>
            </w:r>
            <w:r w:rsidR="00413E96">
              <w:rPr>
                <w:noProof/>
                <w:webHidden/>
              </w:rPr>
              <w:fldChar w:fldCharType="end"/>
            </w:r>
          </w:hyperlink>
        </w:p>
        <w:p w:rsidR="00413E96" w:rsidRDefault="00856FBB" w:rsidP="00413E96">
          <w:pPr>
            <w:pStyle w:val="TOC1"/>
            <w:tabs>
              <w:tab w:val="left" w:pos="660"/>
              <w:tab w:val="right" w:leader="dot" w:pos="9111"/>
            </w:tabs>
            <w:rPr>
              <w:rFonts w:asciiTheme="minorHAnsi" w:eastAsiaTheme="minorEastAsia" w:hAnsiTheme="minorHAnsi" w:cstheme="minorBidi"/>
              <w:noProof/>
              <w:color w:val="auto"/>
              <w:sz w:val="22"/>
              <w:szCs w:val="22"/>
            </w:rPr>
          </w:pPr>
          <w:hyperlink w:anchor="_Toc10035428" w:history="1">
            <w:r w:rsidR="00413E96" w:rsidRPr="007E3227">
              <w:rPr>
                <w:rStyle w:val="Hyperlink"/>
                <w:rFonts w:eastAsiaTheme="minorEastAsia"/>
                <w:noProof/>
              </w:rPr>
              <w:t>III.</w:t>
            </w:r>
            <w:r w:rsidR="00413E96">
              <w:rPr>
                <w:rFonts w:asciiTheme="minorHAnsi" w:eastAsiaTheme="minorEastAsia" w:hAnsiTheme="minorHAnsi" w:cstheme="minorBidi"/>
                <w:noProof/>
                <w:color w:val="auto"/>
                <w:sz w:val="22"/>
                <w:szCs w:val="22"/>
              </w:rPr>
              <w:tab/>
            </w:r>
            <w:r w:rsidR="00413E96" w:rsidRPr="007E3227">
              <w:rPr>
                <w:rStyle w:val="Hyperlink"/>
                <w:rFonts w:eastAsiaTheme="minorEastAsia"/>
                <w:noProof/>
              </w:rPr>
              <w:t>CHƯƠNG III: CÀI ĐẶT</w:t>
            </w:r>
            <w:r w:rsidR="00413E96">
              <w:rPr>
                <w:noProof/>
                <w:webHidden/>
              </w:rPr>
              <w:tab/>
            </w:r>
            <w:r w:rsidR="00413E96">
              <w:rPr>
                <w:noProof/>
                <w:webHidden/>
              </w:rPr>
              <w:fldChar w:fldCharType="begin"/>
            </w:r>
            <w:r w:rsidR="00413E96">
              <w:rPr>
                <w:noProof/>
                <w:webHidden/>
              </w:rPr>
              <w:instrText xml:space="preserve"> PAGEREF _Toc10035428 \h </w:instrText>
            </w:r>
            <w:r w:rsidR="00413E96">
              <w:rPr>
                <w:noProof/>
                <w:webHidden/>
              </w:rPr>
            </w:r>
            <w:r w:rsidR="00413E96">
              <w:rPr>
                <w:noProof/>
                <w:webHidden/>
              </w:rPr>
              <w:fldChar w:fldCharType="separate"/>
            </w:r>
            <w:r w:rsidR="00413E96">
              <w:rPr>
                <w:noProof/>
                <w:webHidden/>
              </w:rPr>
              <w:t>9</w:t>
            </w:r>
            <w:r w:rsidR="00413E96">
              <w:rPr>
                <w:noProof/>
                <w:webHidden/>
              </w:rPr>
              <w:fldChar w:fldCharType="end"/>
            </w:r>
          </w:hyperlink>
        </w:p>
        <w:p w:rsidR="00413E96" w:rsidRDefault="00856FBB" w:rsidP="00413E96">
          <w:pPr>
            <w:pStyle w:val="TOC2"/>
            <w:tabs>
              <w:tab w:val="left" w:pos="880"/>
              <w:tab w:val="right" w:leader="dot" w:pos="9111"/>
            </w:tabs>
            <w:rPr>
              <w:rFonts w:asciiTheme="minorHAnsi" w:eastAsiaTheme="minorEastAsia" w:hAnsiTheme="minorHAnsi" w:cstheme="minorBidi"/>
              <w:noProof/>
              <w:color w:val="auto"/>
              <w:sz w:val="22"/>
              <w:szCs w:val="22"/>
            </w:rPr>
          </w:pPr>
          <w:hyperlink w:anchor="_Toc10035429" w:history="1">
            <w:r w:rsidR="00413E96" w:rsidRPr="007E3227">
              <w:rPr>
                <w:rStyle w:val="Hyperlink"/>
                <w:rFonts w:eastAsiaTheme="minorEastAsia"/>
                <w:noProof/>
              </w:rPr>
              <w:t>3.</w:t>
            </w:r>
            <w:r w:rsidR="00413E96">
              <w:rPr>
                <w:rFonts w:asciiTheme="minorHAnsi" w:eastAsiaTheme="minorEastAsia" w:hAnsiTheme="minorHAnsi" w:cstheme="minorBidi"/>
                <w:noProof/>
                <w:color w:val="auto"/>
                <w:sz w:val="22"/>
                <w:szCs w:val="22"/>
              </w:rPr>
              <w:tab/>
            </w:r>
            <w:r w:rsidR="00413E96" w:rsidRPr="007E3227">
              <w:rPr>
                <w:rStyle w:val="Hyperlink"/>
                <w:rFonts w:eastAsiaTheme="minorEastAsia"/>
                <w:noProof/>
              </w:rPr>
              <w:t>Phần quản lí</w:t>
            </w:r>
            <w:r w:rsidR="00413E96">
              <w:rPr>
                <w:noProof/>
                <w:webHidden/>
              </w:rPr>
              <w:tab/>
            </w:r>
            <w:r w:rsidR="00413E96">
              <w:rPr>
                <w:noProof/>
                <w:webHidden/>
              </w:rPr>
              <w:fldChar w:fldCharType="begin"/>
            </w:r>
            <w:r w:rsidR="00413E96">
              <w:rPr>
                <w:noProof/>
                <w:webHidden/>
              </w:rPr>
              <w:instrText xml:space="preserve"> PAGEREF _Toc10035429 \h </w:instrText>
            </w:r>
            <w:r w:rsidR="00413E96">
              <w:rPr>
                <w:noProof/>
                <w:webHidden/>
              </w:rPr>
            </w:r>
            <w:r w:rsidR="00413E96">
              <w:rPr>
                <w:noProof/>
                <w:webHidden/>
              </w:rPr>
              <w:fldChar w:fldCharType="separate"/>
            </w:r>
            <w:r w:rsidR="00413E96">
              <w:rPr>
                <w:noProof/>
                <w:webHidden/>
              </w:rPr>
              <w:t>9</w:t>
            </w:r>
            <w:r w:rsidR="00413E96">
              <w:rPr>
                <w:noProof/>
                <w:webHidden/>
              </w:rPr>
              <w:fldChar w:fldCharType="end"/>
            </w:r>
          </w:hyperlink>
        </w:p>
        <w:p w:rsidR="00413E96" w:rsidRDefault="00856FBB" w:rsidP="00413E96">
          <w:pPr>
            <w:pStyle w:val="TOC2"/>
            <w:tabs>
              <w:tab w:val="right" w:leader="dot" w:pos="9111"/>
            </w:tabs>
            <w:rPr>
              <w:rFonts w:asciiTheme="minorHAnsi" w:eastAsiaTheme="minorEastAsia" w:hAnsiTheme="minorHAnsi" w:cstheme="minorBidi"/>
              <w:noProof/>
              <w:color w:val="auto"/>
              <w:sz w:val="22"/>
              <w:szCs w:val="22"/>
            </w:rPr>
          </w:pPr>
          <w:hyperlink w:anchor="_Toc10035430" w:history="1">
            <w:r w:rsidR="00413E96" w:rsidRPr="007E3227">
              <w:rPr>
                <w:rStyle w:val="Hyperlink"/>
                <w:rFonts w:eastAsiaTheme="minorEastAsia"/>
                <w:noProof/>
              </w:rPr>
              <w:t>4. Phần nhân viên</w:t>
            </w:r>
            <w:r w:rsidR="00413E96">
              <w:rPr>
                <w:noProof/>
                <w:webHidden/>
              </w:rPr>
              <w:tab/>
            </w:r>
            <w:r w:rsidR="00413E96">
              <w:rPr>
                <w:noProof/>
                <w:webHidden/>
              </w:rPr>
              <w:fldChar w:fldCharType="begin"/>
            </w:r>
            <w:r w:rsidR="00413E96">
              <w:rPr>
                <w:noProof/>
                <w:webHidden/>
              </w:rPr>
              <w:instrText xml:space="preserve"> PAGEREF _Toc10035430 \h </w:instrText>
            </w:r>
            <w:r w:rsidR="00413E96">
              <w:rPr>
                <w:noProof/>
                <w:webHidden/>
              </w:rPr>
            </w:r>
            <w:r w:rsidR="00413E96">
              <w:rPr>
                <w:noProof/>
                <w:webHidden/>
              </w:rPr>
              <w:fldChar w:fldCharType="separate"/>
            </w:r>
            <w:r w:rsidR="00413E96">
              <w:rPr>
                <w:noProof/>
                <w:webHidden/>
              </w:rPr>
              <w:t>17</w:t>
            </w:r>
            <w:r w:rsidR="00413E96">
              <w:rPr>
                <w:noProof/>
                <w:webHidden/>
              </w:rPr>
              <w:fldChar w:fldCharType="end"/>
            </w:r>
          </w:hyperlink>
        </w:p>
        <w:p w:rsidR="00413E96" w:rsidRDefault="00856FBB" w:rsidP="00413E96">
          <w:pPr>
            <w:pStyle w:val="TOC1"/>
            <w:tabs>
              <w:tab w:val="right" w:leader="dot" w:pos="9111"/>
            </w:tabs>
            <w:rPr>
              <w:rFonts w:asciiTheme="minorHAnsi" w:eastAsiaTheme="minorEastAsia" w:hAnsiTheme="minorHAnsi" w:cstheme="minorBidi"/>
              <w:noProof/>
              <w:color w:val="auto"/>
              <w:sz w:val="22"/>
              <w:szCs w:val="22"/>
            </w:rPr>
          </w:pPr>
          <w:hyperlink w:anchor="_Toc10035431" w:history="1">
            <w:r w:rsidR="00413E96" w:rsidRPr="007E3227">
              <w:rPr>
                <w:rStyle w:val="Hyperlink"/>
                <w:rFonts w:eastAsiaTheme="minorEastAsia"/>
                <w:noProof/>
              </w:rPr>
              <w:t>CHƯƠNG IV: KẾT LUẬN</w:t>
            </w:r>
            <w:r w:rsidR="00413E96">
              <w:rPr>
                <w:noProof/>
                <w:webHidden/>
              </w:rPr>
              <w:tab/>
            </w:r>
            <w:r w:rsidR="00413E96">
              <w:rPr>
                <w:noProof/>
                <w:webHidden/>
              </w:rPr>
              <w:fldChar w:fldCharType="begin"/>
            </w:r>
            <w:r w:rsidR="00413E96">
              <w:rPr>
                <w:noProof/>
                <w:webHidden/>
              </w:rPr>
              <w:instrText xml:space="preserve"> PAGEREF _Toc10035431 \h </w:instrText>
            </w:r>
            <w:r w:rsidR="00413E96">
              <w:rPr>
                <w:noProof/>
                <w:webHidden/>
              </w:rPr>
            </w:r>
            <w:r w:rsidR="00413E96">
              <w:rPr>
                <w:noProof/>
                <w:webHidden/>
              </w:rPr>
              <w:fldChar w:fldCharType="separate"/>
            </w:r>
            <w:r w:rsidR="00413E96">
              <w:rPr>
                <w:noProof/>
                <w:webHidden/>
              </w:rPr>
              <w:t>25</w:t>
            </w:r>
            <w:r w:rsidR="00413E96">
              <w:rPr>
                <w:noProof/>
                <w:webHidden/>
              </w:rPr>
              <w:fldChar w:fldCharType="end"/>
            </w:r>
          </w:hyperlink>
        </w:p>
        <w:p w:rsidR="00413E96" w:rsidRDefault="00856FBB" w:rsidP="00413E96">
          <w:pPr>
            <w:pStyle w:val="TOC2"/>
            <w:tabs>
              <w:tab w:val="left" w:pos="880"/>
              <w:tab w:val="right" w:leader="dot" w:pos="9111"/>
            </w:tabs>
            <w:rPr>
              <w:rFonts w:asciiTheme="minorHAnsi" w:eastAsiaTheme="minorEastAsia" w:hAnsiTheme="minorHAnsi" w:cstheme="minorBidi"/>
              <w:noProof/>
              <w:color w:val="auto"/>
              <w:sz w:val="22"/>
              <w:szCs w:val="22"/>
            </w:rPr>
          </w:pPr>
          <w:hyperlink w:anchor="_Toc10035432" w:history="1">
            <w:r w:rsidR="00413E96" w:rsidRPr="007E3227">
              <w:rPr>
                <w:rStyle w:val="Hyperlink"/>
                <w:rFonts w:eastAsiaTheme="minorEastAsia"/>
                <w:noProof/>
              </w:rPr>
              <w:t>1.</w:t>
            </w:r>
            <w:r w:rsidR="00413E96">
              <w:rPr>
                <w:rFonts w:asciiTheme="minorHAnsi" w:eastAsiaTheme="minorEastAsia" w:hAnsiTheme="minorHAnsi" w:cstheme="minorBidi"/>
                <w:noProof/>
                <w:color w:val="auto"/>
                <w:sz w:val="22"/>
                <w:szCs w:val="22"/>
              </w:rPr>
              <w:tab/>
            </w:r>
            <w:r w:rsidR="00413E96" w:rsidRPr="007E3227">
              <w:rPr>
                <w:rStyle w:val="Hyperlink"/>
                <w:rFonts w:eastAsiaTheme="minorEastAsia"/>
                <w:noProof/>
              </w:rPr>
              <w:t>Kết quả đạt được</w:t>
            </w:r>
            <w:r w:rsidR="00413E96">
              <w:rPr>
                <w:noProof/>
                <w:webHidden/>
              </w:rPr>
              <w:tab/>
            </w:r>
            <w:r w:rsidR="00413E96">
              <w:rPr>
                <w:noProof/>
                <w:webHidden/>
              </w:rPr>
              <w:fldChar w:fldCharType="begin"/>
            </w:r>
            <w:r w:rsidR="00413E96">
              <w:rPr>
                <w:noProof/>
                <w:webHidden/>
              </w:rPr>
              <w:instrText xml:space="preserve"> PAGEREF _Toc10035432 \h </w:instrText>
            </w:r>
            <w:r w:rsidR="00413E96">
              <w:rPr>
                <w:noProof/>
                <w:webHidden/>
              </w:rPr>
            </w:r>
            <w:r w:rsidR="00413E96">
              <w:rPr>
                <w:noProof/>
                <w:webHidden/>
              </w:rPr>
              <w:fldChar w:fldCharType="separate"/>
            </w:r>
            <w:r w:rsidR="00413E96">
              <w:rPr>
                <w:noProof/>
                <w:webHidden/>
              </w:rPr>
              <w:t>25</w:t>
            </w:r>
            <w:r w:rsidR="00413E96">
              <w:rPr>
                <w:noProof/>
                <w:webHidden/>
              </w:rPr>
              <w:fldChar w:fldCharType="end"/>
            </w:r>
          </w:hyperlink>
        </w:p>
        <w:p w:rsidR="00413E96" w:rsidRDefault="00856FBB" w:rsidP="00413E96">
          <w:pPr>
            <w:pStyle w:val="TOC2"/>
            <w:tabs>
              <w:tab w:val="left" w:pos="880"/>
              <w:tab w:val="right" w:leader="dot" w:pos="9111"/>
            </w:tabs>
            <w:rPr>
              <w:rFonts w:asciiTheme="minorHAnsi" w:eastAsiaTheme="minorEastAsia" w:hAnsiTheme="minorHAnsi" w:cstheme="minorBidi"/>
              <w:noProof/>
              <w:color w:val="auto"/>
              <w:sz w:val="22"/>
              <w:szCs w:val="22"/>
            </w:rPr>
          </w:pPr>
          <w:hyperlink w:anchor="_Toc10035433" w:history="1">
            <w:r w:rsidR="00413E96" w:rsidRPr="007E3227">
              <w:rPr>
                <w:rStyle w:val="Hyperlink"/>
                <w:rFonts w:eastAsiaTheme="minorEastAsia"/>
                <w:noProof/>
              </w:rPr>
              <w:t>2.</w:t>
            </w:r>
            <w:r w:rsidR="00413E96">
              <w:rPr>
                <w:rFonts w:asciiTheme="minorHAnsi" w:eastAsiaTheme="minorEastAsia" w:hAnsiTheme="minorHAnsi" w:cstheme="minorBidi"/>
                <w:noProof/>
                <w:color w:val="auto"/>
                <w:sz w:val="22"/>
                <w:szCs w:val="22"/>
              </w:rPr>
              <w:tab/>
            </w:r>
            <w:r w:rsidR="00413E96" w:rsidRPr="007E3227">
              <w:rPr>
                <w:rStyle w:val="Hyperlink"/>
                <w:rFonts w:eastAsiaTheme="minorEastAsia"/>
                <w:noProof/>
              </w:rPr>
              <w:t>Hướng phát triên</w:t>
            </w:r>
            <w:r w:rsidR="00413E96">
              <w:rPr>
                <w:noProof/>
                <w:webHidden/>
              </w:rPr>
              <w:tab/>
            </w:r>
            <w:r w:rsidR="00413E96">
              <w:rPr>
                <w:noProof/>
                <w:webHidden/>
              </w:rPr>
              <w:fldChar w:fldCharType="begin"/>
            </w:r>
            <w:r w:rsidR="00413E96">
              <w:rPr>
                <w:noProof/>
                <w:webHidden/>
              </w:rPr>
              <w:instrText xml:space="preserve"> PAGEREF _Toc10035433 \h </w:instrText>
            </w:r>
            <w:r w:rsidR="00413E96">
              <w:rPr>
                <w:noProof/>
                <w:webHidden/>
              </w:rPr>
            </w:r>
            <w:r w:rsidR="00413E96">
              <w:rPr>
                <w:noProof/>
                <w:webHidden/>
              </w:rPr>
              <w:fldChar w:fldCharType="separate"/>
            </w:r>
            <w:r w:rsidR="00413E96">
              <w:rPr>
                <w:noProof/>
                <w:webHidden/>
              </w:rPr>
              <w:t>26</w:t>
            </w:r>
            <w:r w:rsidR="00413E96">
              <w:rPr>
                <w:noProof/>
                <w:webHidden/>
              </w:rPr>
              <w:fldChar w:fldCharType="end"/>
            </w:r>
          </w:hyperlink>
        </w:p>
        <w:p w:rsidR="00413E96" w:rsidRDefault="00856FBB" w:rsidP="00413E96">
          <w:pPr>
            <w:pStyle w:val="TOC2"/>
            <w:tabs>
              <w:tab w:val="left" w:pos="880"/>
              <w:tab w:val="right" w:leader="dot" w:pos="9111"/>
            </w:tabs>
            <w:rPr>
              <w:rFonts w:asciiTheme="minorHAnsi" w:eastAsiaTheme="minorEastAsia" w:hAnsiTheme="minorHAnsi" w:cstheme="minorBidi"/>
              <w:noProof/>
              <w:color w:val="auto"/>
              <w:sz w:val="22"/>
              <w:szCs w:val="22"/>
            </w:rPr>
          </w:pPr>
          <w:hyperlink w:anchor="_Toc10035434" w:history="1">
            <w:r w:rsidR="00413E96" w:rsidRPr="007E3227">
              <w:rPr>
                <w:rStyle w:val="Hyperlink"/>
                <w:rFonts w:eastAsiaTheme="minorEastAsia"/>
                <w:noProof/>
              </w:rPr>
              <w:t>3.</w:t>
            </w:r>
            <w:r w:rsidR="00413E96">
              <w:rPr>
                <w:rFonts w:asciiTheme="minorHAnsi" w:eastAsiaTheme="minorEastAsia" w:hAnsiTheme="minorHAnsi" w:cstheme="minorBidi"/>
                <w:noProof/>
                <w:color w:val="auto"/>
                <w:sz w:val="22"/>
                <w:szCs w:val="22"/>
              </w:rPr>
              <w:tab/>
            </w:r>
            <w:r w:rsidR="00413E96" w:rsidRPr="007E3227">
              <w:rPr>
                <w:rStyle w:val="Hyperlink"/>
                <w:rFonts w:eastAsiaTheme="minorEastAsia"/>
                <w:noProof/>
              </w:rPr>
              <w:t>Tài liệu tham khảo</w:t>
            </w:r>
            <w:r w:rsidR="00413E96">
              <w:rPr>
                <w:noProof/>
                <w:webHidden/>
              </w:rPr>
              <w:tab/>
            </w:r>
            <w:r w:rsidR="00413E96">
              <w:rPr>
                <w:noProof/>
                <w:webHidden/>
              </w:rPr>
              <w:fldChar w:fldCharType="begin"/>
            </w:r>
            <w:r w:rsidR="00413E96">
              <w:rPr>
                <w:noProof/>
                <w:webHidden/>
              </w:rPr>
              <w:instrText xml:space="preserve"> PAGEREF _Toc10035434 \h </w:instrText>
            </w:r>
            <w:r w:rsidR="00413E96">
              <w:rPr>
                <w:noProof/>
                <w:webHidden/>
              </w:rPr>
            </w:r>
            <w:r w:rsidR="00413E96">
              <w:rPr>
                <w:noProof/>
                <w:webHidden/>
              </w:rPr>
              <w:fldChar w:fldCharType="separate"/>
            </w:r>
            <w:r w:rsidR="00413E96">
              <w:rPr>
                <w:noProof/>
                <w:webHidden/>
              </w:rPr>
              <w:t>26</w:t>
            </w:r>
            <w:r w:rsidR="00413E96">
              <w:rPr>
                <w:noProof/>
                <w:webHidden/>
              </w:rPr>
              <w:fldChar w:fldCharType="end"/>
            </w:r>
          </w:hyperlink>
        </w:p>
        <w:p w:rsidR="00413E96" w:rsidRDefault="00413E96" w:rsidP="00413E96">
          <w:pPr>
            <w:jc w:val="both"/>
            <w:rPr>
              <w:noProof/>
            </w:rPr>
          </w:pPr>
          <w:r>
            <w:rPr>
              <w:b/>
              <w:bCs/>
              <w:noProof/>
            </w:rPr>
            <w:fldChar w:fldCharType="end"/>
          </w:r>
        </w:p>
      </w:sdtContent>
    </w:sdt>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CC660F">
      <w:pPr>
        <w:spacing w:before="17" w:line="200" w:lineRule="exact"/>
      </w:pPr>
    </w:p>
    <w:p w:rsidR="00CC660F" w:rsidRDefault="00413E96">
      <w:pPr>
        <w:spacing w:before="13"/>
        <w:ind w:left="2988"/>
        <w:rPr>
          <w:sz w:val="36"/>
          <w:szCs w:val="36"/>
        </w:rPr>
      </w:pPr>
      <w:r>
        <w:rPr>
          <w:b/>
          <w:color w:val="365F91"/>
          <w:w w:val="94"/>
          <w:sz w:val="36"/>
          <w:szCs w:val="36"/>
        </w:rPr>
        <w:t xml:space="preserve">Chương </w:t>
      </w:r>
      <w:proofErr w:type="gramStart"/>
      <w:r>
        <w:rPr>
          <w:b/>
          <w:color w:val="365F91"/>
          <w:w w:val="94"/>
          <w:sz w:val="36"/>
          <w:szCs w:val="36"/>
        </w:rPr>
        <w:t>1 :</w:t>
      </w:r>
      <w:proofErr w:type="gramEnd"/>
      <w:r>
        <w:rPr>
          <w:b/>
          <w:color w:val="365F91"/>
          <w:w w:val="94"/>
          <w:sz w:val="36"/>
          <w:szCs w:val="36"/>
        </w:rPr>
        <w:t xml:space="preserve"> giới thiệu</w:t>
      </w:r>
    </w:p>
    <w:p w:rsidR="00CC660F" w:rsidRDefault="00CC660F">
      <w:pPr>
        <w:spacing w:before="4" w:line="140" w:lineRule="exact"/>
        <w:rPr>
          <w:sz w:val="15"/>
          <w:szCs w:val="15"/>
        </w:rPr>
      </w:pPr>
    </w:p>
    <w:p w:rsidR="00CC660F" w:rsidRDefault="00CC660F">
      <w:pPr>
        <w:spacing w:line="200" w:lineRule="exact"/>
      </w:pPr>
    </w:p>
    <w:p w:rsidR="00CC660F" w:rsidRDefault="00CC660F">
      <w:pPr>
        <w:spacing w:line="200" w:lineRule="exact"/>
      </w:pPr>
    </w:p>
    <w:p w:rsidR="00CC660F" w:rsidRDefault="00A52EE7">
      <w:pPr>
        <w:ind w:left="820"/>
        <w:rPr>
          <w:sz w:val="28"/>
          <w:szCs w:val="28"/>
        </w:rPr>
      </w:pPr>
      <w:r>
        <w:rPr>
          <w:b/>
          <w:i/>
          <w:sz w:val="28"/>
          <w:szCs w:val="28"/>
        </w:rPr>
        <w:t>1.</w:t>
      </w:r>
      <w:r>
        <w:rPr>
          <w:b/>
          <w:i/>
          <w:spacing w:val="26"/>
          <w:sz w:val="28"/>
          <w:szCs w:val="28"/>
        </w:rPr>
        <w:t>1</w:t>
      </w:r>
      <w:r>
        <w:rPr>
          <w:b/>
          <w:i/>
          <w:sz w:val="28"/>
          <w:szCs w:val="28"/>
        </w:rPr>
        <w:t>Giới</w:t>
      </w:r>
      <w:r>
        <w:rPr>
          <w:b/>
          <w:i/>
          <w:spacing w:val="-6"/>
          <w:sz w:val="28"/>
          <w:szCs w:val="28"/>
        </w:rPr>
        <w:t xml:space="preserve"> </w:t>
      </w:r>
      <w:r>
        <w:rPr>
          <w:b/>
          <w:i/>
          <w:sz w:val="28"/>
          <w:szCs w:val="28"/>
        </w:rPr>
        <w:t>th</w:t>
      </w:r>
      <w:r>
        <w:rPr>
          <w:b/>
          <w:i/>
          <w:spacing w:val="1"/>
          <w:sz w:val="28"/>
          <w:szCs w:val="28"/>
        </w:rPr>
        <w:t>i</w:t>
      </w:r>
      <w:r>
        <w:rPr>
          <w:b/>
          <w:i/>
          <w:spacing w:val="-1"/>
          <w:sz w:val="28"/>
          <w:szCs w:val="28"/>
        </w:rPr>
        <w:t>ệ</w:t>
      </w:r>
      <w:r>
        <w:rPr>
          <w:b/>
          <w:i/>
          <w:sz w:val="28"/>
          <w:szCs w:val="28"/>
        </w:rPr>
        <w:t>u</w:t>
      </w:r>
      <w:r>
        <w:rPr>
          <w:b/>
          <w:i/>
          <w:spacing w:val="-2"/>
          <w:sz w:val="28"/>
          <w:szCs w:val="28"/>
        </w:rPr>
        <w:t xml:space="preserve"> </w:t>
      </w:r>
      <w:r>
        <w:rPr>
          <w:b/>
          <w:i/>
          <w:sz w:val="28"/>
          <w:szCs w:val="28"/>
        </w:rPr>
        <w:t>môn</w:t>
      </w:r>
      <w:r>
        <w:rPr>
          <w:b/>
          <w:i/>
          <w:spacing w:val="-4"/>
          <w:sz w:val="28"/>
          <w:szCs w:val="28"/>
        </w:rPr>
        <w:t xml:space="preserve"> </w:t>
      </w:r>
      <w:r>
        <w:rPr>
          <w:b/>
          <w:i/>
          <w:sz w:val="28"/>
          <w:szCs w:val="28"/>
        </w:rPr>
        <w:t>h</w:t>
      </w:r>
      <w:r>
        <w:rPr>
          <w:b/>
          <w:i/>
          <w:spacing w:val="1"/>
          <w:sz w:val="28"/>
          <w:szCs w:val="28"/>
        </w:rPr>
        <w:t>ọ</w:t>
      </w:r>
      <w:r>
        <w:rPr>
          <w:b/>
          <w:i/>
          <w:sz w:val="28"/>
          <w:szCs w:val="28"/>
        </w:rPr>
        <w:t>c</w:t>
      </w:r>
      <w:r>
        <w:rPr>
          <w:b/>
          <w:i/>
          <w:spacing w:val="-3"/>
          <w:sz w:val="28"/>
          <w:szCs w:val="28"/>
        </w:rPr>
        <w:t xml:space="preserve"> </w:t>
      </w:r>
      <w:r>
        <w:rPr>
          <w:b/>
          <w:i/>
          <w:sz w:val="28"/>
          <w:szCs w:val="28"/>
        </w:rPr>
        <w:t>và</w:t>
      </w:r>
      <w:r>
        <w:rPr>
          <w:b/>
          <w:i/>
          <w:spacing w:val="-3"/>
          <w:sz w:val="28"/>
          <w:szCs w:val="28"/>
        </w:rPr>
        <w:t xml:space="preserve"> </w:t>
      </w:r>
      <w:r>
        <w:rPr>
          <w:b/>
          <w:i/>
          <w:sz w:val="28"/>
          <w:szCs w:val="28"/>
        </w:rPr>
        <w:t>n</w:t>
      </w:r>
      <w:r>
        <w:rPr>
          <w:b/>
          <w:i/>
          <w:spacing w:val="1"/>
          <w:sz w:val="28"/>
          <w:szCs w:val="28"/>
        </w:rPr>
        <w:t>h</w:t>
      </w:r>
      <w:r>
        <w:rPr>
          <w:b/>
          <w:i/>
          <w:sz w:val="28"/>
          <w:szCs w:val="28"/>
        </w:rPr>
        <w:t>óm</w:t>
      </w:r>
      <w:r>
        <w:rPr>
          <w:b/>
          <w:i/>
          <w:spacing w:val="-7"/>
          <w:sz w:val="28"/>
          <w:szCs w:val="28"/>
        </w:rPr>
        <w:t xml:space="preserve"> </w:t>
      </w:r>
      <w:r>
        <w:rPr>
          <w:b/>
          <w:i/>
          <w:sz w:val="28"/>
          <w:szCs w:val="28"/>
        </w:rPr>
        <w:t>t</w:t>
      </w:r>
      <w:r>
        <w:rPr>
          <w:b/>
          <w:i/>
          <w:spacing w:val="1"/>
          <w:sz w:val="28"/>
          <w:szCs w:val="28"/>
        </w:rPr>
        <w:t>hự</w:t>
      </w:r>
      <w:r>
        <w:rPr>
          <w:b/>
          <w:i/>
          <w:sz w:val="28"/>
          <w:szCs w:val="28"/>
        </w:rPr>
        <w:t>c</w:t>
      </w:r>
      <w:r>
        <w:rPr>
          <w:b/>
          <w:i/>
          <w:spacing w:val="-5"/>
          <w:sz w:val="28"/>
          <w:szCs w:val="28"/>
        </w:rPr>
        <w:t xml:space="preserve"> </w:t>
      </w:r>
      <w:r>
        <w:rPr>
          <w:b/>
          <w:i/>
          <w:sz w:val="28"/>
          <w:szCs w:val="28"/>
        </w:rPr>
        <w:t>h</w:t>
      </w:r>
      <w:r>
        <w:rPr>
          <w:b/>
          <w:i/>
          <w:spacing w:val="1"/>
          <w:sz w:val="28"/>
          <w:szCs w:val="28"/>
        </w:rPr>
        <w:t>i</w:t>
      </w:r>
      <w:r>
        <w:rPr>
          <w:b/>
          <w:i/>
          <w:spacing w:val="-1"/>
          <w:sz w:val="28"/>
          <w:szCs w:val="28"/>
        </w:rPr>
        <w:t>ệ</w:t>
      </w:r>
      <w:r>
        <w:rPr>
          <w:b/>
          <w:i/>
          <w:sz w:val="28"/>
          <w:szCs w:val="28"/>
        </w:rPr>
        <w:t>n</w:t>
      </w:r>
    </w:p>
    <w:p w:rsidR="00CC660F" w:rsidRPr="00B71714" w:rsidRDefault="00CC660F">
      <w:pPr>
        <w:spacing w:before="6" w:line="240" w:lineRule="exact"/>
        <w:rPr>
          <w:sz w:val="26"/>
          <w:szCs w:val="26"/>
        </w:rPr>
      </w:pPr>
    </w:p>
    <w:p w:rsidR="00B71714" w:rsidRDefault="00B71714" w:rsidP="00B71714">
      <w:pPr>
        <w:jc w:val="both"/>
        <w:rPr>
          <w:sz w:val="26"/>
          <w:szCs w:val="26"/>
        </w:rPr>
      </w:pPr>
      <w:r w:rsidRPr="00B71714">
        <w:rPr>
          <w:sz w:val="26"/>
          <w:szCs w:val="26"/>
        </w:rPr>
        <w:t>Cùng với sự phát triển không ngừng về kỹ thuật máy tính và mạng điện tử, công nghệ thông tin cũng đạt được rất nhiều những thành tựu to lớn, góp công rất lớn trong công cuộc xây dựng và phát triển xã hội của nhân loại. Ngày nay, Công Nghệ thông tin có những bước phát triển mạnh mẽ, ứng dụng trong nhiều lĩnh vực đời sống và hiệu quả mang lại là không thể phủ nhận, giúp giảm thiểu tối đa các khâu làm việc thủ công kém hiệu quả chính xác của con người trước kia. Máy tính điện tử trở nên phổ biến và gần gũi với mọi người, việc tiếp cận với Hệ thống thông tin quản lý trở thành mục tiêu hàng đầu của tổ chức, doanh nghiệp cho mục đích quản lý thông tin của mình.</w:t>
      </w:r>
    </w:p>
    <w:p w:rsidR="00B71714" w:rsidRDefault="00B71714" w:rsidP="00B71714">
      <w:pPr>
        <w:jc w:val="both"/>
        <w:rPr>
          <w:sz w:val="26"/>
          <w:szCs w:val="26"/>
        </w:rPr>
      </w:pPr>
    </w:p>
    <w:p w:rsidR="00B71714" w:rsidRDefault="00B71714" w:rsidP="00B71714">
      <w:pPr>
        <w:jc w:val="both"/>
        <w:rPr>
          <w:sz w:val="26"/>
          <w:szCs w:val="26"/>
        </w:rPr>
      </w:pPr>
      <w:r w:rsidRPr="00B71714">
        <w:rPr>
          <w:sz w:val="26"/>
          <w:szCs w:val="26"/>
        </w:rPr>
        <w:t>Trong hoạt động sản xuất, kinh doanh, giờ đây, thương mại điện tử đã khẳng định được vai trò xúc tiến và thúc đẩy sự phát triển của các doanh nghiệp trong các khâu sản xuất cũng như quản lý.</w:t>
      </w:r>
      <w:r w:rsidRPr="00B71714">
        <w:t xml:space="preserve"> </w:t>
      </w:r>
      <w:r w:rsidRPr="00B71714">
        <w:rPr>
          <w:sz w:val="26"/>
          <w:szCs w:val="26"/>
        </w:rPr>
        <w:t xml:space="preserve">Đối với một </w:t>
      </w:r>
      <w:r>
        <w:rPr>
          <w:sz w:val="26"/>
          <w:szCs w:val="26"/>
        </w:rPr>
        <w:t>công ty thì</w:t>
      </w:r>
      <w:r w:rsidRPr="00B71714">
        <w:rPr>
          <w:sz w:val="26"/>
          <w:szCs w:val="26"/>
        </w:rPr>
        <w:t xml:space="preserve"> hệ thống thông tin quản lý trong quản lý </w:t>
      </w:r>
      <w:r>
        <w:rPr>
          <w:sz w:val="26"/>
          <w:szCs w:val="26"/>
        </w:rPr>
        <w:t>lương</w:t>
      </w:r>
      <w:r w:rsidRPr="00B71714">
        <w:rPr>
          <w:sz w:val="26"/>
          <w:szCs w:val="26"/>
        </w:rPr>
        <w:t xml:space="preserve"> được xây dựng nhằm giải quyết nhu cầu về quản lý </w:t>
      </w:r>
      <w:r>
        <w:rPr>
          <w:sz w:val="26"/>
          <w:szCs w:val="26"/>
        </w:rPr>
        <w:t>lương của nhân viên</w:t>
      </w:r>
      <w:r w:rsidRPr="00B71714">
        <w:rPr>
          <w:sz w:val="26"/>
          <w:szCs w:val="26"/>
        </w:rPr>
        <w:t xml:space="preserve">. Hệ thống sẽ giúp các doanh nghiệp xử lý công việc chính xác, nhanh chóng, tiết kiệm chi phí, nhân lực, mặt khác còn quảng bá hình ảnh của </w:t>
      </w:r>
      <w:r>
        <w:rPr>
          <w:sz w:val="26"/>
          <w:szCs w:val="26"/>
        </w:rPr>
        <w:t>công ty</w:t>
      </w:r>
      <w:r w:rsidRPr="00B71714">
        <w:rPr>
          <w:sz w:val="26"/>
          <w:szCs w:val="26"/>
        </w:rPr>
        <w:t xml:space="preserve"> đến bạn bè trong và ngoài tỉnh, trong nước và quốc tế.</w:t>
      </w:r>
    </w:p>
    <w:p w:rsidR="00B71714" w:rsidRDefault="00B71714" w:rsidP="00B71714">
      <w:pPr>
        <w:jc w:val="both"/>
        <w:rPr>
          <w:sz w:val="26"/>
          <w:szCs w:val="26"/>
        </w:rPr>
      </w:pPr>
    </w:p>
    <w:p w:rsidR="00CC660F" w:rsidRDefault="00B71714" w:rsidP="00B71714">
      <w:pPr>
        <w:jc w:val="both"/>
        <w:rPr>
          <w:sz w:val="26"/>
          <w:szCs w:val="26"/>
        </w:rPr>
      </w:pPr>
      <w:r w:rsidRPr="00B71714">
        <w:rPr>
          <w:sz w:val="26"/>
          <w:szCs w:val="26"/>
        </w:rPr>
        <w:t>Khả năng tương tác, liên doanh với các hệ thống khác trong cùng lĩnh vực hoạt động là rất cao.</w:t>
      </w:r>
      <w:r>
        <w:rPr>
          <w:sz w:val="26"/>
          <w:szCs w:val="26"/>
        </w:rPr>
        <w:t xml:space="preserve"> </w:t>
      </w:r>
      <w:r w:rsidRPr="00B71714">
        <w:rPr>
          <w:sz w:val="26"/>
          <w:szCs w:val="26"/>
        </w:rPr>
        <w:t>Hệ thống Thông tin quản lý sẽ khắc phục được những nhược điểm yếu kém trong quản lý hiện tại, có khả năng nâng cấp và mở rộng nhiều chức năng trong tương lai.</w:t>
      </w:r>
    </w:p>
    <w:p w:rsidR="00B71714" w:rsidRDefault="00B71714" w:rsidP="00B71714">
      <w:pPr>
        <w:jc w:val="both"/>
        <w:rPr>
          <w:sz w:val="26"/>
          <w:szCs w:val="26"/>
        </w:rPr>
      </w:pPr>
      <w:r w:rsidRPr="00B71714">
        <w:rPr>
          <w:sz w:val="26"/>
          <w:szCs w:val="26"/>
        </w:rPr>
        <w:lastRenderedPageBreak/>
        <w:t xml:space="preserve">Đề tài là một yêu cầu thiết thực trong quản lý </w:t>
      </w:r>
      <w:r>
        <w:rPr>
          <w:sz w:val="26"/>
          <w:szCs w:val="26"/>
        </w:rPr>
        <w:t>lương ở các doanh nghiệp</w:t>
      </w:r>
      <w:r w:rsidRPr="00B71714">
        <w:rPr>
          <w:sz w:val="26"/>
          <w:szCs w:val="26"/>
        </w:rPr>
        <w:t xml:space="preserve"> đang hoạt động hiện nay, do nhu cầu ngày càng tăng về số lượng </w:t>
      </w:r>
      <w:r>
        <w:rPr>
          <w:sz w:val="26"/>
          <w:szCs w:val="26"/>
        </w:rPr>
        <w:t>nhân viên, công nhân, viên chức</w:t>
      </w:r>
      <w:r w:rsidRPr="00B71714">
        <w:rPr>
          <w:sz w:val="26"/>
          <w:szCs w:val="26"/>
        </w:rPr>
        <w:t>, số lượng dịch vụ phục vụ, sự cạnh tr</w:t>
      </w:r>
      <w:r>
        <w:rPr>
          <w:sz w:val="26"/>
          <w:szCs w:val="26"/>
        </w:rPr>
        <w:t>a</w:t>
      </w:r>
      <w:r w:rsidRPr="00B71714">
        <w:rPr>
          <w:sz w:val="26"/>
          <w:szCs w:val="26"/>
        </w:rPr>
        <w:t xml:space="preserve">nh thương mại, tiết kiệm chi phí hoạt động và quan trọng quyết định sự thành công trong hoạt động kinh doanh </w:t>
      </w:r>
      <w:r>
        <w:rPr>
          <w:sz w:val="26"/>
          <w:szCs w:val="26"/>
        </w:rPr>
        <w:t>của doanh nghiệp.</w:t>
      </w:r>
    </w:p>
    <w:p w:rsidR="00B71714" w:rsidRDefault="00B71714" w:rsidP="00B71714">
      <w:pPr>
        <w:jc w:val="both"/>
        <w:rPr>
          <w:sz w:val="26"/>
          <w:szCs w:val="26"/>
        </w:rPr>
      </w:pPr>
    </w:p>
    <w:p w:rsidR="00B71714" w:rsidRPr="00B71714" w:rsidRDefault="00B71714" w:rsidP="00B71714">
      <w:pPr>
        <w:jc w:val="both"/>
        <w:rPr>
          <w:sz w:val="26"/>
          <w:szCs w:val="26"/>
        </w:rPr>
      </w:pPr>
      <w:r w:rsidRPr="00B71714">
        <w:rPr>
          <w:sz w:val="26"/>
          <w:szCs w:val="26"/>
        </w:rPr>
        <w:t>Là một cách kiểm tra hiệu quả nhất những kiến thức đã học và là một cách tiếp cận với thức tế có hiệu quả nhất.</w:t>
      </w:r>
      <w:r>
        <w:rPr>
          <w:sz w:val="26"/>
          <w:szCs w:val="26"/>
        </w:rPr>
        <w:t xml:space="preserve"> </w:t>
      </w:r>
      <w:r w:rsidRPr="00B71714">
        <w:rPr>
          <w:sz w:val="26"/>
          <w:szCs w:val="26"/>
        </w:rPr>
        <w:t xml:space="preserve">Là dự án thương mại có tiềm năng, nếu phát triển tốt sẽ có nhiều thuận lợi cho các dự án tiếp </w:t>
      </w:r>
      <w:proofErr w:type="gramStart"/>
      <w:r w:rsidRPr="00B71714">
        <w:rPr>
          <w:sz w:val="26"/>
          <w:szCs w:val="26"/>
        </w:rPr>
        <w:t>theo</w:t>
      </w:r>
      <w:proofErr w:type="gramEnd"/>
      <w:r w:rsidRPr="00B71714">
        <w:rPr>
          <w:sz w:val="26"/>
          <w:szCs w:val="26"/>
        </w:rPr>
        <w:t xml:space="preserve"> của nhóm.</w:t>
      </w:r>
    </w:p>
    <w:p w:rsidR="00B71714" w:rsidRPr="00B71714" w:rsidRDefault="00B71714" w:rsidP="00B71714">
      <w:pPr>
        <w:jc w:val="both"/>
        <w:rPr>
          <w:sz w:val="26"/>
          <w:szCs w:val="26"/>
        </w:rPr>
      </w:pPr>
    </w:p>
    <w:p w:rsidR="00B71714" w:rsidRPr="00B71714" w:rsidRDefault="00B71714" w:rsidP="00B71714">
      <w:pPr>
        <w:jc w:val="both"/>
        <w:rPr>
          <w:sz w:val="26"/>
          <w:szCs w:val="26"/>
        </w:rPr>
      </w:pPr>
    </w:p>
    <w:p w:rsidR="00CC660F" w:rsidRPr="00B71714" w:rsidRDefault="00A52EE7" w:rsidP="00B71714">
      <w:pPr>
        <w:ind w:left="820"/>
        <w:jc w:val="both"/>
        <w:rPr>
          <w:sz w:val="26"/>
          <w:szCs w:val="26"/>
        </w:rPr>
      </w:pPr>
      <w:r w:rsidRPr="00B71714">
        <w:rPr>
          <w:sz w:val="26"/>
          <w:szCs w:val="26"/>
        </w:rPr>
        <w:t>Thành viên thực h</w:t>
      </w:r>
      <w:r w:rsidRPr="00B71714">
        <w:rPr>
          <w:spacing w:val="1"/>
          <w:sz w:val="26"/>
          <w:szCs w:val="26"/>
        </w:rPr>
        <w:t>i</w:t>
      </w:r>
      <w:r w:rsidRPr="00B71714">
        <w:rPr>
          <w:sz w:val="26"/>
          <w:szCs w:val="26"/>
        </w:rPr>
        <w:t>ện:</w:t>
      </w:r>
    </w:p>
    <w:p w:rsidR="00CC660F" w:rsidRPr="00B71714" w:rsidRDefault="00CC660F" w:rsidP="00B71714">
      <w:pPr>
        <w:spacing w:before="2" w:line="240" w:lineRule="exact"/>
        <w:jc w:val="both"/>
        <w:rPr>
          <w:sz w:val="26"/>
          <w:szCs w:val="26"/>
        </w:rPr>
      </w:pPr>
    </w:p>
    <w:p w:rsidR="00CC660F" w:rsidRPr="00B71714" w:rsidRDefault="00C75DFC" w:rsidP="00B71714">
      <w:pPr>
        <w:spacing w:before="4" w:line="240" w:lineRule="exact"/>
        <w:jc w:val="both"/>
        <w:rPr>
          <w:sz w:val="26"/>
          <w:szCs w:val="26"/>
        </w:rPr>
      </w:pPr>
      <w:r w:rsidRPr="00B71714">
        <w:rPr>
          <w:sz w:val="26"/>
          <w:szCs w:val="26"/>
        </w:rPr>
        <w:tab/>
      </w:r>
      <w:r w:rsidRPr="00B71714">
        <w:rPr>
          <w:sz w:val="26"/>
          <w:szCs w:val="26"/>
        </w:rPr>
        <w:tab/>
        <w:t>-</w:t>
      </w:r>
      <w:r w:rsidR="005941D9" w:rsidRPr="00B71714">
        <w:rPr>
          <w:sz w:val="26"/>
          <w:szCs w:val="26"/>
        </w:rPr>
        <w:t xml:space="preserve"> Nguyễn Trí Hiếu</w:t>
      </w:r>
    </w:p>
    <w:p w:rsidR="00C75DFC" w:rsidRDefault="005941D9" w:rsidP="00B71714">
      <w:pPr>
        <w:spacing w:before="4" w:line="240" w:lineRule="exact"/>
        <w:ind w:left="720" w:firstLine="720"/>
        <w:jc w:val="both"/>
        <w:rPr>
          <w:sz w:val="26"/>
          <w:szCs w:val="26"/>
        </w:rPr>
      </w:pPr>
      <w:r w:rsidRPr="00B71714">
        <w:rPr>
          <w:sz w:val="26"/>
          <w:szCs w:val="26"/>
        </w:rPr>
        <w:t>- Nguyễn Công Thức</w:t>
      </w:r>
    </w:p>
    <w:p w:rsidR="00B71714" w:rsidRPr="00B71714" w:rsidRDefault="00B71714" w:rsidP="00B71714">
      <w:pPr>
        <w:spacing w:before="4" w:line="240" w:lineRule="exact"/>
        <w:ind w:left="720" w:firstLine="720"/>
        <w:jc w:val="both"/>
        <w:rPr>
          <w:sz w:val="26"/>
          <w:szCs w:val="26"/>
        </w:rPr>
      </w:pPr>
    </w:p>
    <w:p w:rsidR="00CC660F" w:rsidRDefault="00A52EE7">
      <w:pPr>
        <w:ind w:left="820"/>
        <w:rPr>
          <w:sz w:val="28"/>
          <w:szCs w:val="28"/>
        </w:rPr>
      </w:pPr>
      <w:r>
        <w:rPr>
          <w:b/>
          <w:i/>
          <w:sz w:val="28"/>
          <w:szCs w:val="28"/>
        </w:rPr>
        <w:t>1.2</w:t>
      </w:r>
      <w:r>
        <w:rPr>
          <w:b/>
          <w:i/>
          <w:spacing w:val="22"/>
          <w:sz w:val="28"/>
          <w:szCs w:val="28"/>
        </w:rPr>
        <w:t xml:space="preserve"> </w:t>
      </w:r>
      <w:r>
        <w:rPr>
          <w:b/>
          <w:i/>
          <w:sz w:val="28"/>
          <w:szCs w:val="28"/>
        </w:rPr>
        <w:t>Mô</w:t>
      </w:r>
      <w:r>
        <w:rPr>
          <w:b/>
          <w:i/>
          <w:spacing w:val="-4"/>
          <w:sz w:val="28"/>
          <w:szCs w:val="28"/>
        </w:rPr>
        <w:t xml:space="preserve"> </w:t>
      </w:r>
      <w:r>
        <w:rPr>
          <w:b/>
          <w:i/>
          <w:sz w:val="28"/>
          <w:szCs w:val="28"/>
        </w:rPr>
        <w:t>tả</w:t>
      </w:r>
      <w:r>
        <w:rPr>
          <w:b/>
          <w:i/>
          <w:spacing w:val="-1"/>
          <w:sz w:val="28"/>
          <w:szCs w:val="28"/>
        </w:rPr>
        <w:t xml:space="preserve"> </w:t>
      </w:r>
      <w:r>
        <w:rPr>
          <w:b/>
          <w:i/>
          <w:spacing w:val="1"/>
          <w:sz w:val="28"/>
          <w:szCs w:val="28"/>
        </w:rPr>
        <w:t>ứ</w:t>
      </w:r>
      <w:r>
        <w:rPr>
          <w:b/>
          <w:i/>
          <w:sz w:val="28"/>
          <w:szCs w:val="28"/>
        </w:rPr>
        <w:t>ng</w:t>
      </w:r>
      <w:r>
        <w:rPr>
          <w:b/>
          <w:i/>
          <w:spacing w:val="-4"/>
          <w:sz w:val="28"/>
          <w:szCs w:val="28"/>
        </w:rPr>
        <w:t xml:space="preserve"> </w:t>
      </w:r>
      <w:r>
        <w:rPr>
          <w:b/>
          <w:i/>
          <w:spacing w:val="1"/>
          <w:sz w:val="28"/>
          <w:szCs w:val="28"/>
        </w:rPr>
        <w:t>dụng</w:t>
      </w:r>
    </w:p>
    <w:p w:rsidR="00CC660F" w:rsidRDefault="00A52EE7">
      <w:pPr>
        <w:spacing w:before="46"/>
        <w:ind w:left="820"/>
        <w:rPr>
          <w:sz w:val="24"/>
          <w:szCs w:val="24"/>
        </w:rPr>
      </w:pPr>
      <w:r>
        <w:rPr>
          <w:sz w:val="24"/>
          <w:szCs w:val="24"/>
        </w:rPr>
        <w:t xml:space="preserve">- Tên ứng dụng: </w:t>
      </w:r>
      <w:r w:rsidR="005941D9">
        <w:rPr>
          <w:spacing w:val="-1"/>
          <w:sz w:val="24"/>
          <w:szCs w:val="24"/>
        </w:rPr>
        <w:t>Quản Lý Lương</w:t>
      </w:r>
    </w:p>
    <w:p w:rsidR="00CC660F" w:rsidRDefault="00CC660F">
      <w:pPr>
        <w:spacing w:before="1" w:line="240" w:lineRule="exact"/>
        <w:rPr>
          <w:sz w:val="24"/>
          <w:szCs w:val="24"/>
        </w:rPr>
      </w:pPr>
    </w:p>
    <w:p w:rsidR="00CC660F" w:rsidRDefault="00A52EE7">
      <w:pPr>
        <w:ind w:left="820"/>
        <w:rPr>
          <w:sz w:val="24"/>
          <w:szCs w:val="24"/>
        </w:rPr>
      </w:pPr>
      <w:r>
        <w:rPr>
          <w:sz w:val="24"/>
          <w:szCs w:val="24"/>
        </w:rPr>
        <w:t>- Cần kết n</w:t>
      </w:r>
      <w:r>
        <w:rPr>
          <w:spacing w:val="-1"/>
          <w:sz w:val="24"/>
          <w:szCs w:val="24"/>
        </w:rPr>
        <w:t>ố</w:t>
      </w:r>
      <w:r>
        <w:rPr>
          <w:sz w:val="24"/>
          <w:szCs w:val="24"/>
        </w:rPr>
        <w:t xml:space="preserve">i </w:t>
      </w:r>
      <w:r>
        <w:rPr>
          <w:spacing w:val="-1"/>
          <w:sz w:val="24"/>
          <w:szCs w:val="24"/>
        </w:rPr>
        <w:t>m</w:t>
      </w:r>
      <w:r>
        <w:rPr>
          <w:sz w:val="24"/>
          <w:szCs w:val="24"/>
        </w:rPr>
        <w:t>ạng</w:t>
      </w:r>
    </w:p>
    <w:p w:rsidR="00CC660F" w:rsidRDefault="00CC660F">
      <w:pPr>
        <w:spacing w:before="1" w:line="240" w:lineRule="exact"/>
        <w:rPr>
          <w:sz w:val="24"/>
          <w:szCs w:val="24"/>
        </w:rPr>
      </w:pPr>
    </w:p>
    <w:p w:rsidR="00CC660F" w:rsidRDefault="00A52EE7">
      <w:pPr>
        <w:ind w:left="820"/>
        <w:rPr>
          <w:sz w:val="24"/>
          <w:szCs w:val="24"/>
        </w:rPr>
      </w:pPr>
      <w:r>
        <w:rPr>
          <w:sz w:val="24"/>
          <w:szCs w:val="24"/>
        </w:rPr>
        <w:t>- Android 4</w:t>
      </w:r>
      <w:r>
        <w:rPr>
          <w:spacing w:val="-1"/>
          <w:sz w:val="24"/>
          <w:szCs w:val="24"/>
        </w:rPr>
        <w:t>.</w:t>
      </w:r>
      <w:r>
        <w:rPr>
          <w:sz w:val="24"/>
          <w:szCs w:val="24"/>
        </w:rPr>
        <w:t>0+</w:t>
      </w:r>
    </w:p>
    <w:p w:rsidR="00CC660F" w:rsidRDefault="00CC660F">
      <w:pPr>
        <w:spacing w:before="1" w:line="240" w:lineRule="exact"/>
        <w:rPr>
          <w:sz w:val="24"/>
          <w:szCs w:val="24"/>
        </w:rPr>
      </w:pPr>
    </w:p>
    <w:p w:rsidR="00CC660F" w:rsidRDefault="00A52EE7">
      <w:pPr>
        <w:ind w:left="820"/>
        <w:rPr>
          <w:sz w:val="24"/>
          <w:szCs w:val="24"/>
        </w:rPr>
      </w:pPr>
      <w:r>
        <w:rPr>
          <w:sz w:val="24"/>
          <w:szCs w:val="24"/>
        </w:rPr>
        <w:t>- Thông tin</w:t>
      </w:r>
      <w:r>
        <w:rPr>
          <w:spacing w:val="-1"/>
          <w:sz w:val="24"/>
          <w:szCs w:val="24"/>
        </w:rPr>
        <w:t xml:space="preserve"> </w:t>
      </w:r>
      <w:r>
        <w:rPr>
          <w:sz w:val="24"/>
          <w:szCs w:val="24"/>
        </w:rPr>
        <w:t xml:space="preserve">thời </w:t>
      </w:r>
      <w:proofErr w:type="gramStart"/>
      <w:r>
        <w:rPr>
          <w:sz w:val="24"/>
          <w:szCs w:val="24"/>
        </w:rPr>
        <w:t>tiết(</w:t>
      </w:r>
      <w:proofErr w:type="gramEnd"/>
      <w:r>
        <w:rPr>
          <w:spacing w:val="-1"/>
          <w:sz w:val="24"/>
          <w:szCs w:val="24"/>
        </w:rPr>
        <w:t>A</w:t>
      </w:r>
      <w:r>
        <w:rPr>
          <w:sz w:val="24"/>
          <w:szCs w:val="24"/>
        </w:rPr>
        <w:t>PI) tại</w:t>
      </w:r>
      <w:r>
        <w:rPr>
          <w:spacing w:val="-1"/>
          <w:sz w:val="24"/>
          <w:szCs w:val="24"/>
        </w:rPr>
        <w:t xml:space="preserve"> </w:t>
      </w:r>
      <w:r>
        <w:rPr>
          <w:sz w:val="24"/>
          <w:szCs w:val="24"/>
        </w:rPr>
        <w:t>t</w:t>
      </w:r>
      <w:r>
        <w:rPr>
          <w:spacing w:val="1"/>
          <w:sz w:val="24"/>
          <w:szCs w:val="24"/>
        </w:rPr>
        <w:t>r</w:t>
      </w:r>
      <w:r>
        <w:rPr>
          <w:sz w:val="24"/>
          <w:szCs w:val="24"/>
        </w:rPr>
        <w:t>ang o</w:t>
      </w:r>
      <w:r>
        <w:rPr>
          <w:spacing w:val="-1"/>
          <w:sz w:val="24"/>
          <w:szCs w:val="24"/>
        </w:rPr>
        <w:t>p</w:t>
      </w:r>
      <w:r>
        <w:rPr>
          <w:sz w:val="24"/>
          <w:szCs w:val="24"/>
        </w:rPr>
        <w:t>enweath</w:t>
      </w:r>
      <w:r>
        <w:rPr>
          <w:spacing w:val="1"/>
          <w:sz w:val="24"/>
          <w:szCs w:val="24"/>
        </w:rPr>
        <w:t>e</w:t>
      </w:r>
      <w:r>
        <w:rPr>
          <w:sz w:val="24"/>
          <w:szCs w:val="24"/>
        </w:rPr>
        <w:t>r</w:t>
      </w:r>
      <w:r>
        <w:rPr>
          <w:spacing w:val="-1"/>
          <w:sz w:val="24"/>
          <w:szCs w:val="24"/>
        </w:rPr>
        <w:t>m</w:t>
      </w:r>
      <w:r>
        <w:rPr>
          <w:sz w:val="24"/>
          <w:szCs w:val="24"/>
        </w:rPr>
        <w:t>ap.org</w:t>
      </w:r>
    </w:p>
    <w:p w:rsidR="00CC660F" w:rsidRDefault="00CC660F">
      <w:pPr>
        <w:spacing w:before="1" w:line="240" w:lineRule="exact"/>
        <w:rPr>
          <w:sz w:val="24"/>
          <w:szCs w:val="24"/>
        </w:rPr>
      </w:pPr>
    </w:p>
    <w:p w:rsidR="00CC660F" w:rsidRDefault="00A52EE7">
      <w:pPr>
        <w:ind w:left="820"/>
        <w:rPr>
          <w:sz w:val="24"/>
          <w:szCs w:val="24"/>
        </w:rPr>
      </w:pPr>
      <w:r>
        <w:rPr>
          <w:sz w:val="24"/>
          <w:szCs w:val="24"/>
        </w:rPr>
        <w:t>- Xem</w:t>
      </w:r>
      <w:r>
        <w:rPr>
          <w:spacing w:val="-2"/>
          <w:sz w:val="24"/>
          <w:szCs w:val="24"/>
        </w:rPr>
        <w:t xml:space="preserve"> </w:t>
      </w:r>
      <w:r>
        <w:rPr>
          <w:sz w:val="24"/>
          <w:szCs w:val="24"/>
        </w:rPr>
        <w:t xml:space="preserve">thời </w:t>
      </w:r>
      <w:r>
        <w:rPr>
          <w:spacing w:val="1"/>
          <w:sz w:val="24"/>
          <w:szCs w:val="24"/>
        </w:rPr>
        <w:t>ti</w:t>
      </w:r>
      <w:r>
        <w:rPr>
          <w:sz w:val="24"/>
          <w:szCs w:val="24"/>
        </w:rPr>
        <w:t xml:space="preserve">ết </w:t>
      </w:r>
      <w:r>
        <w:rPr>
          <w:spacing w:val="-1"/>
          <w:sz w:val="24"/>
          <w:szCs w:val="24"/>
        </w:rPr>
        <w:t>m</w:t>
      </w:r>
      <w:r>
        <w:rPr>
          <w:sz w:val="24"/>
          <w:szCs w:val="24"/>
        </w:rPr>
        <w:t xml:space="preserve">ọi nơi trên </w:t>
      </w:r>
      <w:r>
        <w:rPr>
          <w:spacing w:val="1"/>
          <w:sz w:val="24"/>
          <w:szCs w:val="24"/>
        </w:rPr>
        <w:t>t</w:t>
      </w:r>
      <w:r>
        <w:rPr>
          <w:sz w:val="24"/>
          <w:szCs w:val="24"/>
        </w:rPr>
        <w:t xml:space="preserve">hế </w:t>
      </w:r>
      <w:r>
        <w:rPr>
          <w:spacing w:val="-1"/>
          <w:sz w:val="24"/>
          <w:szCs w:val="24"/>
        </w:rPr>
        <w:t>g</w:t>
      </w:r>
      <w:r>
        <w:rPr>
          <w:sz w:val="24"/>
          <w:szCs w:val="24"/>
        </w:rPr>
        <w:t>iới</w:t>
      </w:r>
    </w:p>
    <w:p w:rsidR="00CC660F" w:rsidRDefault="00CC660F">
      <w:pPr>
        <w:spacing w:before="2" w:line="240" w:lineRule="exact"/>
        <w:rPr>
          <w:sz w:val="24"/>
          <w:szCs w:val="24"/>
        </w:rPr>
      </w:pPr>
    </w:p>
    <w:p w:rsidR="00CC660F" w:rsidRDefault="00A52EE7">
      <w:pPr>
        <w:ind w:left="820"/>
        <w:rPr>
          <w:sz w:val="24"/>
          <w:szCs w:val="24"/>
        </w:rPr>
      </w:pPr>
      <w:r>
        <w:rPr>
          <w:sz w:val="24"/>
          <w:szCs w:val="24"/>
        </w:rPr>
        <w:t>- Thời tiết</w:t>
      </w:r>
      <w:r>
        <w:rPr>
          <w:spacing w:val="-1"/>
          <w:sz w:val="24"/>
          <w:szCs w:val="24"/>
        </w:rPr>
        <w:t xml:space="preserve"> </w:t>
      </w:r>
      <w:r>
        <w:rPr>
          <w:sz w:val="24"/>
          <w:szCs w:val="24"/>
        </w:rPr>
        <w:t xml:space="preserve">trong 7 ngày tiếp </w:t>
      </w:r>
      <w:proofErr w:type="gramStart"/>
      <w:r>
        <w:rPr>
          <w:sz w:val="24"/>
          <w:szCs w:val="24"/>
        </w:rPr>
        <w:t>theo</w:t>
      </w:r>
      <w:proofErr w:type="gramEnd"/>
    </w:p>
    <w:p w:rsidR="00CC660F" w:rsidRDefault="00CC660F">
      <w:pPr>
        <w:spacing w:before="1" w:line="240" w:lineRule="exact"/>
        <w:rPr>
          <w:sz w:val="24"/>
          <w:szCs w:val="24"/>
        </w:rPr>
      </w:pPr>
    </w:p>
    <w:p w:rsidR="00CC660F" w:rsidRDefault="00A52EE7">
      <w:pPr>
        <w:ind w:left="820"/>
        <w:rPr>
          <w:sz w:val="24"/>
          <w:szCs w:val="24"/>
        </w:rPr>
      </w:pPr>
      <w:r>
        <w:rPr>
          <w:sz w:val="24"/>
          <w:szCs w:val="24"/>
        </w:rPr>
        <w:t xml:space="preserve">- Lưu lịch </w:t>
      </w:r>
      <w:r>
        <w:rPr>
          <w:spacing w:val="-1"/>
          <w:sz w:val="24"/>
          <w:szCs w:val="24"/>
        </w:rPr>
        <w:t>s</w:t>
      </w:r>
      <w:r>
        <w:rPr>
          <w:sz w:val="24"/>
          <w:szCs w:val="24"/>
        </w:rPr>
        <w:t>ử x</w:t>
      </w:r>
      <w:r>
        <w:rPr>
          <w:spacing w:val="1"/>
          <w:sz w:val="24"/>
          <w:szCs w:val="24"/>
        </w:rPr>
        <w:t>e</w:t>
      </w:r>
      <w:r>
        <w:rPr>
          <w:sz w:val="24"/>
          <w:szCs w:val="24"/>
        </w:rPr>
        <w:t>m</w:t>
      </w:r>
    </w:p>
    <w:p w:rsidR="00CC660F" w:rsidRDefault="00CC660F">
      <w:pPr>
        <w:spacing w:before="1" w:line="160" w:lineRule="exact"/>
        <w:rPr>
          <w:sz w:val="16"/>
          <w:szCs w:val="16"/>
        </w:rPr>
      </w:pP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A52EE7">
      <w:pPr>
        <w:ind w:left="820"/>
        <w:rPr>
          <w:b/>
          <w:i/>
          <w:spacing w:val="1"/>
          <w:sz w:val="28"/>
          <w:szCs w:val="28"/>
        </w:rPr>
      </w:pPr>
      <w:r>
        <w:rPr>
          <w:b/>
          <w:i/>
          <w:sz w:val="28"/>
          <w:szCs w:val="28"/>
        </w:rPr>
        <w:t>1.</w:t>
      </w:r>
      <w:r>
        <w:rPr>
          <w:b/>
          <w:i/>
          <w:spacing w:val="26"/>
          <w:sz w:val="28"/>
          <w:szCs w:val="28"/>
        </w:rPr>
        <w:t>3</w:t>
      </w:r>
      <w:r w:rsidR="00B71714">
        <w:rPr>
          <w:b/>
          <w:i/>
          <w:spacing w:val="26"/>
          <w:sz w:val="28"/>
          <w:szCs w:val="28"/>
        </w:rPr>
        <w:t xml:space="preserve"> </w:t>
      </w:r>
      <w:r>
        <w:rPr>
          <w:b/>
          <w:i/>
          <w:spacing w:val="1"/>
          <w:sz w:val="28"/>
          <w:szCs w:val="28"/>
        </w:rPr>
        <w:t>Ứ</w:t>
      </w:r>
      <w:r>
        <w:rPr>
          <w:b/>
          <w:i/>
          <w:sz w:val="28"/>
          <w:szCs w:val="28"/>
        </w:rPr>
        <w:t>ng</w:t>
      </w:r>
      <w:r>
        <w:rPr>
          <w:b/>
          <w:i/>
          <w:spacing w:val="-8"/>
          <w:sz w:val="28"/>
          <w:szCs w:val="28"/>
        </w:rPr>
        <w:t xml:space="preserve"> </w:t>
      </w:r>
      <w:r>
        <w:rPr>
          <w:b/>
          <w:i/>
          <w:spacing w:val="1"/>
          <w:sz w:val="28"/>
          <w:szCs w:val="28"/>
        </w:rPr>
        <w:t>dụ</w:t>
      </w:r>
      <w:r>
        <w:rPr>
          <w:b/>
          <w:i/>
          <w:sz w:val="28"/>
          <w:szCs w:val="28"/>
        </w:rPr>
        <w:t>ng</w:t>
      </w:r>
      <w:r>
        <w:rPr>
          <w:b/>
          <w:i/>
          <w:spacing w:val="-7"/>
          <w:sz w:val="28"/>
          <w:szCs w:val="28"/>
        </w:rPr>
        <w:t xml:space="preserve"> </w:t>
      </w:r>
      <w:r>
        <w:rPr>
          <w:b/>
          <w:i/>
          <w:sz w:val="28"/>
          <w:szCs w:val="28"/>
        </w:rPr>
        <w:t>tr</w:t>
      </w:r>
      <w:r>
        <w:rPr>
          <w:b/>
          <w:i/>
          <w:spacing w:val="1"/>
          <w:sz w:val="28"/>
          <w:szCs w:val="28"/>
        </w:rPr>
        <w:t>o</w:t>
      </w:r>
      <w:r>
        <w:rPr>
          <w:b/>
          <w:i/>
          <w:sz w:val="28"/>
          <w:szCs w:val="28"/>
        </w:rPr>
        <w:t>ng</w:t>
      </w:r>
      <w:r>
        <w:rPr>
          <w:b/>
          <w:i/>
          <w:spacing w:val="-5"/>
          <w:sz w:val="28"/>
          <w:szCs w:val="28"/>
        </w:rPr>
        <w:t xml:space="preserve"> </w:t>
      </w:r>
      <w:r>
        <w:rPr>
          <w:b/>
          <w:i/>
          <w:spacing w:val="-1"/>
          <w:sz w:val="28"/>
          <w:szCs w:val="28"/>
        </w:rPr>
        <w:t>c</w:t>
      </w:r>
      <w:r>
        <w:rPr>
          <w:b/>
          <w:i/>
          <w:spacing w:val="1"/>
          <w:sz w:val="28"/>
          <w:szCs w:val="28"/>
        </w:rPr>
        <w:t>u</w:t>
      </w:r>
      <w:r>
        <w:rPr>
          <w:b/>
          <w:i/>
          <w:spacing w:val="-1"/>
          <w:sz w:val="28"/>
          <w:szCs w:val="28"/>
        </w:rPr>
        <w:t>ộ</w:t>
      </w:r>
      <w:r>
        <w:rPr>
          <w:b/>
          <w:i/>
          <w:sz w:val="28"/>
          <w:szCs w:val="28"/>
        </w:rPr>
        <w:t>c</w:t>
      </w:r>
      <w:r>
        <w:rPr>
          <w:b/>
          <w:i/>
          <w:spacing w:val="-4"/>
          <w:sz w:val="28"/>
          <w:szCs w:val="28"/>
        </w:rPr>
        <w:t xml:space="preserve"> </w:t>
      </w:r>
      <w:r>
        <w:rPr>
          <w:b/>
          <w:i/>
          <w:sz w:val="28"/>
          <w:szCs w:val="28"/>
        </w:rPr>
        <w:t>s</w:t>
      </w:r>
      <w:r>
        <w:rPr>
          <w:b/>
          <w:i/>
          <w:spacing w:val="1"/>
          <w:sz w:val="28"/>
          <w:szCs w:val="28"/>
        </w:rPr>
        <w:t>ống</w:t>
      </w:r>
    </w:p>
    <w:p w:rsidR="00AA3C91" w:rsidRDefault="00AA3C91">
      <w:pPr>
        <w:ind w:left="820"/>
        <w:rPr>
          <w:b/>
          <w:i/>
          <w:spacing w:val="1"/>
          <w:sz w:val="28"/>
          <w:szCs w:val="28"/>
        </w:rPr>
      </w:pPr>
    </w:p>
    <w:p w:rsidR="00AA3C91" w:rsidRPr="00AA3C91" w:rsidRDefault="00AA3C91">
      <w:pPr>
        <w:ind w:left="820"/>
        <w:rPr>
          <w:sz w:val="26"/>
          <w:szCs w:val="26"/>
        </w:rPr>
      </w:pPr>
      <w:r w:rsidRPr="00AA3C91">
        <w:rPr>
          <w:spacing w:val="1"/>
          <w:sz w:val="26"/>
          <w:szCs w:val="26"/>
        </w:rPr>
        <w:t xml:space="preserve">Nhu cầu kinh doanh </w:t>
      </w:r>
      <w:r>
        <w:rPr>
          <w:spacing w:val="1"/>
          <w:sz w:val="26"/>
          <w:szCs w:val="26"/>
        </w:rPr>
        <w:t xml:space="preserve">của các doanh nghiệp đang càng ngày </w:t>
      </w:r>
      <w:r w:rsidRPr="00AA3C91">
        <w:rPr>
          <w:spacing w:val="1"/>
          <w:sz w:val="26"/>
          <w:szCs w:val="26"/>
        </w:rPr>
        <w:t>phát triển cùng với công nghệ 4.0 hiện nay</w:t>
      </w:r>
      <w:r>
        <w:rPr>
          <w:spacing w:val="1"/>
          <w:sz w:val="26"/>
          <w:szCs w:val="26"/>
        </w:rPr>
        <w:t xml:space="preserve">, ứng dụng quản lý lương đã ra đời, giúp cải thiện các công việc tính toán của doanh nghiệp, </w:t>
      </w:r>
      <w:r w:rsidRPr="00B71714">
        <w:rPr>
          <w:sz w:val="26"/>
          <w:szCs w:val="26"/>
        </w:rPr>
        <w:t>tiết kiệm chi phí hoạt động</w:t>
      </w:r>
      <w:r>
        <w:rPr>
          <w:sz w:val="26"/>
          <w:szCs w:val="26"/>
        </w:rPr>
        <w:t xml:space="preserve"> và tăng tính hiệu quả của công việc.</w:t>
      </w:r>
    </w:p>
    <w:p w:rsidR="00CC660F" w:rsidRDefault="00CC660F">
      <w:pPr>
        <w:spacing w:before="19" w:line="240" w:lineRule="exact"/>
        <w:rPr>
          <w:sz w:val="24"/>
          <w:szCs w:val="24"/>
        </w:rPr>
      </w:pPr>
    </w:p>
    <w:p w:rsidR="00CC660F" w:rsidRDefault="00AA3C91">
      <w:pPr>
        <w:spacing w:before="13"/>
        <w:ind w:left="708"/>
        <w:rPr>
          <w:sz w:val="36"/>
          <w:szCs w:val="36"/>
        </w:rPr>
      </w:pPr>
      <w:r>
        <w:rPr>
          <w:b/>
          <w:color w:val="365F91"/>
          <w:w w:val="94"/>
          <w:sz w:val="36"/>
          <w:szCs w:val="36"/>
        </w:rPr>
        <w:t>CHƯ</w:t>
      </w:r>
      <w:r w:rsidR="00A52EE7">
        <w:rPr>
          <w:b/>
          <w:color w:val="365F91"/>
          <w:w w:val="94"/>
          <w:sz w:val="36"/>
          <w:szCs w:val="36"/>
        </w:rPr>
        <w:t>ƠNG</w:t>
      </w:r>
      <w:r w:rsidR="00A52EE7">
        <w:rPr>
          <w:b/>
          <w:color w:val="365F91"/>
          <w:spacing w:val="5"/>
          <w:w w:val="94"/>
          <w:sz w:val="36"/>
          <w:szCs w:val="36"/>
        </w:rPr>
        <w:t xml:space="preserve"> </w:t>
      </w:r>
      <w:proofErr w:type="gramStart"/>
      <w:r w:rsidR="00A52EE7">
        <w:rPr>
          <w:b/>
          <w:color w:val="365F91"/>
          <w:sz w:val="36"/>
          <w:szCs w:val="36"/>
        </w:rPr>
        <w:t>2  PHÂN</w:t>
      </w:r>
      <w:proofErr w:type="gramEnd"/>
      <w:r w:rsidR="00A52EE7">
        <w:rPr>
          <w:b/>
          <w:color w:val="365F91"/>
          <w:sz w:val="36"/>
          <w:szCs w:val="36"/>
        </w:rPr>
        <w:t xml:space="preserve"> TÍCH CẤU TRÚC HỆ THỐNG</w:t>
      </w:r>
    </w:p>
    <w:p w:rsidR="00CC660F" w:rsidRDefault="00CC660F">
      <w:pPr>
        <w:spacing w:before="4" w:line="140" w:lineRule="exact"/>
        <w:rPr>
          <w:sz w:val="15"/>
          <w:szCs w:val="15"/>
        </w:rPr>
      </w:pPr>
    </w:p>
    <w:p w:rsidR="00CC660F" w:rsidRDefault="00CC660F">
      <w:pPr>
        <w:spacing w:line="200" w:lineRule="exact"/>
      </w:pPr>
    </w:p>
    <w:p w:rsidR="00CC660F" w:rsidRDefault="00CC660F">
      <w:pPr>
        <w:spacing w:line="200" w:lineRule="exact"/>
      </w:pPr>
    </w:p>
    <w:p w:rsidR="00CC660F" w:rsidRDefault="00A52EE7">
      <w:pPr>
        <w:ind w:left="1139" w:right="5127"/>
        <w:jc w:val="center"/>
        <w:rPr>
          <w:sz w:val="28"/>
          <w:szCs w:val="28"/>
        </w:rPr>
      </w:pPr>
      <w:r>
        <w:rPr>
          <w:b/>
          <w:i/>
          <w:sz w:val="28"/>
          <w:szCs w:val="28"/>
        </w:rPr>
        <w:t>2.1</w:t>
      </w:r>
      <w:r>
        <w:rPr>
          <w:b/>
          <w:i/>
          <w:spacing w:val="6"/>
          <w:sz w:val="28"/>
          <w:szCs w:val="28"/>
        </w:rPr>
        <w:t xml:space="preserve"> </w:t>
      </w:r>
      <w:r>
        <w:rPr>
          <w:b/>
          <w:i/>
          <w:sz w:val="28"/>
          <w:szCs w:val="28"/>
        </w:rPr>
        <w:t>Phân</w:t>
      </w:r>
      <w:r>
        <w:rPr>
          <w:b/>
          <w:i/>
          <w:spacing w:val="-5"/>
          <w:sz w:val="28"/>
          <w:szCs w:val="28"/>
        </w:rPr>
        <w:t xml:space="preserve"> </w:t>
      </w:r>
      <w:r>
        <w:rPr>
          <w:b/>
          <w:i/>
          <w:sz w:val="28"/>
          <w:szCs w:val="28"/>
        </w:rPr>
        <w:t>tích th</w:t>
      </w:r>
      <w:r>
        <w:rPr>
          <w:b/>
          <w:i/>
          <w:spacing w:val="1"/>
          <w:sz w:val="28"/>
          <w:szCs w:val="28"/>
        </w:rPr>
        <w:t>i</w:t>
      </w:r>
      <w:r>
        <w:rPr>
          <w:b/>
          <w:i/>
          <w:spacing w:val="-1"/>
          <w:sz w:val="28"/>
          <w:szCs w:val="28"/>
        </w:rPr>
        <w:t>ế</w:t>
      </w:r>
      <w:r>
        <w:rPr>
          <w:b/>
          <w:i/>
          <w:sz w:val="28"/>
          <w:szCs w:val="28"/>
        </w:rPr>
        <w:t xml:space="preserve">t </w:t>
      </w:r>
      <w:r>
        <w:rPr>
          <w:b/>
          <w:i/>
          <w:spacing w:val="1"/>
          <w:sz w:val="28"/>
          <w:szCs w:val="28"/>
        </w:rPr>
        <w:t>h</w:t>
      </w:r>
      <w:r>
        <w:rPr>
          <w:b/>
          <w:i/>
          <w:sz w:val="28"/>
          <w:szCs w:val="28"/>
        </w:rPr>
        <w:t>ệ</w:t>
      </w:r>
      <w:r>
        <w:rPr>
          <w:b/>
          <w:i/>
          <w:spacing w:val="-3"/>
          <w:sz w:val="28"/>
          <w:szCs w:val="28"/>
        </w:rPr>
        <w:t xml:space="preserve"> </w:t>
      </w:r>
      <w:r>
        <w:rPr>
          <w:b/>
          <w:i/>
          <w:spacing w:val="1"/>
          <w:w w:val="99"/>
          <w:sz w:val="28"/>
          <w:szCs w:val="28"/>
        </w:rPr>
        <w:t>thống</w:t>
      </w:r>
    </w:p>
    <w:p w:rsidR="00CC660F" w:rsidRDefault="00CC660F">
      <w:pPr>
        <w:spacing w:before="7" w:line="240" w:lineRule="exact"/>
        <w:rPr>
          <w:sz w:val="24"/>
          <w:szCs w:val="24"/>
        </w:rPr>
      </w:pPr>
    </w:p>
    <w:p w:rsidR="00CC660F" w:rsidRDefault="00A52EE7">
      <w:pPr>
        <w:spacing w:line="276" w:lineRule="auto"/>
        <w:ind w:left="100" w:right="77" w:firstLine="420"/>
        <w:jc w:val="both"/>
        <w:rPr>
          <w:sz w:val="24"/>
          <w:szCs w:val="24"/>
        </w:rPr>
      </w:pPr>
      <w:r>
        <w:rPr>
          <w:b/>
          <w:sz w:val="24"/>
          <w:szCs w:val="24"/>
        </w:rPr>
        <w:t>Tổng</w:t>
      </w:r>
      <w:r>
        <w:rPr>
          <w:b/>
          <w:spacing w:val="1"/>
          <w:sz w:val="24"/>
          <w:szCs w:val="24"/>
        </w:rPr>
        <w:t xml:space="preserve"> </w:t>
      </w:r>
      <w:r>
        <w:rPr>
          <w:b/>
          <w:sz w:val="24"/>
          <w:szCs w:val="24"/>
        </w:rPr>
        <w:t>quan:</w:t>
      </w:r>
      <w:r>
        <w:rPr>
          <w:b/>
          <w:spacing w:val="3"/>
          <w:sz w:val="24"/>
          <w:szCs w:val="24"/>
        </w:rPr>
        <w:t xml:space="preserve"> </w:t>
      </w:r>
      <w:r>
        <w:rPr>
          <w:sz w:val="24"/>
          <w:szCs w:val="24"/>
        </w:rPr>
        <w:t>Đây</w:t>
      </w:r>
      <w:r>
        <w:rPr>
          <w:spacing w:val="1"/>
          <w:sz w:val="24"/>
          <w:szCs w:val="24"/>
        </w:rPr>
        <w:t xml:space="preserve"> </w:t>
      </w:r>
      <w:r>
        <w:rPr>
          <w:sz w:val="24"/>
          <w:szCs w:val="24"/>
        </w:rPr>
        <w:t>là</w:t>
      </w:r>
      <w:r>
        <w:rPr>
          <w:spacing w:val="3"/>
          <w:sz w:val="24"/>
          <w:szCs w:val="24"/>
        </w:rPr>
        <w:t xml:space="preserve"> </w:t>
      </w:r>
      <w:r>
        <w:rPr>
          <w:sz w:val="24"/>
          <w:szCs w:val="24"/>
        </w:rPr>
        <w:t>ứng</w:t>
      </w:r>
      <w:r>
        <w:rPr>
          <w:spacing w:val="3"/>
          <w:sz w:val="24"/>
          <w:szCs w:val="24"/>
        </w:rPr>
        <w:t xml:space="preserve"> </w:t>
      </w:r>
      <w:r>
        <w:rPr>
          <w:sz w:val="24"/>
          <w:szCs w:val="24"/>
        </w:rPr>
        <w:t>dụng</w:t>
      </w:r>
      <w:r>
        <w:rPr>
          <w:spacing w:val="2"/>
          <w:sz w:val="24"/>
          <w:szCs w:val="24"/>
        </w:rPr>
        <w:t xml:space="preserve"> </w:t>
      </w:r>
      <w:r>
        <w:rPr>
          <w:sz w:val="24"/>
          <w:szCs w:val="24"/>
        </w:rPr>
        <w:t>dùng</w:t>
      </w:r>
      <w:r>
        <w:rPr>
          <w:spacing w:val="2"/>
          <w:sz w:val="24"/>
          <w:szCs w:val="24"/>
        </w:rPr>
        <w:t xml:space="preserve"> </w:t>
      </w:r>
      <w:r w:rsidR="00C75DFC">
        <w:rPr>
          <w:sz w:val="24"/>
          <w:szCs w:val="24"/>
        </w:rPr>
        <w:t>Quản Lý Lương</w:t>
      </w:r>
      <w:r>
        <w:rPr>
          <w:sz w:val="24"/>
          <w:szCs w:val="24"/>
        </w:rPr>
        <w:t>.</w:t>
      </w:r>
      <w:r w:rsidR="00C75DFC">
        <w:rPr>
          <w:sz w:val="24"/>
          <w:szCs w:val="24"/>
        </w:rPr>
        <w:t xml:space="preserve"> Quản</w:t>
      </w:r>
      <w:r w:rsidR="005941D9">
        <w:rPr>
          <w:sz w:val="24"/>
          <w:szCs w:val="24"/>
        </w:rPr>
        <w:t xml:space="preserve"> lý các hoạt động của nhân viên và bảng lương, có thể dễ dàng thêm hoặc sửa đổi các khoảng </w:t>
      </w:r>
      <w:proofErr w:type="gramStart"/>
      <w:r w:rsidR="005941D9">
        <w:rPr>
          <w:sz w:val="24"/>
          <w:szCs w:val="24"/>
        </w:rPr>
        <w:t>thu</w:t>
      </w:r>
      <w:proofErr w:type="gramEnd"/>
      <w:r w:rsidR="005941D9">
        <w:rPr>
          <w:sz w:val="24"/>
          <w:szCs w:val="24"/>
        </w:rPr>
        <w:t xml:space="preserve"> nhập, thiết lập và chia bảng lương theo từng cá nhân, từng bộ phận.</w:t>
      </w:r>
    </w:p>
    <w:p w:rsidR="00CC660F" w:rsidRDefault="00CC660F">
      <w:pPr>
        <w:spacing w:before="4" w:line="200" w:lineRule="exact"/>
      </w:pPr>
    </w:p>
    <w:p w:rsidR="00CC660F" w:rsidRDefault="00A52EE7">
      <w:pPr>
        <w:ind w:left="520"/>
        <w:rPr>
          <w:sz w:val="24"/>
          <w:szCs w:val="24"/>
        </w:rPr>
      </w:pPr>
      <w:r>
        <w:rPr>
          <w:b/>
          <w:sz w:val="24"/>
          <w:szCs w:val="24"/>
        </w:rPr>
        <w:lastRenderedPageBreak/>
        <w:t xml:space="preserve">Phạm </w:t>
      </w:r>
      <w:proofErr w:type="gramStart"/>
      <w:r>
        <w:rPr>
          <w:b/>
          <w:sz w:val="24"/>
          <w:szCs w:val="24"/>
        </w:rPr>
        <w:t>vi</w:t>
      </w:r>
      <w:proofErr w:type="gramEnd"/>
      <w:r>
        <w:rPr>
          <w:b/>
          <w:spacing w:val="1"/>
          <w:sz w:val="24"/>
          <w:szCs w:val="24"/>
        </w:rPr>
        <w:t xml:space="preserve"> </w:t>
      </w:r>
      <w:r>
        <w:rPr>
          <w:b/>
          <w:sz w:val="24"/>
          <w:szCs w:val="24"/>
        </w:rPr>
        <w:t>đề tà</w:t>
      </w:r>
      <w:r>
        <w:rPr>
          <w:b/>
          <w:spacing w:val="1"/>
          <w:sz w:val="24"/>
          <w:szCs w:val="24"/>
        </w:rPr>
        <w:t>i</w:t>
      </w:r>
      <w:r>
        <w:rPr>
          <w:b/>
          <w:sz w:val="24"/>
          <w:szCs w:val="24"/>
        </w:rPr>
        <w:t>:</w:t>
      </w:r>
    </w:p>
    <w:p w:rsidR="00CC660F" w:rsidRDefault="00CC660F">
      <w:pPr>
        <w:spacing w:before="19" w:line="220" w:lineRule="exact"/>
        <w:rPr>
          <w:sz w:val="22"/>
          <w:szCs w:val="22"/>
        </w:rPr>
      </w:pPr>
    </w:p>
    <w:p w:rsidR="00CC660F" w:rsidRDefault="00A52EE7">
      <w:pPr>
        <w:ind w:left="520"/>
        <w:rPr>
          <w:sz w:val="24"/>
          <w:szCs w:val="24"/>
        </w:rPr>
      </w:pPr>
      <w:r>
        <w:rPr>
          <w:sz w:val="24"/>
          <w:szCs w:val="24"/>
        </w:rPr>
        <w:t xml:space="preserve">   </w:t>
      </w:r>
      <w:r>
        <w:rPr>
          <w:spacing w:val="1"/>
          <w:sz w:val="24"/>
          <w:szCs w:val="24"/>
        </w:rPr>
        <w:t xml:space="preserve"> </w:t>
      </w:r>
      <w:r>
        <w:rPr>
          <w:sz w:val="24"/>
          <w:szCs w:val="24"/>
        </w:rPr>
        <w:t xml:space="preserve">Theo dõi </w:t>
      </w:r>
      <w:r w:rsidR="005149EF">
        <w:rPr>
          <w:spacing w:val="1"/>
          <w:sz w:val="24"/>
          <w:szCs w:val="24"/>
        </w:rPr>
        <w:t>nhân viên</w:t>
      </w:r>
      <w:r>
        <w:rPr>
          <w:sz w:val="24"/>
          <w:szCs w:val="24"/>
        </w:rPr>
        <w:t xml:space="preserve"> và </w:t>
      </w:r>
      <w:r w:rsidR="005149EF">
        <w:rPr>
          <w:sz w:val="24"/>
          <w:szCs w:val="24"/>
        </w:rPr>
        <w:t>sử lý lương của nhân viên</w:t>
      </w:r>
    </w:p>
    <w:p w:rsidR="00CC660F" w:rsidRDefault="00CC660F">
      <w:pPr>
        <w:spacing w:before="1" w:line="180" w:lineRule="exact"/>
        <w:rPr>
          <w:sz w:val="18"/>
          <w:szCs w:val="18"/>
        </w:rPr>
      </w:pPr>
    </w:p>
    <w:p w:rsidR="00CC660F" w:rsidRDefault="00A52EE7">
      <w:pPr>
        <w:ind w:left="520"/>
        <w:rPr>
          <w:sz w:val="24"/>
          <w:szCs w:val="24"/>
        </w:rPr>
      </w:pPr>
      <w:r>
        <w:rPr>
          <w:sz w:val="24"/>
          <w:szCs w:val="24"/>
        </w:rPr>
        <w:t xml:space="preserve">   </w:t>
      </w:r>
      <w:r>
        <w:rPr>
          <w:spacing w:val="1"/>
          <w:sz w:val="24"/>
          <w:szCs w:val="24"/>
        </w:rPr>
        <w:t xml:space="preserve"> </w:t>
      </w:r>
      <w:r>
        <w:rPr>
          <w:sz w:val="24"/>
          <w:szCs w:val="24"/>
        </w:rPr>
        <w:t>Lập t</w:t>
      </w:r>
      <w:r>
        <w:rPr>
          <w:spacing w:val="1"/>
          <w:sz w:val="24"/>
          <w:szCs w:val="24"/>
        </w:rPr>
        <w:t>r</w:t>
      </w:r>
      <w:r>
        <w:rPr>
          <w:sz w:val="24"/>
          <w:szCs w:val="24"/>
        </w:rPr>
        <w:t>ình</w:t>
      </w:r>
      <w:r>
        <w:rPr>
          <w:spacing w:val="-1"/>
          <w:sz w:val="24"/>
          <w:szCs w:val="24"/>
        </w:rPr>
        <w:t xml:space="preserve"> </w:t>
      </w:r>
      <w:r>
        <w:rPr>
          <w:sz w:val="24"/>
          <w:szCs w:val="24"/>
        </w:rPr>
        <w:t>t</w:t>
      </w:r>
      <w:r>
        <w:rPr>
          <w:spacing w:val="1"/>
          <w:sz w:val="24"/>
          <w:szCs w:val="24"/>
        </w:rPr>
        <w:t>r</w:t>
      </w:r>
      <w:r>
        <w:rPr>
          <w:spacing w:val="-1"/>
          <w:sz w:val="24"/>
          <w:szCs w:val="24"/>
        </w:rPr>
        <w:t>ê</w:t>
      </w:r>
      <w:r>
        <w:rPr>
          <w:sz w:val="24"/>
          <w:szCs w:val="24"/>
        </w:rPr>
        <w:t>n android s</w:t>
      </w:r>
      <w:r>
        <w:rPr>
          <w:spacing w:val="-1"/>
          <w:sz w:val="24"/>
          <w:szCs w:val="24"/>
        </w:rPr>
        <w:t>t</w:t>
      </w:r>
      <w:r w:rsidR="005149EF">
        <w:rPr>
          <w:sz w:val="24"/>
          <w:szCs w:val="24"/>
        </w:rPr>
        <w:t>udio:</w:t>
      </w:r>
    </w:p>
    <w:p w:rsidR="00CC660F" w:rsidRDefault="00CC660F">
      <w:pPr>
        <w:spacing w:before="2" w:line="180" w:lineRule="exact"/>
        <w:rPr>
          <w:sz w:val="18"/>
          <w:szCs w:val="18"/>
        </w:rPr>
      </w:pPr>
    </w:p>
    <w:p w:rsidR="00CC660F" w:rsidRDefault="00A52EE7">
      <w:pPr>
        <w:ind w:left="520"/>
        <w:rPr>
          <w:sz w:val="24"/>
          <w:szCs w:val="24"/>
        </w:rPr>
      </w:pPr>
      <w:r>
        <w:rPr>
          <w:sz w:val="24"/>
          <w:szCs w:val="24"/>
        </w:rPr>
        <w:t xml:space="preserve">   </w:t>
      </w:r>
      <w:r>
        <w:rPr>
          <w:spacing w:val="1"/>
          <w:sz w:val="24"/>
          <w:szCs w:val="24"/>
        </w:rPr>
        <w:t xml:space="preserve"> </w:t>
      </w:r>
      <w:r>
        <w:rPr>
          <w:sz w:val="24"/>
          <w:szCs w:val="24"/>
        </w:rPr>
        <w:t>Hệ điều hà</w:t>
      </w:r>
      <w:r>
        <w:rPr>
          <w:spacing w:val="-1"/>
          <w:sz w:val="24"/>
          <w:szCs w:val="24"/>
        </w:rPr>
        <w:t>n</w:t>
      </w:r>
      <w:r>
        <w:rPr>
          <w:sz w:val="24"/>
          <w:szCs w:val="24"/>
        </w:rPr>
        <w:t>h androi</w:t>
      </w:r>
      <w:r>
        <w:rPr>
          <w:spacing w:val="-1"/>
          <w:sz w:val="24"/>
          <w:szCs w:val="24"/>
        </w:rPr>
        <w:t>d</w:t>
      </w:r>
      <w:r>
        <w:rPr>
          <w:sz w:val="24"/>
          <w:szCs w:val="24"/>
        </w:rPr>
        <w:t xml:space="preserve">: </w:t>
      </w:r>
    </w:p>
    <w:p w:rsidR="00CC660F" w:rsidRDefault="00CC660F">
      <w:pPr>
        <w:spacing w:before="2" w:line="180" w:lineRule="exact"/>
        <w:rPr>
          <w:sz w:val="18"/>
          <w:szCs w:val="18"/>
        </w:rPr>
      </w:pPr>
    </w:p>
    <w:p w:rsidR="00CC660F" w:rsidRDefault="00A52EE7">
      <w:pPr>
        <w:ind w:left="520"/>
        <w:rPr>
          <w:sz w:val="24"/>
          <w:szCs w:val="24"/>
        </w:rPr>
      </w:pPr>
      <w:r>
        <w:rPr>
          <w:sz w:val="24"/>
          <w:szCs w:val="24"/>
        </w:rPr>
        <w:t xml:space="preserve">   </w:t>
      </w:r>
      <w:r>
        <w:rPr>
          <w:spacing w:val="1"/>
          <w:sz w:val="24"/>
          <w:szCs w:val="24"/>
        </w:rPr>
        <w:t xml:space="preserve"> </w:t>
      </w:r>
      <w:r>
        <w:rPr>
          <w:sz w:val="24"/>
          <w:szCs w:val="24"/>
        </w:rPr>
        <w:t>Thiết bị</w:t>
      </w:r>
      <w:r>
        <w:rPr>
          <w:spacing w:val="-1"/>
          <w:sz w:val="24"/>
          <w:szCs w:val="24"/>
        </w:rPr>
        <w:t xml:space="preserve"> </w:t>
      </w:r>
      <w:r>
        <w:rPr>
          <w:sz w:val="24"/>
          <w:szCs w:val="24"/>
        </w:rPr>
        <w:t>thử ghiệ</w:t>
      </w:r>
      <w:r>
        <w:rPr>
          <w:spacing w:val="-2"/>
          <w:sz w:val="24"/>
          <w:szCs w:val="24"/>
        </w:rPr>
        <w:t>m</w:t>
      </w:r>
      <w:r>
        <w:rPr>
          <w:sz w:val="24"/>
          <w:szCs w:val="24"/>
        </w:rPr>
        <w:t>: Gal</w:t>
      </w:r>
      <w:r>
        <w:rPr>
          <w:spacing w:val="1"/>
          <w:sz w:val="24"/>
          <w:szCs w:val="24"/>
        </w:rPr>
        <w:t>a</w:t>
      </w:r>
      <w:r>
        <w:rPr>
          <w:sz w:val="24"/>
          <w:szCs w:val="24"/>
        </w:rPr>
        <w:t>xy Nesus, gal</w:t>
      </w:r>
      <w:r>
        <w:rPr>
          <w:spacing w:val="1"/>
          <w:sz w:val="24"/>
          <w:szCs w:val="24"/>
        </w:rPr>
        <w:t>a</w:t>
      </w:r>
      <w:r>
        <w:rPr>
          <w:sz w:val="24"/>
          <w:szCs w:val="24"/>
        </w:rPr>
        <w:t xml:space="preserve">xy </w:t>
      </w:r>
      <w:proofErr w:type="gramStart"/>
      <w:r>
        <w:rPr>
          <w:sz w:val="24"/>
          <w:szCs w:val="24"/>
        </w:rPr>
        <w:t>dous</w:t>
      </w:r>
      <w:proofErr w:type="gramEnd"/>
    </w:p>
    <w:p w:rsidR="00CC660F" w:rsidRDefault="00CC660F">
      <w:pPr>
        <w:spacing w:before="1" w:line="180" w:lineRule="exact"/>
        <w:rPr>
          <w:sz w:val="18"/>
          <w:szCs w:val="18"/>
        </w:rPr>
      </w:pPr>
    </w:p>
    <w:p w:rsidR="00CC660F" w:rsidRDefault="00A52EE7">
      <w:pPr>
        <w:ind w:left="520"/>
        <w:rPr>
          <w:sz w:val="24"/>
          <w:szCs w:val="24"/>
        </w:rPr>
        <w:sectPr w:rsidR="00CC660F">
          <w:pgSz w:w="12240" w:h="15840"/>
          <w:pgMar w:top="980" w:right="1320" w:bottom="280" w:left="1340" w:header="764" w:footer="943" w:gutter="0"/>
          <w:cols w:space="720"/>
        </w:sectPr>
      </w:pPr>
      <w:r>
        <w:rPr>
          <w:sz w:val="24"/>
          <w:szCs w:val="24"/>
        </w:rPr>
        <w:t xml:space="preserve">   </w:t>
      </w:r>
      <w:r>
        <w:rPr>
          <w:spacing w:val="1"/>
          <w:sz w:val="24"/>
          <w:szCs w:val="24"/>
        </w:rPr>
        <w:t xml:space="preserve"> </w:t>
      </w:r>
      <w:r>
        <w:rPr>
          <w:sz w:val="24"/>
          <w:szCs w:val="24"/>
        </w:rPr>
        <w:t>Độ phân g</w:t>
      </w:r>
      <w:r>
        <w:rPr>
          <w:spacing w:val="1"/>
          <w:sz w:val="24"/>
          <w:szCs w:val="24"/>
        </w:rPr>
        <w:t>i</w:t>
      </w:r>
      <w:r>
        <w:rPr>
          <w:sz w:val="24"/>
          <w:szCs w:val="24"/>
        </w:rPr>
        <w:t xml:space="preserve">ải </w:t>
      </w:r>
      <w:r>
        <w:rPr>
          <w:spacing w:val="-1"/>
          <w:sz w:val="24"/>
          <w:szCs w:val="24"/>
        </w:rPr>
        <w:t>m</w:t>
      </w:r>
      <w:r>
        <w:rPr>
          <w:sz w:val="24"/>
          <w:szCs w:val="24"/>
        </w:rPr>
        <w:t>àn hình 480x800px 5inch</w:t>
      </w:r>
    </w:p>
    <w:p w:rsidR="00CC660F" w:rsidRDefault="00CC660F">
      <w:pPr>
        <w:spacing w:before="5" w:line="240" w:lineRule="exact"/>
        <w:rPr>
          <w:sz w:val="24"/>
          <w:szCs w:val="24"/>
        </w:rPr>
      </w:pPr>
    </w:p>
    <w:p w:rsidR="00CC660F" w:rsidRDefault="00CC660F">
      <w:pPr>
        <w:spacing w:before="5" w:line="240" w:lineRule="exact"/>
        <w:rPr>
          <w:sz w:val="24"/>
          <w:szCs w:val="24"/>
        </w:rPr>
      </w:pPr>
    </w:p>
    <w:p w:rsidR="00CC660F" w:rsidRDefault="007A7A45" w:rsidP="005149EF">
      <w:pPr>
        <w:spacing w:before="29"/>
        <w:ind w:left="100"/>
        <w:rPr>
          <w:sz w:val="24"/>
          <w:szCs w:val="24"/>
        </w:rPr>
      </w:pPr>
      <w:r>
        <w:rPr>
          <w:b/>
          <w:sz w:val="24"/>
          <w:szCs w:val="24"/>
        </w:rPr>
        <w:t>A</w:t>
      </w:r>
      <w:r w:rsidR="00A52EE7">
        <w:rPr>
          <w:b/>
          <w:sz w:val="24"/>
          <w:szCs w:val="24"/>
        </w:rPr>
        <w:t>. C</w:t>
      </w:r>
      <w:r w:rsidR="00A52EE7">
        <w:rPr>
          <w:b/>
          <w:spacing w:val="-1"/>
          <w:sz w:val="24"/>
          <w:szCs w:val="24"/>
        </w:rPr>
        <w:t>h</w:t>
      </w:r>
      <w:r w:rsidR="00A52EE7">
        <w:rPr>
          <w:b/>
          <w:sz w:val="24"/>
          <w:szCs w:val="24"/>
        </w:rPr>
        <w:t>ức n</w:t>
      </w:r>
      <w:r w:rsidR="00A52EE7">
        <w:rPr>
          <w:b/>
          <w:spacing w:val="1"/>
          <w:sz w:val="24"/>
          <w:szCs w:val="24"/>
        </w:rPr>
        <w:t>ă</w:t>
      </w:r>
      <w:r>
        <w:rPr>
          <w:b/>
          <w:sz w:val="24"/>
          <w:szCs w:val="24"/>
        </w:rPr>
        <w:t>ng #1</w:t>
      </w:r>
      <w:r w:rsidR="00A52EE7">
        <w:rPr>
          <w:b/>
          <w:sz w:val="24"/>
          <w:szCs w:val="24"/>
        </w:rPr>
        <w:t>: Màn hình giao d</w:t>
      </w:r>
      <w:r w:rsidR="00A52EE7">
        <w:rPr>
          <w:b/>
          <w:spacing w:val="1"/>
          <w:sz w:val="24"/>
          <w:szCs w:val="24"/>
        </w:rPr>
        <w:t>i</w:t>
      </w:r>
      <w:r w:rsidR="00DB1C17">
        <w:rPr>
          <w:b/>
          <w:sz w:val="24"/>
          <w:szCs w:val="24"/>
        </w:rPr>
        <w:t xml:space="preserve">ện chính </w:t>
      </w:r>
      <w:r w:rsidR="00A52EE7">
        <w:rPr>
          <w:b/>
          <w:sz w:val="24"/>
          <w:szCs w:val="24"/>
        </w:rPr>
        <w:t>(</w:t>
      </w:r>
      <w:r w:rsidR="005149EF">
        <w:rPr>
          <w:b/>
          <w:sz w:val="24"/>
          <w:szCs w:val="24"/>
        </w:rPr>
        <w:t xml:space="preserve">Nguyễn </w:t>
      </w:r>
      <w:r w:rsidR="00DB1C17">
        <w:rPr>
          <w:b/>
          <w:sz w:val="24"/>
          <w:szCs w:val="24"/>
        </w:rPr>
        <w:t>Công Thức</w:t>
      </w:r>
      <w:r w:rsidR="005149EF">
        <w:rPr>
          <w:b/>
          <w:sz w:val="24"/>
          <w:szCs w:val="24"/>
        </w:rPr>
        <w:t>)</w:t>
      </w:r>
    </w:p>
    <w:p w:rsidR="00CC660F" w:rsidRDefault="00A52EE7">
      <w:pPr>
        <w:ind w:left="820"/>
        <w:rPr>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b/>
          <w:sz w:val="24"/>
          <w:szCs w:val="24"/>
        </w:rPr>
        <w:t>G</w:t>
      </w:r>
      <w:r>
        <w:rPr>
          <w:b/>
          <w:spacing w:val="1"/>
          <w:sz w:val="24"/>
          <w:szCs w:val="24"/>
        </w:rPr>
        <w:t>i</w:t>
      </w:r>
      <w:r>
        <w:rPr>
          <w:b/>
          <w:sz w:val="24"/>
          <w:szCs w:val="24"/>
        </w:rPr>
        <w:t xml:space="preserve">ao diện </w:t>
      </w:r>
      <w:r w:rsidR="00DB1C17">
        <w:rPr>
          <w:b/>
          <w:spacing w:val="-2"/>
          <w:w w:val="93"/>
          <w:sz w:val="24"/>
          <w:szCs w:val="24"/>
        </w:rPr>
        <w:t>Chính</w:t>
      </w:r>
    </w:p>
    <w:p w:rsidR="00CC660F" w:rsidRDefault="00CC660F">
      <w:pPr>
        <w:spacing w:before="1" w:line="220" w:lineRule="exact"/>
        <w:rPr>
          <w:sz w:val="22"/>
          <w:szCs w:val="22"/>
        </w:rPr>
      </w:pPr>
    </w:p>
    <w:p w:rsidR="00CC660F" w:rsidRDefault="00834883">
      <w:pPr>
        <w:ind w:left="2328"/>
      </w:pPr>
      <w:r>
        <w:rPr>
          <w:noProof/>
        </w:rPr>
        <w:drawing>
          <wp:inline distT="0" distB="0" distL="0" distR="0" wp14:anchorId="74E9EF3C" wp14:editId="07BB404D">
            <wp:extent cx="27432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4476750"/>
                    </a:xfrm>
                    <a:prstGeom prst="rect">
                      <a:avLst/>
                    </a:prstGeom>
                  </pic:spPr>
                </pic:pic>
              </a:graphicData>
            </a:graphic>
          </wp:inline>
        </w:drawing>
      </w:r>
    </w:p>
    <w:p w:rsidR="00CC660F" w:rsidRDefault="00CC660F">
      <w:pPr>
        <w:spacing w:before="14" w:line="240" w:lineRule="exact"/>
        <w:rPr>
          <w:sz w:val="24"/>
          <w:szCs w:val="24"/>
        </w:rPr>
      </w:pPr>
    </w:p>
    <w:p w:rsidR="00CC660F" w:rsidRDefault="00A52EE7">
      <w:pPr>
        <w:ind w:left="4272" w:right="3432"/>
        <w:jc w:val="center"/>
        <w:rPr>
          <w:sz w:val="18"/>
          <w:szCs w:val="18"/>
        </w:rPr>
        <w:sectPr w:rsidR="00CC660F">
          <w:pgSz w:w="12240" w:h="15840"/>
          <w:pgMar w:top="980" w:right="1340" w:bottom="280" w:left="1340" w:header="764" w:footer="943" w:gutter="0"/>
          <w:cols w:space="720"/>
        </w:sectPr>
      </w:pPr>
      <w:r>
        <w:rPr>
          <w:b/>
          <w:color w:val="4F81BC"/>
          <w:sz w:val="18"/>
          <w:szCs w:val="18"/>
        </w:rPr>
        <w:t>H</w:t>
      </w:r>
      <w:r>
        <w:rPr>
          <w:b/>
          <w:color w:val="4F81BC"/>
          <w:spacing w:val="1"/>
          <w:sz w:val="18"/>
          <w:szCs w:val="18"/>
        </w:rPr>
        <w:t>ì</w:t>
      </w:r>
      <w:r>
        <w:rPr>
          <w:b/>
          <w:color w:val="4F81BC"/>
          <w:sz w:val="18"/>
          <w:szCs w:val="18"/>
        </w:rPr>
        <w:t>nh</w:t>
      </w:r>
      <w:r>
        <w:rPr>
          <w:b/>
          <w:color w:val="4F81BC"/>
          <w:spacing w:val="-1"/>
          <w:sz w:val="18"/>
          <w:szCs w:val="18"/>
        </w:rPr>
        <w:t xml:space="preserve"> </w:t>
      </w:r>
      <w:r>
        <w:rPr>
          <w:b/>
          <w:color w:val="4F81BC"/>
          <w:sz w:val="18"/>
          <w:szCs w:val="18"/>
        </w:rPr>
        <w:t xml:space="preserve">1 Màn </w:t>
      </w:r>
      <w:proofErr w:type="gramStart"/>
      <w:r>
        <w:rPr>
          <w:b/>
          <w:color w:val="4F81BC"/>
          <w:sz w:val="18"/>
          <w:szCs w:val="18"/>
        </w:rPr>
        <w:t>hì</w:t>
      </w:r>
      <w:r>
        <w:rPr>
          <w:b/>
          <w:color w:val="4F81BC"/>
          <w:spacing w:val="-2"/>
          <w:sz w:val="18"/>
          <w:szCs w:val="18"/>
        </w:rPr>
        <w:t>n</w:t>
      </w:r>
      <w:r>
        <w:rPr>
          <w:b/>
          <w:color w:val="4F81BC"/>
          <w:sz w:val="18"/>
          <w:szCs w:val="18"/>
        </w:rPr>
        <w:t xml:space="preserve">h </w:t>
      </w:r>
      <w:r w:rsidR="005149EF">
        <w:rPr>
          <w:b/>
          <w:color w:val="4F81BC"/>
          <w:sz w:val="18"/>
          <w:szCs w:val="18"/>
        </w:rPr>
        <w:t xml:space="preserve"> </w:t>
      </w:r>
      <w:r w:rsidR="00DB1C17">
        <w:rPr>
          <w:b/>
          <w:color w:val="4F81BC"/>
          <w:sz w:val="18"/>
          <w:szCs w:val="18"/>
        </w:rPr>
        <w:t>chính</w:t>
      </w:r>
      <w:proofErr w:type="gramEnd"/>
    </w:p>
    <w:p w:rsidR="00CC660F" w:rsidRDefault="00CC660F">
      <w:pPr>
        <w:spacing w:before="13" w:line="260" w:lineRule="exact"/>
        <w:rPr>
          <w:sz w:val="26"/>
          <w:szCs w:val="26"/>
        </w:rPr>
      </w:pPr>
    </w:p>
    <w:p w:rsidR="00CC660F" w:rsidRDefault="00CC660F">
      <w:pPr>
        <w:ind w:left="2260"/>
      </w:pPr>
    </w:p>
    <w:p w:rsidR="00CC660F" w:rsidRDefault="00CC660F">
      <w:pPr>
        <w:spacing w:before="3" w:line="160" w:lineRule="exact"/>
        <w:rPr>
          <w:sz w:val="16"/>
          <w:szCs w:val="16"/>
        </w:rPr>
      </w:pPr>
    </w:p>
    <w:p w:rsidR="00CC660F" w:rsidRDefault="00CC660F">
      <w:pPr>
        <w:spacing w:before="5" w:line="240" w:lineRule="exact"/>
        <w:rPr>
          <w:sz w:val="24"/>
          <w:szCs w:val="24"/>
        </w:rPr>
      </w:pPr>
    </w:p>
    <w:p w:rsidR="00CC660F" w:rsidRDefault="00A52EE7">
      <w:pPr>
        <w:spacing w:before="29"/>
        <w:ind w:left="940"/>
        <w:rPr>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b/>
          <w:sz w:val="24"/>
          <w:szCs w:val="24"/>
        </w:rPr>
        <w:t>Yêu cầu chức năng</w:t>
      </w:r>
    </w:p>
    <w:p w:rsidR="00CC660F" w:rsidRDefault="00CC660F">
      <w:pPr>
        <w:spacing w:before="15" w:line="200" w:lineRule="exact"/>
      </w:pPr>
    </w:p>
    <w:tbl>
      <w:tblPr>
        <w:tblW w:w="0" w:type="auto"/>
        <w:tblInd w:w="106" w:type="dxa"/>
        <w:tblLayout w:type="fixed"/>
        <w:tblCellMar>
          <w:left w:w="0" w:type="dxa"/>
          <w:right w:w="0" w:type="dxa"/>
        </w:tblCellMar>
        <w:tblLook w:val="01E0" w:firstRow="1" w:lastRow="1" w:firstColumn="1" w:lastColumn="1" w:noHBand="0" w:noVBand="0"/>
      </w:tblPr>
      <w:tblGrid>
        <w:gridCol w:w="2130"/>
        <w:gridCol w:w="2926"/>
        <w:gridCol w:w="1334"/>
        <w:gridCol w:w="2130"/>
      </w:tblGrid>
      <w:tr w:rsidR="00CC660F">
        <w:trPr>
          <w:trHeight w:hRule="exact" w:val="331"/>
        </w:trPr>
        <w:tc>
          <w:tcPr>
            <w:tcW w:w="2130" w:type="dxa"/>
            <w:tcBorders>
              <w:top w:val="single" w:sz="5" w:space="0" w:color="000000"/>
              <w:left w:val="single" w:sz="5" w:space="0" w:color="000000"/>
              <w:bottom w:val="single" w:sz="5" w:space="0" w:color="000000"/>
              <w:right w:val="single" w:sz="5" w:space="0" w:color="000000"/>
            </w:tcBorders>
            <w:shd w:val="clear" w:color="auto" w:fill="7E7E7E"/>
          </w:tcPr>
          <w:p w:rsidR="00CC660F" w:rsidRDefault="00A52EE7">
            <w:pPr>
              <w:spacing w:line="260" w:lineRule="exact"/>
              <w:ind w:left="697"/>
              <w:rPr>
                <w:sz w:val="24"/>
                <w:szCs w:val="24"/>
              </w:rPr>
            </w:pPr>
            <w:r>
              <w:rPr>
                <w:color w:val="FFFFFF"/>
                <w:sz w:val="24"/>
                <w:szCs w:val="24"/>
              </w:rPr>
              <w:t>Tiêu đề</w:t>
            </w:r>
          </w:p>
        </w:tc>
        <w:tc>
          <w:tcPr>
            <w:tcW w:w="2926" w:type="dxa"/>
            <w:tcBorders>
              <w:top w:val="single" w:sz="5" w:space="0" w:color="000000"/>
              <w:left w:val="single" w:sz="5" w:space="0" w:color="000000"/>
              <w:bottom w:val="single" w:sz="5" w:space="0" w:color="000000"/>
              <w:right w:val="single" w:sz="5" w:space="0" w:color="000000"/>
            </w:tcBorders>
            <w:shd w:val="clear" w:color="auto" w:fill="7E7E7E"/>
          </w:tcPr>
          <w:p w:rsidR="00CC660F" w:rsidRDefault="00A52EE7">
            <w:pPr>
              <w:spacing w:line="260" w:lineRule="exact"/>
              <w:ind w:left="1135" w:right="1136"/>
              <w:jc w:val="center"/>
              <w:rPr>
                <w:sz w:val="24"/>
                <w:szCs w:val="24"/>
              </w:rPr>
            </w:pPr>
            <w:r>
              <w:rPr>
                <w:color w:val="FFFFFF"/>
                <w:sz w:val="24"/>
                <w:szCs w:val="24"/>
              </w:rPr>
              <w:t xml:space="preserve">Mô </w:t>
            </w:r>
            <w:r>
              <w:rPr>
                <w:color w:val="FFFFFF"/>
                <w:spacing w:val="1"/>
                <w:sz w:val="24"/>
                <w:szCs w:val="24"/>
              </w:rPr>
              <w:t>t</w:t>
            </w:r>
            <w:r>
              <w:rPr>
                <w:color w:val="FFFFFF"/>
                <w:sz w:val="24"/>
                <w:szCs w:val="24"/>
              </w:rPr>
              <w:t>ả</w:t>
            </w:r>
          </w:p>
        </w:tc>
        <w:tc>
          <w:tcPr>
            <w:tcW w:w="1334" w:type="dxa"/>
            <w:tcBorders>
              <w:top w:val="single" w:sz="5" w:space="0" w:color="000000"/>
              <w:left w:val="single" w:sz="5" w:space="0" w:color="000000"/>
              <w:bottom w:val="single" w:sz="5" w:space="0" w:color="000000"/>
              <w:right w:val="single" w:sz="5" w:space="0" w:color="000000"/>
            </w:tcBorders>
            <w:shd w:val="clear" w:color="auto" w:fill="7E7E7E"/>
          </w:tcPr>
          <w:p w:rsidR="00CC660F" w:rsidRDefault="00A52EE7">
            <w:pPr>
              <w:spacing w:line="260" w:lineRule="exact"/>
              <w:ind w:left="225"/>
              <w:rPr>
                <w:sz w:val="24"/>
                <w:szCs w:val="24"/>
              </w:rPr>
            </w:pPr>
            <w:r>
              <w:rPr>
                <w:color w:val="FFFFFF"/>
                <w:sz w:val="24"/>
                <w:szCs w:val="24"/>
              </w:rPr>
              <w:t>Qui t</w:t>
            </w:r>
            <w:r>
              <w:rPr>
                <w:color w:val="FFFFFF"/>
                <w:spacing w:val="1"/>
                <w:sz w:val="24"/>
                <w:szCs w:val="24"/>
              </w:rPr>
              <w:t>r</w:t>
            </w:r>
            <w:r>
              <w:rPr>
                <w:color w:val="FFFFFF"/>
                <w:sz w:val="24"/>
                <w:szCs w:val="24"/>
              </w:rPr>
              <w:t>ình</w:t>
            </w:r>
          </w:p>
        </w:tc>
        <w:tc>
          <w:tcPr>
            <w:tcW w:w="2130" w:type="dxa"/>
            <w:tcBorders>
              <w:top w:val="single" w:sz="5" w:space="0" w:color="000000"/>
              <w:left w:val="single" w:sz="5" w:space="0" w:color="000000"/>
              <w:bottom w:val="single" w:sz="5" w:space="0" w:color="000000"/>
              <w:right w:val="single" w:sz="5" w:space="0" w:color="000000"/>
            </w:tcBorders>
            <w:shd w:val="clear" w:color="auto" w:fill="7E7E7E"/>
          </w:tcPr>
          <w:p w:rsidR="00CC660F" w:rsidRDefault="00A52EE7">
            <w:pPr>
              <w:spacing w:line="260" w:lineRule="exact"/>
              <w:ind w:left="682"/>
              <w:rPr>
                <w:sz w:val="24"/>
                <w:szCs w:val="24"/>
              </w:rPr>
            </w:pPr>
            <w:r>
              <w:rPr>
                <w:color w:val="FFFFFF"/>
                <w:sz w:val="24"/>
                <w:szCs w:val="24"/>
              </w:rPr>
              <w:t>Kết quả</w:t>
            </w:r>
          </w:p>
        </w:tc>
      </w:tr>
      <w:tr w:rsidR="00CC660F">
        <w:trPr>
          <w:trHeight w:hRule="exact" w:val="1307"/>
        </w:trPr>
        <w:tc>
          <w:tcPr>
            <w:tcW w:w="2130" w:type="dxa"/>
            <w:tcBorders>
              <w:top w:val="single" w:sz="5" w:space="0" w:color="000000"/>
              <w:left w:val="single" w:sz="5" w:space="0" w:color="000000"/>
              <w:bottom w:val="single" w:sz="5" w:space="0" w:color="000000"/>
              <w:right w:val="single" w:sz="5" w:space="0" w:color="000000"/>
            </w:tcBorders>
          </w:tcPr>
          <w:p w:rsidR="00CC660F" w:rsidRDefault="00A52EE7" w:rsidP="005149EF">
            <w:pPr>
              <w:spacing w:line="260" w:lineRule="exact"/>
              <w:ind w:left="102"/>
              <w:rPr>
                <w:sz w:val="24"/>
                <w:szCs w:val="24"/>
              </w:rPr>
            </w:pPr>
            <w:r>
              <w:rPr>
                <w:sz w:val="24"/>
                <w:szCs w:val="24"/>
              </w:rPr>
              <w:t>Màn h</w:t>
            </w:r>
            <w:r>
              <w:rPr>
                <w:spacing w:val="1"/>
                <w:sz w:val="24"/>
                <w:szCs w:val="24"/>
              </w:rPr>
              <w:t>ì</w:t>
            </w:r>
            <w:r>
              <w:rPr>
                <w:sz w:val="24"/>
                <w:szCs w:val="24"/>
              </w:rPr>
              <w:t xml:space="preserve">nh </w:t>
            </w:r>
            <w:r w:rsidR="005149EF">
              <w:rPr>
                <w:sz w:val="24"/>
                <w:szCs w:val="24"/>
              </w:rPr>
              <w:t>chính</w:t>
            </w:r>
          </w:p>
        </w:tc>
        <w:tc>
          <w:tcPr>
            <w:tcW w:w="2926" w:type="dxa"/>
            <w:tcBorders>
              <w:top w:val="single" w:sz="5" w:space="0" w:color="000000"/>
              <w:left w:val="single" w:sz="5" w:space="0" w:color="000000"/>
              <w:bottom w:val="single" w:sz="5" w:space="0" w:color="000000"/>
              <w:right w:val="single" w:sz="5" w:space="0" w:color="000000"/>
            </w:tcBorders>
          </w:tcPr>
          <w:p w:rsidR="00CC660F" w:rsidRDefault="00A52EE7">
            <w:pPr>
              <w:spacing w:line="260" w:lineRule="exact"/>
              <w:ind w:left="102"/>
              <w:rPr>
                <w:sz w:val="24"/>
                <w:szCs w:val="24"/>
              </w:rPr>
            </w:pPr>
            <w:r>
              <w:rPr>
                <w:sz w:val="24"/>
                <w:szCs w:val="24"/>
              </w:rPr>
              <w:t>Màn h</w:t>
            </w:r>
            <w:r>
              <w:rPr>
                <w:spacing w:val="1"/>
                <w:sz w:val="24"/>
                <w:szCs w:val="24"/>
              </w:rPr>
              <w:t>ì</w:t>
            </w:r>
            <w:r>
              <w:rPr>
                <w:sz w:val="24"/>
                <w:szCs w:val="24"/>
              </w:rPr>
              <w:t>nh c</w:t>
            </w:r>
            <w:r>
              <w:rPr>
                <w:spacing w:val="-1"/>
                <w:sz w:val="24"/>
                <w:szCs w:val="24"/>
              </w:rPr>
              <w:t>h</w:t>
            </w:r>
            <w:r>
              <w:rPr>
                <w:sz w:val="24"/>
                <w:szCs w:val="24"/>
              </w:rPr>
              <w:t>ính có:</w:t>
            </w:r>
          </w:p>
          <w:p w:rsidR="00DB1C17" w:rsidRDefault="00DB1C17">
            <w:pPr>
              <w:spacing w:line="260" w:lineRule="exact"/>
              <w:ind w:left="102"/>
              <w:rPr>
                <w:sz w:val="24"/>
                <w:szCs w:val="24"/>
              </w:rPr>
            </w:pPr>
            <w:r>
              <w:rPr>
                <w:sz w:val="24"/>
                <w:szCs w:val="24"/>
              </w:rPr>
              <w:t>- 1 text view</w:t>
            </w:r>
          </w:p>
          <w:p w:rsidR="00CC660F" w:rsidRDefault="00A52EE7" w:rsidP="005149EF">
            <w:pPr>
              <w:ind w:left="102"/>
              <w:rPr>
                <w:sz w:val="24"/>
                <w:szCs w:val="24"/>
              </w:rPr>
            </w:pPr>
            <w:r>
              <w:rPr>
                <w:sz w:val="24"/>
                <w:szCs w:val="24"/>
              </w:rPr>
              <w:t xml:space="preserve">- </w:t>
            </w:r>
            <w:r w:rsidR="005149EF">
              <w:rPr>
                <w:sz w:val="24"/>
                <w:szCs w:val="24"/>
              </w:rPr>
              <w:t>3 button</w:t>
            </w:r>
          </w:p>
          <w:p w:rsidR="005149EF" w:rsidRDefault="005149EF" w:rsidP="005149EF">
            <w:pPr>
              <w:ind w:left="102"/>
              <w:rPr>
                <w:sz w:val="24"/>
                <w:szCs w:val="24"/>
              </w:rPr>
            </w:pPr>
            <w:r>
              <w:rPr>
                <w:sz w:val="24"/>
                <w:szCs w:val="24"/>
              </w:rPr>
              <w:t>- 1 images</w:t>
            </w:r>
          </w:p>
        </w:tc>
        <w:tc>
          <w:tcPr>
            <w:tcW w:w="1334" w:type="dxa"/>
            <w:tcBorders>
              <w:top w:val="single" w:sz="5" w:space="0" w:color="000000"/>
              <w:left w:val="single" w:sz="5" w:space="0" w:color="000000"/>
              <w:bottom w:val="single" w:sz="5" w:space="0" w:color="000000"/>
              <w:right w:val="single" w:sz="5" w:space="0" w:color="000000"/>
            </w:tcBorders>
          </w:tcPr>
          <w:p w:rsidR="00CC660F" w:rsidRDefault="00A52EE7">
            <w:pPr>
              <w:spacing w:line="260" w:lineRule="exact"/>
              <w:ind w:left="102"/>
              <w:rPr>
                <w:sz w:val="24"/>
                <w:szCs w:val="24"/>
              </w:rPr>
            </w:pPr>
            <w:r>
              <w:rPr>
                <w:sz w:val="24"/>
                <w:szCs w:val="24"/>
              </w:rPr>
              <w:t>Thiết kế</w:t>
            </w:r>
          </w:p>
        </w:tc>
        <w:tc>
          <w:tcPr>
            <w:tcW w:w="2130" w:type="dxa"/>
            <w:tcBorders>
              <w:top w:val="single" w:sz="5" w:space="0" w:color="000000"/>
              <w:left w:val="single" w:sz="5" w:space="0" w:color="000000"/>
              <w:bottom w:val="single" w:sz="5" w:space="0" w:color="000000"/>
              <w:right w:val="single" w:sz="5" w:space="0" w:color="000000"/>
            </w:tcBorders>
          </w:tcPr>
          <w:p w:rsidR="00CC660F" w:rsidRDefault="00A52EE7">
            <w:pPr>
              <w:spacing w:line="260" w:lineRule="exact"/>
              <w:ind w:left="102"/>
              <w:rPr>
                <w:sz w:val="24"/>
                <w:szCs w:val="24"/>
              </w:rPr>
            </w:pPr>
            <w:r>
              <w:rPr>
                <w:sz w:val="24"/>
                <w:szCs w:val="24"/>
              </w:rPr>
              <w:t>Hoàn thành</w:t>
            </w:r>
          </w:p>
        </w:tc>
      </w:tr>
      <w:tr w:rsidR="00CC660F">
        <w:trPr>
          <w:trHeight w:hRule="exact" w:val="982"/>
        </w:trPr>
        <w:tc>
          <w:tcPr>
            <w:tcW w:w="2130" w:type="dxa"/>
            <w:tcBorders>
              <w:top w:val="single" w:sz="5" w:space="0" w:color="000000"/>
              <w:left w:val="single" w:sz="5" w:space="0" w:color="000000"/>
              <w:bottom w:val="single" w:sz="5" w:space="0" w:color="000000"/>
              <w:right w:val="single" w:sz="5" w:space="0" w:color="000000"/>
            </w:tcBorders>
          </w:tcPr>
          <w:p w:rsidR="00CC660F" w:rsidRDefault="00A52EE7" w:rsidP="005149EF">
            <w:pPr>
              <w:spacing w:line="260" w:lineRule="exact"/>
              <w:ind w:left="102"/>
              <w:rPr>
                <w:sz w:val="24"/>
                <w:szCs w:val="24"/>
              </w:rPr>
            </w:pPr>
            <w:r>
              <w:rPr>
                <w:sz w:val="24"/>
                <w:szCs w:val="24"/>
              </w:rPr>
              <w:t>Button “</w:t>
            </w:r>
            <w:r w:rsidR="005149EF">
              <w:rPr>
                <w:sz w:val="24"/>
                <w:szCs w:val="24"/>
              </w:rPr>
              <w:t>Thêm Nhân Viên</w:t>
            </w:r>
            <w:r>
              <w:rPr>
                <w:sz w:val="24"/>
                <w:szCs w:val="24"/>
              </w:rPr>
              <w:t>”</w:t>
            </w:r>
          </w:p>
        </w:tc>
        <w:tc>
          <w:tcPr>
            <w:tcW w:w="2926" w:type="dxa"/>
            <w:tcBorders>
              <w:top w:val="single" w:sz="5" w:space="0" w:color="000000"/>
              <w:left w:val="single" w:sz="5" w:space="0" w:color="000000"/>
              <w:bottom w:val="single" w:sz="5" w:space="0" w:color="000000"/>
              <w:right w:val="single" w:sz="5" w:space="0" w:color="000000"/>
            </w:tcBorders>
          </w:tcPr>
          <w:p w:rsidR="00CC660F" w:rsidRDefault="00A52EE7">
            <w:pPr>
              <w:spacing w:line="260" w:lineRule="exact"/>
              <w:ind w:left="102"/>
              <w:rPr>
                <w:sz w:val="24"/>
                <w:szCs w:val="24"/>
              </w:rPr>
            </w:pPr>
            <w:r>
              <w:rPr>
                <w:sz w:val="24"/>
                <w:szCs w:val="24"/>
              </w:rPr>
              <w:t>Chuyển sang g</w:t>
            </w:r>
            <w:r>
              <w:rPr>
                <w:spacing w:val="1"/>
                <w:sz w:val="24"/>
                <w:szCs w:val="24"/>
              </w:rPr>
              <w:t>i</w:t>
            </w:r>
            <w:r>
              <w:rPr>
                <w:sz w:val="24"/>
                <w:szCs w:val="24"/>
              </w:rPr>
              <w:t>ao diệ</w:t>
            </w:r>
            <w:r>
              <w:rPr>
                <w:spacing w:val="-1"/>
                <w:sz w:val="24"/>
                <w:szCs w:val="24"/>
              </w:rPr>
              <w:t>n</w:t>
            </w:r>
            <w:r>
              <w:rPr>
                <w:sz w:val="24"/>
                <w:szCs w:val="24"/>
              </w:rPr>
              <w:t>”</w:t>
            </w:r>
          </w:p>
          <w:p w:rsidR="00CC660F" w:rsidRDefault="005149EF">
            <w:pPr>
              <w:ind w:left="102"/>
              <w:rPr>
                <w:sz w:val="24"/>
                <w:szCs w:val="24"/>
              </w:rPr>
            </w:pPr>
            <w:r>
              <w:rPr>
                <w:sz w:val="24"/>
                <w:szCs w:val="24"/>
              </w:rPr>
              <w:t>Quản lý nhân viên</w:t>
            </w:r>
            <w:r w:rsidR="00A52EE7">
              <w:rPr>
                <w:sz w:val="24"/>
                <w:szCs w:val="24"/>
              </w:rPr>
              <w:t>”</w:t>
            </w:r>
          </w:p>
        </w:tc>
        <w:tc>
          <w:tcPr>
            <w:tcW w:w="1334" w:type="dxa"/>
            <w:tcBorders>
              <w:top w:val="single" w:sz="5" w:space="0" w:color="000000"/>
              <w:left w:val="single" w:sz="5" w:space="0" w:color="000000"/>
              <w:bottom w:val="single" w:sz="5" w:space="0" w:color="000000"/>
              <w:right w:val="single" w:sz="5" w:space="0" w:color="000000"/>
            </w:tcBorders>
          </w:tcPr>
          <w:p w:rsidR="00CC660F" w:rsidRDefault="00A52EE7">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CC660F" w:rsidRDefault="00A52EE7">
            <w:pPr>
              <w:spacing w:line="260" w:lineRule="exact"/>
              <w:ind w:left="102"/>
              <w:rPr>
                <w:sz w:val="24"/>
                <w:szCs w:val="24"/>
              </w:rPr>
            </w:pPr>
            <w:r>
              <w:rPr>
                <w:sz w:val="24"/>
                <w:szCs w:val="24"/>
              </w:rPr>
              <w:t>Chuyển sang g</w:t>
            </w:r>
            <w:r>
              <w:rPr>
                <w:spacing w:val="1"/>
                <w:sz w:val="24"/>
                <w:szCs w:val="24"/>
              </w:rPr>
              <w:t>i</w:t>
            </w:r>
            <w:r>
              <w:rPr>
                <w:sz w:val="24"/>
                <w:szCs w:val="24"/>
              </w:rPr>
              <w:t>ao</w:t>
            </w:r>
          </w:p>
          <w:p w:rsidR="00CC660F" w:rsidRDefault="00A52EE7">
            <w:pPr>
              <w:ind w:left="102"/>
              <w:rPr>
                <w:sz w:val="24"/>
                <w:szCs w:val="24"/>
              </w:rPr>
            </w:pPr>
            <w:r>
              <w:rPr>
                <w:sz w:val="24"/>
                <w:szCs w:val="24"/>
              </w:rPr>
              <w:t>diện”</w:t>
            </w:r>
            <w:r w:rsidR="005149EF">
              <w:rPr>
                <w:sz w:val="24"/>
                <w:szCs w:val="24"/>
              </w:rPr>
              <w:t xml:space="preserve"> Quản lý nhân viên</w:t>
            </w:r>
            <w:r>
              <w:rPr>
                <w:sz w:val="24"/>
                <w:szCs w:val="24"/>
              </w:rPr>
              <w:t>”</w:t>
            </w:r>
          </w:p>
        </w:tc>
      </w:tr>
      <w:tr w:rsidR="00CC660F">
        <w:trPr>
          <w:trHeight w:hRule="exact" w:val="983"/>
        </w:trPr>
        <w:tc>
          <w:tcPr>
            <w:tcW w:w="2130" w:type="dxa"/>
            <w:tcBorders>
              <w:top w:val="single" w:sz="5" w:space="0" w:color="000000"/>
              <w:left w:val="single" w:sz="5" w:space="0" w:color="000000"/>
              <w:bottom w:val="single" w:sz="5" w:space="0" w:color="000000"/>
              <w:right w:val="single" w:sz="5" w:space="0" w:color="000000"/>
            </w:tcBorders>
          </w:tcPr>
          <w:p w:rsidR="00CC660F" w:rsidRDefault="00A52EE7" w:rsidP="005149EF">
            <w:pPr>
              <w:spacing w:line="260" w:lineRule="exact"/>
              <w:ind w:left="102"/>
              <w:rPr>
                <w:sz w:val="24"/>
                <w:szCs w:val="24"/>
              </w:rPr>
            </w:pPr>
            <w:r>
              <w:rPr>
                <w:sz w:val="24"/>
                <w:szCs w:val="24"/>
              </w:rPr>
              <w:t>Button “</w:t>
            </w:r>
            <w:r w:rsidR="005149EF">
              <w:rPr>
                <w:sz w:val="24"/>
                <w:szCs w:val="24"/>
              </w:rPr>
              <w:t>Bản lương</w:t>
            </w:r>
            <w:r>
              <w:rPr>
                <w:spacing w:val="-2"/>
                <w:sz w:val="24"/>
                <w:szCs w:val="24"/>
              </w:rPr>
              <w:t>”</w:t>
            </w:r>
          </w:p>
        </w:tc>
        <w:tc>
          <w:tcPr>
            <w:tcW w:w="2926" w:type="dxa"/>
            <w:tcBorders>
              <w:top w:val="single" w:sz="5" w:space="0" w:color="000000"/>
              <w:left w:val="single" w:sz="5" w:space="0" w:color="000000"/>
              <w:bottom w:val="single" w:sz="5" w:space="0" w:color="000000"/>
              <w:right w:val="single" w:sz="5" w:space="0" w:color="000000"/>
            </w:tcBorders>
          </w:tcPr>
          <w:p w:rsidR="00CC660F" w:rsidRDefault="00A52EE7">
            <w:pPr>
              <w:spacing w:line="260" w:lineRule="exact"/>
              <w:ind w:left="102"/>
              <w:rPr>
                <w:sz w:val="24"/>
                <w:szCs w:val="24"/>
              </w:rPr>
            </w:pPr>
            <w:r>
              <w:rPr>
                <w:sz w:val="24"/>
                <w:szCs w:val="24"/>
              </w:rPr>
              <w:t>Chuyển sang g</w:t>
            </w:r>
            <w:r>
              <w:rPr>
                <w:spacing w:val="1"/>
                <w:sz w:val="24"/>
                <w:szCs w:val="24"/>
              </w:rPr>
              <w:t>i</w:t>
            </w:r>
            <w:r>
              <w:rPr>
                <w:sz w:val="24"/>
                <w:szCs w:val="24"/>
              </w:rPr>
              <w:t>ao d</w:t>
            </w:r>
            <w:r>
              <w:rPr>
                <w:spacing w:val="1"/>
                <w:sz w:val="24"/>
                <w:szCs w:val="24"/>
              </w:rPr>
              <w:t>i</w:t>
            </w:r>
            <w:r>
              <w:rPr>
                <w:sz w:val="24"/>
                <w:szCs w:val="24"/>
              </w:rPr>
              <w:t>ện</w:t>
            </w:r>
          </w:p>
          <w:p w:rsidR="00CC660F" w:rsidRDefault="00A52EE7" w:rsidP="005149EF">
            <w:pPr>
              <w:ind w:left="102"/>
              <w:rPr>
                <w:sz w:val="24"/>
                <w:szCs w:val="24"/>
              </w:rPr>
            </w:pPr>
            <w:r>
              <w:rPr>
                <w:sz w:val="24"/>
                <w:szCs w:val="24"/>
              </w:rPr>
              <w:t>“</w:t>
            </w:r>
            <w:r w:rsidR="005149EF">
              <w:rPr>
                <w:sz w:val="24"/>
                <w:szCs w:val="24"/>
              </w:rPr>
              <w:t>Danh sách nhân viên</w:t>
            </w:r>
            <w:r>
              <w:rPr>
                <w:spacing w:val="-2"/>
                <w:sz w:val="24"/>
                <w:szCs w:val="24"/>
              </w:rPr>
              <w:t>”</w:t>
            </w:r>
          </w:p>
        </w:tc>
        <w:tc>
          <w:tcPr>
            <w:tcW w:w="1334" w:type="dxa"/>
            <w:tcBorders>
              <w:top w:val="single" w:sz="5" w:space="0" w:color="000000"/>
              <w:left w:val="single" w:sz="5" w:space="0" w:color="000000"/>
              <w:bottom w:val="single" w:sz="5" w:space="0" w:color="000000"/>
              <w:right w:val="single" w:sz="5" w:space="0" w:color="000000"/>
            </w:tcBorders>
          </w:tcPr>
          <w:p w:rsidR="00CC660F" w:rsidRDefault="00A52EE7">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CC660F" w:rsidRDefault="00A52EE7">
            <w:pPr>
              <w:spacing w:line="260" w:lineRule="exact"/>
              <w:ind w:left="102" w:right="254"/>
              <w:rPr>
                <w:sz w:val="24"/>
                <w:szCs w:val="24"/>
              </w:rPr>
            </w:pPr>
            <w:r>
              <w:rPr>
                <w:sz w:val="24"/>
                <w:szCs w:val="24"/>
              </w:rPr>
              <w:t>Chuyển sang g</w:t>
            </w:r>
            <w:r>
              <w:rPr>
                <w:spacing w:val="1"/>
                <w:sz w:val="24"/>
                <w:szCs w:val="24"/>
              </w:rPr>
              <w:t>i</w:t>
            </w:r>
            <w:r>
              <w:rPr>
                <w:sz w:val="24"/>
                <w:szCs w:val="24"/>
              </w:rPr>
              <w:t>ao diện “</w:t>
            </w:r>
            <w:r w:rsidR="005149EF">
              <w:rPr>
                <w:sz w:val="24"/>
                <w:szCs w:val="24"/>
              </w:rPr>
              <w:t>Danh Sách</w:t>
            </w:r>
            <w:r w:rsidR="00DB1C17">
              <w:rPr>
                <w:sz w:val="24"/>
                <w:szCs w:val="24"/>
              </w:rPr>
              <w:t xml:space="preserve"> nhân viên</w:t>
            </w:r>
            <w:r>
              <w:rPr>
                <w:spacing w:val="-2"/>
                <w:sz w:val="24"/>
                <w:szCs w:val="24"/>
              </w:rPr>
              <w:t>”</w:t>
            </w:r>
          </w:p>
        </w:tc>
      </w:tr>
      <w:tr w:rsidR="007A7A45">
        <w:trPr>
          <w:trHeight w:hRule="exact" w:val="983"/>
        </w:trPr>
        <w:tc>
          <w:tcPr>
            <w:tcW w:w="2130" w:type="dxa"/>
            <w:tcBorders>
              <w:top w:val="single" w:sz="5" w:space="0" w:color="000000"/>
              <w:left w:val="single" w:sz="5" w:space="0" w:color="000000"/>
              <w:bottom w:val="single" w:sz="5" w:space="0" w:color="000000"/>
              <w:right w:val="single" w:sz="5" w:space="0" w:color="000000"/>
            </w:tcBorders>
          </w:tcPr>
          <w:p w:rsidR="007A7A45" w:rsidRDefault="007A7A45" w:rsidP="005149EF">
            <w:pPr>
              <w:spacing w:line="260" w:lineRule="exact"/>
              <w:ind w:left="102"/>
              <w:rPr>
                <w:sz w:val="24"/>
                <w:szCs w:val="24"/>
              </w:rPr>
            </w:pPr>
          </w:p>
        </w:tc>
        <w:tc>
          <w:tcPr>
            <w:tcW w:w="2926" w:type="dxa"/>
            <w:tcBorders>
              <w:top w:val="single" w:sz="5" w:space="0" w:color="000000"/>
              <w:left w:val="single" w:sz="5" w:space="0" w:color="000000"/>
              <w:bottom w:val="single" w:sz="5" w:space="0" w:color="000000"/>
              <w:right w:val="single" w:sz="5" w:space="0" w:color="000000"/>
            </w:tcBorders>
          </w:tcPr>
          <w:p w:rsidR="007A7A45" w:rsidRDefault="007A7A45">
            <w:pPr>
              <w:spacing w:line="260" w:lineRule="exact"/>
              <w:ind w:left="102"/>
              <w:rPr>
                <w:sz w:val="24"/>
                <w:szCs w:val="24"/>
              </w:rPr>
            </w:pPr>
          </w:p>
        </w:tc>
        <w:tc>
          <w:tcPr>
            <w:tcW w:w="1334" w:type="dxa"/>
            <w:tcBorders>
              <w:top w:val="single" w:sz="5" w:space="0" w:color="000000"/>
              <w:left w:val="single" w:sz="5" w:space="0" w:color="000000"/>
              <w:bottom w:val="single" w:sz="5" w:space="0" w:color="000000"/>
              <w:right w:val="single" w:sz="5" w:space="0" w:color="000000"/>
            </w:tcBorders>
          </w:tcPr>
          <w:p w:rsidR="007A7A45" w:rsidRDefault="007A7A45">
            <w:pPr>
              <w:spacing w:line="260" w:lineRule="exact"/>
              <w:ind w:left="102"/>
              <w:rPr>
                <w:sz w:val="24"/>
                <w:szCs w:val="24"/>
              </w:rPr>
            </w:pPr>
          </w:p>
        </w:tc>
        <w:tc>
          <w:tcPr>
            <w:tcW w:w="2130" w:type="dxa"/>
            <w:tcBorders>
              <w:top w:val="single" w:sz="5" w:space="0" w:color="000000"/>
              <w:left w:val="single" w:sz="5" w:space="0" w:color="000000"/>
              <w:bottom w:val="single" w:sz="5" w:space="0" w:color="000000"/>
              <w:right w:val="single" w:sz="5" w:space="0" w:color="000000"/>
            </w:tcBorders>
          </w:tcPr>
          <w:p w:rsidR="007A7A45" w:rsidRDefault="007A7A45">
            <w:pPr>
              <w:spacing w:line="260" w:lineRule="exact"/>
              <w:ind w:left="102" w:right="254"/>
              <w:rPr>
                <w:sz w:val="24"/>
                <w:szCs w:val="24"/>
              </w:rPr>
            </w:pPr>
          </w:p>
        </w:tc>
      </w:tr>
      <w:tr w:rsidR="007A7A45">
        <w:trPr>
          <w:trHeight w:hRule="exact" w:val="983"/>
        </w:trPr>
        <w:tc>
          <w:tcPr>
            <w:tcW w:w="2130" w:type="dxa"/>
            <w:tcBorders>
              <w:top w:val="single" w:sz="5" w:space="0" w:color="000000"/>
              <w:left w:val="single" w:sz="5" w:space="0" w:color="000000"/>
              <w:bottom w:val="single" w:sz="5" w:space="0" w:color="000000"/>
              <w:right w:val="single" w:sz="5" w:space="0" w:color="000000"/>
            </w:tcBorders>
          </w:tcPr>
          <w:p w:rsidR="007A7A45" w:rsidRDefault="007A7A45" w:rsidP="005149EF">
            <w:pPr>
              <w:spacing w:line="260" w:lineRule="exact"/>
              <w:ind w:left="102"/>
              <w:rPr>
                <w:sz w:val="24"/>
                <w:szCs w:val="24"/>
              </w:rPr>
            </w:pPr>
          </w:p>
        </w:tc>
        <w:tc>
          <w:tcPr>
            <w:tcW w:w="2926" w:type="dxa"/>
            <w:tcBorders>
              <w:top w:val="single" w:sz="5" w:space="0" w:color="000000"/>
              <w:left w:val="single" w:sz="5" w:space="0" w:color="000000"/>
              <w:bottom w:val="single" w:sz="5" w:space="0" w:color="000000"/>
              <w:right w:val="single" w:sz="5" w:space="0" w:color="000000"/>
            </w:tcBorders>
          </w:tcPr>
          <w:p w:rsidR="007A7A45" w:rsidRDefault="007A7A45">
            <w:pPr>
              <w:spacing w:line="260" w:lineRule="exact"/>
              <w:ind w:left="102"/>
              <w:rPr>
                <w:sz w:val="24"/>
                <w:szCs w:val="24"/>
              </w:rPr>
            </w:pPr>
          </w:p>
        </w:tc>
        <w:tc>
          <w:tcPr>
            <w:tcW w:w="1334" w:type="dxa"/>
            <w:tcBorders>
              <w:top w:val="single" w:sz="5" w:space="0" w:color="000000"/>
              <w:left w:val="single" w:sz="5" w:space="0" w:color="000000"/>
              <w:bottom w:val="single" w:sz="5" w:space="0" w:color="000000"/>
              <w:right w:val="single" w:sz="5" w:space="0" w:color="000000"/>
            </w:tcBorders>
          </w:tcPr>
          <w:p w:rsidR="007A7A45" w:rsidRDefault="007A7A45">
            <w:pPr>
              <w:spacing w:line="260" w:lineRule="exact"/>
              <w:ind w:left="102"/>
              <w:rPr>
                <w:sz w:val="24"/>
                <w:szCs w:val="24"/>
              </w:rPr>
            </w:pPr>
          </w:p>
        </w:tc>
        <w:tc>
          <w:tcPr>
            <w:tcW w:w="2130" w:type="dxa"/>
            <w:tcBorders>
              <w:top w:val="single" w:sz="5" w:space="0" w:color="000000"/>
              <w:left w:val="single" w:sz="5" w:space="0" w:color="000000"/>
              <w:bottom w:val="single" w:sz="5" w:space="0" w:color="000000"/>
              <w:right w:val="single" w:sz="5" w:space="0" w:color="000000"/>
            </w:tcBorders>
          </w:tcPr>
          <w:p w:rsidR="007A7A45" w:rsidRDefault="007A7A45">
            <w:pPr>
              <w:spacing w:line="260" w:lineRule="exact"/>
              <w:ind w:left="102" w:right="254"/>
              <w:rPr>
                <w:sz w:val="24"/>
                <w:szCs w:val="24"/>
              </w:rPr>
            </w:pPr>
          </w:p>
        </w:tc>
      </w:tr>
      <w:tr w:rsidR="007A7A45">
        <w:trPr>
          <w:trHeight w:hRule="exact" w:val="983"/>
        </w:trPr>
        <w:tc>
          <w:tcPr>
            <w:tcW w:w="2130" w:type="dxa"/>
            <w:tcBorders>
              <w:top w:val="single" w:sz="5" w:space="0" w:color="000000"/>
              <w:left w:val="single" w:sz="5" w:space="0" w:color="000000"/>
              <w:bottom w:val="single" w:sz="5" w:space="0" w:color="000000"/>
              <w:right w:val="single" w:sz="5" w:space="0" w:color="000000"/>
            </w:tcBorders>
          </w:tcPr>
          <w:p w:rsidR="007A7A45" w:rsidRDefault="007A7A45" w:rsidP="005149EF">
            <w:pPr>
              <w:spacing w:line="260" w:lineRule="exact"/>
              <w:ind w:left="102"/>
              <w:rPr>
                <w:sz w:val="24"/>
                <w:szCs w:val="24"/>
              </w:rPr>
            </w:pPr>
          </w:p>
        </w:tc>
        <w:tc>
          <w:tcPr>
            <w:tcW w:w="2926" w:type="dxa"/>
            <w:tcBorders>
              <w:top w:val="single" w:sz="5" w:space="0" w:color="000000"/>
              <w:left w:val="single" w:sz="5" w:space="0" w:color="000000"/>
              <w:bottom w:val="single" w:sz="5" w:space="0" w:color="000000"/>
              <w:right w:val="single" w:sz="5" w:space="0" w:color="000000"/>
            </w:tcBorders>
          </w:tcPr>
          <w:p w:rsidR="007A7A45" w:rsidRDefault="007A7A45">
            <w:pPr>
              <w:spacing w:line="260" w:lineRule="exact"/>
              <w:ind w:left="102"/>
              <w:rPr>
                <w:sz w:val="24"/>
                <w:szCs w:val="24"/>
              </w:rPr>
            </w:pPr>
          </w:p>
        </w:tc>
        <w:tc>
          <w:tcPr>
            <w:tcW w:w="1334" w:type="dxa"/>
            <w:tcBorders>
              <w:top w:val="single" w:sz="5" w:space="0" w:color="000000"/>
              <w:left w:val="single" w:sz="5" w:space="0" w:color="000000"/>
              <w:bottom w:val="single" w:sz="5" w:space="0" w:color="000000"/>
              <w:right w:val="single" w:sz="5" w:space="0" w:color="000000"/>
            </w:tcBorders>
          </w:tcPr>
          <w:p w:rsidR="007A7A45" w:rsidRDefault="007A7A45">
            <w:pPr>
              <w:spacing w:line="260" w:lineRule="exact"/>
              <w:ind w:left="102"/>
              <w:rPr>
                <w:sz w:val="24"/>
                <w:szCs w:val="24"/>
              </w:rPr>
            </w:pPr>
          </w:p>
        </w:tc>
        <w:tc>
          <w:tcPr>
            <w:tcW w:w="2130" w:type="dxa"/>
            <w:tcBorders>
              <w:top w:val="single" w:sz="5" w:space="0" w:color="000000"/>
              <w:left w:val="single" w:sz="5" w:space="0" w:color="000000"/>
              <w:bottom w:val="single" w:sz="5" w:space="0" w:color="000000"/>
              <w:right w:val="single" w:sz="5" w:space="0" w:color="000000"/>
            </w:tcBorders>
          </w:tcPr>
          <w:p w:rsidR="007A7A45" w:rsidRDefault="007A7A45">
            <w:pPr>
              <w:spacing w:line="260" w:lineRule="exact"/>
              <w:ind w:left="102" w:right="254"/>
              <w:rPr>
                <w:sz w:val="24"/>
                <w:szCs w:val="24"/>
              </w:rPr>
            </w:pPr>
          </w:p>
        </w:tc>
      </w:tr>
      <w:tr w:rsidR="007A7A45" w:rsidTr="007A7A45">
        <w:trPr>
          <w:trHeight w:hRule="exact" w:val="616"/>
        </w:trPr>
        <w:tc>
          <w:tcPr>
            <w:tcW w:w="2130" w:type="dxa"/>
            <w:tcBorders>
              <w:top w:val="single" w:sz="5" w:space="0" w:color="000000"/>
              <w:left w:val="single" w:sz="5" w:space="0" w:color="000000"/>
              <w:bottom w:val="single" w:sz="5" w:space="0" w:color="000000"/>
              <w:right w:val="single" w:sz="5" w:space="0" w:color="000000"/>
            </w:tcBorders>
          </w:tcPr>
          <w:p w:rsidR="007A7A45" w:rsidRDefault="007A7A45" w:rsidP="005149EF">
            <w:pPr>
              <w:spacing w:line="260" w:lineRule="exact"/>
              <w:ind w:left="102"/>
              <w:rPr>
                <w:sz w:val="24"/>
                <w:szCs w:val="24"/>
              </w:rPr>
            </w:pPr>
          </w:p>
        </w:tc>
        <w:tc>
          <w:tcPr>
            <w:tcW w:w="2926" w:type="dxa"/>
            <w:tcBorders>
              <w:top w:val="single" w:sz="5" w:space="0" w:color="000000"/>
              <w:left w:val="single" w:sz="5" w:space="0" w:color="000000"/>
              <w:bottom w:val="single" w:sz="5" w:space="0" w:color="000000"/>
              <w:right w:val="single" w:sz="5" w:space="0" w:color="000000"/>
            </w:tcBorders>
          </w:tcPr>
          <w:p w:rsidR="007A7A45" w:rsidRDefault="007A7A45">
            <w:pPr>
              <w:spacing w:line="260" w:lineRule="exact"/>
              <w:ind w:left="102"/>
              <w:rPr>
                <w:sz w:val="24"/>
                <w:szCs w:val="24"/>
              </w:rPr>
            </w:pPr>
          </w:p>
        </w:tc>
        <w:tc>
          <w:tcPr>
            <w:tcW w:w="1334" w:type="dxa"/>
            <w:tcBorders>
              <w:top w:val="single" w:sz="5" w:space="0" w:color="000000"/>
              <w:left w:val="single" w:sz="5" w:space="0" w:color="000000"/>
              <w:bottom w:val="single" w:sz="5" w:space="0" w:color="000000"/>
              <w:right w:val="single" w:sz="5" w:space="0" w:color="000000"/>
            </w:tcBorders>
          </w:tcPr>
          <w:p w:rsidR="007A7A45" w:rsidRDefault="007A7A45">
            <w:pPr>
              <w:spacing w:line="260" w:lineRule="exact"/>
              <w:ind w:left="102"/>
              <w:rPr>
                <w:sz w:val="24"/>
                <w:szCs w:val="24"/>
              </w:rPr>
            </w:pPr>
          </w:p>
        </w:tc>
        <w:tc>
          <w:tcPr>
            <w:tcW w:w="2130" w:type="dxa"/>
            <w:tcBorders>
              <w:top w:val="single" w:sz="5" w:space="0" w:color="000000"/>
              <w:left w:val="single" w:sz="5" w:space="0" w:color="000000"/>
              <w:bottom w:val="single" w:sz="5" w:space="0" w:color="000000"/>
              <w:right w:val="single" w:sz="5" w:space="0" w:color="000000"/>
            </w:tcBorders>
          </w:tcPr>
          <w:p w:rsidR="007A7A45" w:rsidRDefault="007A7A45">
            <w:pPr>
              <w:spacing w:line="260" w:lineRule="exact"/>
              <w:ind w:left="102" w:right="254"/>
              <w:rPr>
                <w:sz w:val="24"/>
                <w:szCs w:val="24"/>
              </w:rPr>
            </w:pPr>
          </w:p>
        </w:tc>
      </w:tr>
      <w:tr w:rsidR="00CC660F">
        <w:trPr>
          <w:trHeight w:hRule="exact" w:val="982"/>
        </w:trPr>
        <w:tc>
          <w:tcPr>
            <w:tcW w:w="2130" w:type="dxa"/>
            <w:tcBorders>
              <w:top w:val="single" w:sz="5" w:space="0" w:color="000000"/>
              <w:left w:val="single" w:sz="5" w:space="0" w:color="000000"/>
              <w:bottom w:val="single" w:sz="5" w:space="0" w:color="000000"/>
              <w:right w:val="single" w:sz="5" w:space="0" w:color="000000"/>
            </w:tcBorders>
          </w:tcPr>
          <w:p w:rsidR="00CC660F" w:rsidRDefault="00A52EE7" w:rsidP="00DB1C17">
            <w:pPr>
              <w:spacing w:line="260" w:lineRule="exact"/>
              <w:ind w:left="102"/>
              <w:rPr>
                <w:sz w:val="24"/>
                <w:szCs w:val="24"/>
              </w:rPr>
            </w:pPr>
            <w:r>
              <w:rPr>
                <w:sz w:val="24"/>
                <w:szCs w:val="24"/>
              </w:rPr>
              <w:t>Button “</w:t>
            </w:r>
            <w:r w:rsidR="00DB1C17">
              <w:rPr>
                <w:sz w:val="24"/>
                <w:szCs w:val="24"/>
              </w:rPr>
              <w:t>Thoát</w:t>
            </w:r>
            <w:r>
              <w:rPr>
                <w:sz w:val="24"/>
                <w:szCs w:val="24"/>
              </w:rPr>
              <w:t>”</w:t>
            </w:r>
          </w:p>
        </w:tc>
        <w:tc>
          <w:tcPr>
            <w:tcW w:w="2926" w:type="dxa"/>
            <w:tcBorders>
              <w:top w:val="single" w:sz="5" w:space="0" w:color="000000"/>
              <w:left w:val="single" w:sz="5" w:space="0" w:color="000000"/>
              <w:bottom w:val="single" w:sz="5" w:space="0" w:color="000000"/>
              <w:right w:val="single" w:sz="5" w:space="0" w:color="000000"/>
            </w:tcBorders>
          </w:tcPr>
          <w:p w:rsidR="00CC660F" w:rsidRDefault="002A1F34" w:rsidP="00DB1C17">
            <w:pPr>
              <w:ind w:left="102"/>
              <w:rPr>
                <w:sz w:val="24"/>
                <w:szCs w:val="24"/>
              </w:rPr>
            </w:pPr>
            <w:r>
              <w:rPr>
                <w:sz w:val="24"/>
                <w:szCs w:val="24"/>
              </w:rPr>
              <w:t xml:space="preserve"> </w:t>
            </w:r>
            <w:r w:rsidR="00A52EE7">
              <w:rPr>
                <w:sz w:val="24"/>
                <w:szCs w:val="24"/>
              </w:rPr>
              <w:t>“</w:t>
            </w:r>
            <w:r w:rsidR="00DB1C17">
              <w:rPr>
                <w:sz w:val="24"/>
                <w:szCs w:val="24"/>
              </w:rPr>
              <w:t>Thoát khỏi ứng dụng Y/N</w:t>
            </w:r>
            <w:r w:rsidR="00A52EE7">
              <w:rPr>
                <w:sz w:val="24"/>
                <w:szCs w:val="24"/>
              </w:rPr>
              <w:t>”</w:t>
            </w:r>
          </w:p>
        </w:tc>
        <w:tc>
          <w:tcPr>
            <w:tcW w:w="1334" w:type="dxa"/>
            <w:tcBorders>
              <w:top w:val="single" w:sz="5" w:space="0" w:color="000000"/>
              <w:left w:val="single" w:sz="5" w:space="0" w:color="000000"/>
              <w:bottom w:val="single" w:sz="5" w:space="0" w:color="000000"/>
              <w:right w:val="single" w:sz="5" w:space="0" w:color="000000"/>
            </w:tcBorders>
          </w:tcPr>
          <w:p w:rsidR="00CC660F" w:rsidRDefault="00A52EE7">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CC660F" w:rsidRDefault="00DB1C17">
            <w:pPr>
              <w:ind w:left="102"/>
              <w:rPr>
                <w:sz w:val="24"/>
                <w:szCs w:val="24"/>
              </w:rPr>
            </w:pPr>
            <w:r>
              <w:rPr>
                <w:sz w:val="24"/>
                <w:szCs w:val="24"/>
              </w:rPr>
              <w:t>Thoát</w:t>
            </w:r>
          </w:p>
        </w:tc>
      </w:tr>
    </w:tbl>
    <w:p w:rsidR="00CC660F" w:rsidRDefault="00CC660F">
      <w:pPr>
        <w:sectPr w:rsidR="00CC660F">
          <w:pgSz w:w="12240" w:h="15840"/>
          <w:pgMar w:top="980" w:right="1340" w:bottom="280" w:left="1220" w:header="764" w:footer="943" w:gutter="0"/>
          <w:cols w:space="720"/>
        </w:sectPr>
      </w:pPr>
    </w:p>
    <w:p w:rsidR="00CC660F" w:rsidRDefault="00CC660F">
      <w:pPr>
        <w:spacing w:before="2" w:line="160" w:lineRule="exact"/>
        <w:rPr>
          <w:sz w:val="16"/>
          <w:szCs w:val="16"/>
        </w:rPr>
      </w:pP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516A50">
      <w:pPr>
        <w:spacing w:before="29"/>
        <w:ind w:left="520"/>
        <w:rPr>
          <w:sz w:val="24"/>
          <w:szCs w:val="24"/>
        </w:rPr>
      </w:pPr>
      <w:r>
        <w:rPr>
          <w:b/>
          <w:sz w:val="24"/>
          <w:szCs w:val="24"/>
        </w:rPr>
        <w:t>c. Chức năng #2</w:t>
      </w:r>
      <w:r w:rsidR="00A52EE7">
        <w:rPr>
          <w:b/>
          <w:sz w:val="24"/>
          <w:szCs w:val="24"/>
        </w:rPr>
        <w:t>: Màn hình giao d</w:t>
      </w:r>
      <w:r w:rsidR="00A52EE7">
        <w:rPr>
          <w:b/>
          <w:spacing w:val="1"/>
          <w:sz w:val="24"/>
          <w:szCs w:val="24"/>
        </w:rPr>
        <w:t>i</w:t>
      </w:r>
      <w:r>
        <w:rPr>
          <w:b/>
          <w:sz w:val="24"/>
          <w:szCs w:val="24"/>
        </w:rPr>
        <w:t>ện 2 (</w:t>
      </w:r>
      <w:r w:rsidR="00A52EE7">
        <w:rPr>
          <w:b/>
          <w:sz w:val="24"/>
          <w:szCs w:val="24"/>
        </w:rPr>
        <w:t>)</w:t>
      </w:r>
    </w:p>
    <w:p w:rsidR="00CC660F" w:rsidRDefault="00CC660F">
      <w:pPr>
        <w:spacing w:before="1" w:line="240" w:lineRule="exact"/>
        <w:rPr>
          <w:sz w:val="24"/>
          <w:szCs w:val="24"/>
        </w:rPr>
      </w:pPr>
    </w:p>
    <w:p w:rsidR="00CC660F" w:rsidRDefault="00A52EE7">
      <w:pPr>
        <w:ind w:left="820"/>
        <w:rPr>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b/>
          <w:sz w:val="24"/>
          <w:szCs w:val="24"/>
        </w:rPr>
        <w:t xml:space="preserve">Màn hình </w:t>
      </w:r>
      <w:r w:rsidR="00DB1C17">
        <w:rPr>
          <w:b/>
          <w:sz w:val="24"/>
          <w:szCs w:val="24"/>
        </w:rPr>
        <w:t>Quản Lý nhân viên</w:t>
      </w:r>
    </w:p>
    <w:p w:rsidR="00CC660F" w:rsidRDefault="00CC660F">
      <w:pPr>
        <w:spacing w:before="1" w:line="220" w:lineRule="exact"/>
        <w:rPr>
          <w:sz w:val="22"/>
          <w:szCs w:val="22"/>
        </w:rPr>
      </w:pPr>
    </w:p>
    <w:p w:rsidR="00CC660F" w:rsidRDefault="00B14209">
      <w:pPr>
        <w:ind w:left="2335"/>
      </w:pPr>
      <w:r>
        <w:rPr>
          <w:noProof/>
        </w:rPr>
        <w:drawing>
          <wp:inline distT="0" distB="0" distL="0" distR="0" wp14:anchorId="141EC03F" wp14:editId="1D7BDC86">
            <wp:extent cx="2743200" cy="4333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4333875"/>
                    </a:xfrm>
                    <a:prstGeom prst="rect">
                      <a:avLst/>
                    </a:prstGeom>
                  </pic:spPr>
                </pic:pic>
              </a:graphicData>
            </a:graphic>
          </wp:inline>
        </w:drawing>
      </w:r>
    </w:p>
    <w:p w:rsidR="00CC660F" w:rsidRDefault="00CC660F">
      <w:pPr>
        <w:spacing w:before="18" w:line="220" w:lineRule="exact"/>
        <w:rPr>
          <w:sz w:val="22"/>
          <w:szCs w:val="22"/>
        </w:rPr>
      </w:pPr>
    </w:p>
    <w:p w:rsidR="00CC660F" w:rsidRDefault="00A52EE7">
      <w:pPr>
        <w:ind w:left="3554" w:right="3553"/>
        <w:jc w:val="center"/>
        <w:rPr>
          <w:sz w:val="18"/>
          <w:szCs w:val="18"/>
        </w:rPr>
        <w:sectPr w:rsidR="00CC660F">
          <w:pgSz w:w="12240" w:h="15840"/>
          <w:pgMar w:top="980" w:right="1340" w:bottom="280" w:left="1340" w:header="764" w:footer="943" w:gutter="0"/>
          <w:cols w:space="720"/>
        </w:sectPr>
      </w:pPr>
      <w:r>
        <w:rPr>
          <w:b/>
          <w:color w:val="4F81BC"/>
          <w:sz w:val="18"/>
          <w:szCs w:val="18"/>
        </w:rPr>
        <w:t>H</w:t>
      </w:r>
      <w:r>
        <w:rPr>
          <w:b/>
          <w:color w:val="4F81BC"/>
          <w:spacing w:val="1"/>
          <w:sz w:val="18"/>
          <w:szCs w:val="18"/>
        </w:rPr>
        <w:t>ì</w:t>
      </w:r>
      <w:r>
        <w:rPr>
          <w:b/>
          <w:color w:val="4F81BC"/>
          <w:sz w:val="18"/>
          <w:szCs w:val="18"/>
        </w:rPr>
        <w:t>nh</w:t>
      </w:r>
      <w:r>
        <w:rPr>
          <w:b/>
          <w:color w:val="4F81BC"/>
          <w:spacing w:val="-1"/>
          <w:sz w:val="18"/>
          <w:szCs w:val="18"/>
        </w:rPr>
        <w:t xml:space="preserve"> </w:t>
      </w:r>
      <w:r>
        <w:rPr>
          <w:b/>
          <w:color w:val="4F81BC"/>
          <w:sz w:val="18"/>
          <w:szCs w:val="18"/>
        </w:rPr>
        <w:t xml:space="preserve">1 Màn </w:t>
      </w:r>
      <w:proofErr w:type="gramStart"/>
      <w:r>
        <w:rPr>
          <w:b/>
          <w:color w:val="4F81BC"/>
          <w:sz w:val="18"/>
          <w:szCs w:val="18"/>
        </w:rPr>
        <w:t>hì</w:t>
      </w:r>
      <w:r>
        <w:rPr>
          <w:b/>
          <w:color w:val="4F81BC"/>
          <w:spacing w:val="-2"/>
          <w:sz w:val="18"/>
          <w:szCs w:val="18"/>
        </w:rPr>
        <w:t>n</w:t>
      </w:r>
      <w:r>
        <w:rPr>
          <w:b/>
          <w:color w:val="4F81BC"/>
          <w:sz w:val="18"/>
          <w:szCs w:val="18"/>
        </w:rPr>
        <w:t xml:space="preserve">h </w:t>
      </w:r>
      <w:r>
        <w:rPr>
          <w:b/>
          <w:color w:val="4F81BC"/>
          <w:spacing w:val="2"/>
          <w:sz w:val="18"/>
          <w:szCs w:val="18"/>
        </w:rPr>
        <w:t xml:space="preserve"> </w:t>
      </w:r>
      <w:r w:rsidR="00DB1C17">
        <w:rPr>
          <w:b/>
          <w:color w:val="4F81BC"/>
          <w:sz w:val="18"/>
          <w:szCs w:val="18"/>
        </w:rPr>
        <w:t>quản</w:t>
      </w:r>
      <w:proofErr w:type="gramEnd"/>
      <w:r w:rsidR="00DB1C17">
        <w:rPr>
          <w:b/>
          <w:color w:val="4F81BC"/>
          <w:sz w:val="18"/>
          <w:szCs w:val="18"/>
        </w:rPr>
        <w:t xml:space="preserve"> lý nhân viên</w:t>
      </w:r>
    </w:p>
    <w:p w:rsidR="00CC660F" w:rsidRDefault="00CC660F">
      <w:pPr>
        <w:spacing w:before="5" w:line="240" w:lineRule="exact"/>
        <w:rPr>
          <w:sz w:val="24"/>
          <w:szCs w:val="24"/>
        </w:rPr>
      </w:pPr>
    </w:p>
    <w:p w:rsidR="00CC660F" w:rsidRDefault="00A52EE7">
      <w:pPr>
        <w:spacing w:before="29"/>
        <w:ind w:left="940"/>
        <w:rPr>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b/>
          <w:sz w:val="24"/>
          <w:szCs w:val="24"/>
        </w:rPr>
        <w:t>Yêu cầu chức năng</w:t>
      </w:r>
    </w:p>
    <w:p w:rsidR="00CC660F" w:rsidRDefault="00CC660F">
      <w:pPr>
        <w:spacing w:before="15" w:line="200" w:lineRule="exact"/>
      </w:pPr>
    </w:p>
    <w:tbl>
      <w:tblPr>
        <w:tblW w:w="0" w:type="auto"/>
        <w:tblInd w:w="106" w:type="dxa"/>
        <w:tblLayout w:type="fixed"/>
        <w:tblCellMar>
          <w:left w:w="0" w:type="dxa"/>
          <w:right w:w="0" w:type="dxa"/>
        </w:tblCellMar>
        <w:tblLook w:val="01E0" w:firstRow="1" w:lastRow="1" w:firstColumn="1" w:lastColumn="1" w:noHBand="0" w:noVBand="0"/>
      </w:tblPr>
      <w:tblGrid>
        <w:gridCol w:w="2060"/>
        <w:gridCol w:w="3240"/>
        <w:gridCol w:w="1090"/>
        <w:gridCol w:w="2130"/>
      </w:tblGrid>
      <w:tr w:rsidR="00CC660F" w:rsidTr="00194615">
        <w:trPr>
          <w:trHeight w:hRule="exact" w:val="331"/>
        </w:trPr>
        <w:tc>
          <w:tcPr>
            <w:tcW w:w="2060" w:type="dxa"/>
            <w:tcBorders>
              <w:top w:val="single" w:sz="5" w:space="0" w:color="000000"/>
              <w:left w:val="single" w:sz="5" w:space="0" w:color="000000"/>
              <w:bottom w:val="single" w:sz="5" w:space="0" w:color="000000"/>
              <w:right w:val="single" w:sz="5" w:space="0" w:color="000000"/>
            </w:tcBorders>
            <w:shd w:val="clear" w:color="auto" w:fill="7E7E7E"/>
          </w:tcPr>
          <w:p w:rsidR="00CC660F" w:rsidRDefault="00A52EE7">
            <w:pPr>
              <w:spacing w:line="260" w:lineRule="exact"/>
              <w:ind w:left="697"/>
              <w:rPr>
                <w:sz w:val="24"/>
                <w:szCs w:val="24"/>
              </w:rPr>
            </w:pPr>
            <w:r>
              <w:rPr>
                <w:color w:val="FFFFFF"/>
                <w:sz w:val="24"/>
                <w:szCs w:val="24"/>
              </w:rPr>
              <w:t>Tiêu đề</w:t>
            </w:r>
          </w:p>
        </w:tc>
        <w:tc>
          <w:tcPr>
            <w:tcW w:w="3240" w:type="dxa"/>
            <w:tcBorders>
              <w:top w:val="single" w:sz="5" w:space="0" w:color="000000"/>
              <w:left w:val="single" w:sz="5" w:space="0" w:color="000000"/>
              <w:bottom w:val="single" w:sz="5" w:space="0" w:color="000000"/>
              <w:right w:val="single" w:sz="5" w:space="0" w:color="000000"/>
            </w:tcBorders>
            <w:shd w:val="clear" w:color="auto" w:fill="7E7E7E"/>
          </w:tcPr>
          <w:p w:rsidR="00CC660F" w:rsidRDefault="00A52EE7">
            <w:pPr>
              <w:spacing w:line="260" w:lineRule="exact"/>
              <w:ind w:left="1135" w:right="1136"/>
              <w:jc w:val="center"/>
              <w:rPr>
                <w:sz w:val="24"/>
                <w:szCs w:val="24"/>
              </w:rPr>
            </w:pPr>
            <w:r>
              <w:rPr>
                <w:color w:val="FFFFFF"/>
                <w:sz w:val="24"/>
                <w:szCs w:val="24"/>
              </w:rPr>
              <w:t xml:space="preserve">Mô </w:t>
            </w:r>
            <w:r>
              <w:rPr>
                <w:color w:val="FFFFFF"/>
                <w:spacing w:val="1"/>
                <w:sz w:val="24"/>
                <w:szCs w:val="24"/>
              </w:rPr>
              <w:t>t</w:t>
            </w:r>
            <w:r>
              <w:rPr>
                <w:color w:val="FFFFFF"/>
                <w:sz w:val="24"/>
                <w:szCs w:val="24"/>
              </w:rPr>
              <w:t>ả</w:t>
            </w:r>
          </w:p>
        </w:tc>
        <w:tc>
          <w:tcPr>
            <w:tcW w:w="1090" w:type="dxa"/>
            <w:tcBorders>
              <w:top w:val="single" w:sz="5" w:space="0" w:color="000000"/>
              <w:left w:val="single" w:sz="5" w:space="0" w:color="000000"/>
              <w:bottom w:val="single" w:sz="5" w:space="0" w:color="000000"/>
              <w:right w:val="single" w:sz="5" w:space="0" w:color="000000"/>
            </w:tcBorders>
            <w:shd w:val="clear" w:color="auto" w:fill="7E7E7E"/>
          </w:tcPr>
          <w:p w:rsidR="00CC660F" w:rsidRDefault="00A52EE7">
            <w:pPr>
              <w:spacing w:line="260" w:lineRule="exact"/>
              <w:ind w:left="225"/>
              <w:rPr>
                <w:sz w:val="24"/>
                <w:szCs w:val="24"/>
              </w:rPr>
            </w:pPr>
            <w:r>
              <w:rPr>
                <w:color w:val="FFFFFF"/>
                <w:sz w:val="24"/>
                <w:szCs w:val="24"/>
              </w:rPr>
              <w:t>Qui t</w:t>
            </w:r>
            <w:r>
              <w:rPr>
                <w:color w:val="FFFFFF"/>
                <w:spacing w:val="1"/>
                <w:sz w:val="24"/>
                <w:szCs w:val="24"/>
              </w:rPr>
              <w:t>r</w:t>
            </w:r>
            <w:r>
              <w:rPr>
                <w:color w:val="FFFFFF"/>
                <w:sz w:val="24"/>
                <w:szCs w:val="24"/>
              </w:rPr>
              <w:t>ình</w:t>
            </w:r>
          </w:p>
        </w:tc>
        <w:tc>
          <w:tcPr>
            <w:tcW w:w="2130" w:type="dxa"/>
            <w:tcBorders>
              <w:top w:val="single" w:sz="5" w:space="0" w:color="000000"/>
              <w:left w:val="single" w:sz="5" w:space="0" w:color="000000"/>
              <w:bottom w:val="single" w:sz="5" w:space="0" w:color="000000"/>
              <w:right w:val="single" w:sz="5" w:space="0" w:color="000000"/>
            </w:tcBorders>
            <w:shd w:val="clear" w:color="auto" w:fill="7E7E7E"/>
          </w:tcPr>
          <w:p w:rsidR="00CC660F" w:rsidRDefault="00A52EE7">
            <w:pPr>
              <w:spacing w:line="260" w:lineRule="exact"/>
              <w:ind w:left="682"/>
              <w:rPr>
                <w:sz w:val="24"/>
                <w:szCs w:val="24"/>
              </w:rPr>
            </w:pPr>
            <w:r>
              <w:rPr>
                <w:color w:val="FFFFFF"/>
                <w:sz w:val="24"/>
                <w:szCs w:val="24"/>
              </w:rPr>
              <w:t>Kết quả</w:t>
            </w:r>
          </w:p>
        </w:tc>
      </w:tr>
      <w:tr w:rsidR="00CC660F" w:rsidTr="00194615">
        <w:trPr>
          <w:trHeight w:hRule="exact" w:val="1678"/>
        </w:trPr>
        <w:tc>
          <w:tcPr>
            <w:tcW w:w="2060" w:type="dxa"/>
            <w:tcBorders>
              <w:top w:val="single" w:sz="5" w:space="0" w:color="000000"/>
              <w:left w:val="single" w:sz="5" w:space="0" w:color="000000"/>
              <w:bottom w:val="single" w:sz="5" w:space="0" w:color="000000"/>
              <w:right w:val="single" w:sz="5" w:space="0" w:color="000000"/>
            </w:tcBorders>
          </w:tcPr>
          <w:p w:rsidR="00CC660F" w:rsidRDefault="00A52EE7" w:rsidP="00DB1C17">
            <w:pPr>
              <w:spacing w:before="3" w:line="260" w:lineRule="exact"/>
              <w:ind w:left="102" w:right="240"/>
              <w:rPr>
                <w:sz w:val="24"/>
                <w:szCs w:val="24"/>
              </w:rPr>
            </w:pPr>
            <w:r>
              <w:rPr>
                <w:sz w:val="24"/>
                <w:szCs w:val="24"/>
              </w:rPr>
              <w:t>Màn h</w:t>
            </w:r>
            <w:r>
              <w:rPr>
                <w:spacing w:val="1"/>
                <w:sz w:val="24"/>
                <w:szCs w:val="24"/>
              </w:rPr>
              <w:t>ì</w:t>
            </w:r>
            <w:r w:rsidR="00DB1C17">
              <w:rPr>
                <w:sz w:val="24"/>
                <w:szCs w:val="24"/>
              </w:rPr>
              <w:t>nh quản lý nhân viên</w:t>
            </w:r>
          </w:p>
        </w:tc>
        <w:tc>
          <w:tcPr>
            <w:tcW w:w="3240" w:type="dxa"/>
            <w:tcBorders>
              <w:top w:val="single" w:sz="5" w:space="0" w:color="000000"/>
              <w:left w:val="single" w:sz="5" w:space="0" w:color="000000"/>
              <w:bottom w:val="single" w:sz="5" w:space="0" w:color="000000"/>
              <w:right w:val="single" w:sz="5" w:space="0" w:color="000000"/>
            </w:tcBorders>
          </w:tcPr>
          <w:p w:rsidR="00CC660F" w:rsidRDefault="00A52EE7">
            <w:pPr>
              <w:spacing w:line="260" w:lineRule="exact"/>
              <w:ind w:left="102"/>
              <w:rPr>
                <w:sz w:val="24"/>
                <w:szCs w:val="24"/>
              </w:rPr>
            </w:pPr>
            <w:r>
              <w:rPr>
                <w:sz w:val="24"/>
                <w:szCs w:val="24"/>
              </w:rPr>
              <w:t>Màn h</w:t>
            </w:r>
            <w:r>
              <w:rPr>
                <w:spacing w:val="1"/>
                <w:sz w:val="24"/>
                <w:szCs w:val="24"/>
              </w:rPr>
              <w:t>ì</w:t>
            </w:r>
            <w:r>
              <w:rPr>
                <w:sz w:val="24"/>
                <w:szCs w:val="24"/>
              </w:rPr>
              <w:t>nh c</w:t>
            </w:r>
            <w:r>
              <w:rPr>
                <w:spacing w:val="-1"/>
                <w:sz w:val="24"/>
                <w:szCs w:val="24"/>
              </w:rPr>
              <w:t>h</w:t>
            </w:r>
            <w:r>
              <w:rPr>
                <w:sz w:val="24"/>
                <w:szCs w:val="24"/>
              </w:rPr>
              <w:t>ính có:</w:t>
            </w:r>
          </w:p>
          <w:p w:rsidR="00CC660F" w:rsidRDefault="00DB1C17">
            <w:pPr>
              <w:ind w:left="102"/>
              <w:rPr>
                <w:sz w:val="24"/>
                <w:szCs w:val="24"/>
              </w:rPr>
            </w:pPr>
            <w:r>
              <w:rPr>
                <w:sz w:val="24"/>
                <w:szCs w:val="24"/>
              </w:rPr>
              <w:t>5</w:t>
            </w:r>
            <w:r w:rsidR="00A52EE7">
              <w:rPr>
                <w:sz w:val="24"/>
                <w:szCs w:val="24"/>
              </w:rPr>
              <w:t xml:space="preserve"> tex</w:t>
            </w:r>
            <w:r w:rsidR="00A52EE7">
              <w:rPr>
                <w:spacing w:val="1"/>
                <w:sz w:val="24"/>
                <w:szCs w:val="24"/>
              </w:rPr>
              <w:t>t</w:t>
            </w:r>
            <w:r w:rsidR="00A52EE7">
              <w:rPr>
                <w:spacing w:val="-1"/>
                <w:sz w:val="24"/>
                <w:szCs w:val="24"/>
              </w:rPr>
              <w:t>v</w:t>
            </w:r>
            <w:r w:rsidR="00A52EE7">
              <w:rPr>
                <w:sz w:val="24"/>
                <w:szCs w:val="24"/>
              </w:rPr>
              <w:t>iew</w:t>
            </w:r>
          </w:p>
          <w:p w:rsidR="00CC660F" w:rsidRDefault="00B14209">
            <w:pPr>
              <w:ind w:left="102"/>
              <w:rPr>
                <w:sz w:val="24"/>
                <w:szCs w:val="24"/>
              </w:rPr>
            </w:pPr>
            <w:r>
              <w:rPr>
                <w:sz w:val="24"/>
                <w:szCs w:val="24"/>
              </w:rPr>
              <w:t>4</w:t>
            </w:r>
            <w:r w:rsidR="00A52EE7">
              <w:rPr>
                <w:sz w:val="24"/>
                <w:szCs w:val="24"/>
              </w:rPr>
              <w:t xml:space="preserve"> </w:t>
            </w:r>
            <w:r w:rsidR="00DB1C17">
              <w:rPr>
                <w:sz w:val="24"/>
                <w:szCs w:val="24"/>
              </w:rPr>
              <w:t>edi</w:t>
            </w:r>
            <w:r w:rsidR="002A1F34">
              <w:rPr>
                <w:sz w:val="24"/>
                <w:szCs w:val="24"/>
              </w:rPr>
              <w:t>tT</w:t>
            </w:r>
            <w:r w:rsidR="00DB1C17">
              <w:rPr>
                <w:sz w:val="24"/>
                <w:szCs w:val="24"/>
              </w:rPr>
              <w:t>ext</w:t>
            </w:r>
          </w:p>
          <w:p w:rsidR="00DB1C17" w:rsidRDefault="00DB1C17" w:rsidP="00B14209">
            <w:pPr>
              <w:ind w:left="102"/>
              <w:rPr>
                <w:sz w:val="24"/>
                <w:szCs w:val="24"/>
              </w:rPr>
            </w:pPr>
            <w:r>
              <w:rPr>
                <w:sz w:val="24"/>
                <w:szCs w:val="24"/>
              </w:rPr>
              <w:t xml:space="preserve">3 </w:t>
            </w:r>
            <w:r w:rsidR="00A52EE7">
              <w:rPr>
                <w:sz w:val="24"/>
                <w:szCs w:val="24"/>
              </w:rPr>
              <w:t>but</w:t>
            </w:r>
            <w:r w:rsidR="00A52EE7">
              <w:rPr>
                <w:spacing w:val="1"/>
                <w:sz w:val="24"/>
                <w:szCs w:val="24"/>
              </w:rPr>
              <w:t>t</w:t>
            </w:r>
            <w:r w:rsidR="00A52EE7">
              <w:rPr>
                <w:sz w:val="24"/>
                <w:szCs w:val="24"/>
              </w:rPr>
              <w:t>on</w:t>
            </w:r>
          </w:p>
        </w:tc>
        <w:tc>
          <w:tcPr>
            <w:tcW w:w="1090" w:type="dxa"/>
            <w:tcBorders>
              <w:top w:val="single" w:sz="5" w:space="0" w:color="000000"/>
              <w:left w:val="single" w:sz="5" w:space="0" w:color="000000"/>
              <w:bottom w:val="single" w:sz="5" w:space="0" w:color="000000"/>
              <w:right w:val="single" w:sz="5" w:space="0" w:color="000000"/>
            </w:tcBorders>
          </w:tcPr>
          <w:p w:rsidR="00CC660F" w:rsidRDefault="00DB1C17">
            <w:pPr>
              <w:spacing w:line="260" w:lineRule="exact"/>
              <w:ind w:left="102"/>
              <w:rPr>
                <w:sz w:val="24"/>
                <w:szCs w:val="24"/>
              </w:rPr>
            </w:pPr>
            <w:r>
              <w:rPr>
                <w:sz w:val="24"/>
                <w:szCs w:val="24"/>
              </w:rPr>
              <w:t>Thiết kế</w:t>
            </w:r>
          </w:p>
        </w:tc>
        <w:tc>
          <w:tcPr>
            <w:tcW w:w="2130" w:type="dxa"/>
            <w:tcBorders>
              <w:top w:val="single" w:sz="5" w:space="0" w:color="000000"/>
              <w:left w:val="single" w:sz="5" w:space="0" w:color="000000"/>
              <w:bottom w:val="single" w:sz="5" w:space="0" w:color="000000"/>
              <w:right w:val="single" w:sz="5" w:space="0" w:color="000000"/>
            </w:tcBorders>
          </w:tcPr>
          <w:p w:rsidR="00CC660F" w:rsidRDefault="00DB1C17">
            <w:pPr>
              <w:spacing w:line="260" w:lineRule="exact"/>
              <w:ind w:left="102"/>
              <w:rPr>
                <w:sz w:val="24"/>
                <w:szCs w:val="24"/>
              </w:rPr>
            </w:pPr>
            <w:r>
              <w:rPr>
                <w:sz w:val="24"/>
                <w:szCs w:val="24"/>
              </w:rPr>
              <w:t>Hoàn thành</w:t>
            </w:r>
          </w:p>
        </w:tc>
      </w:tr>
      <w:tr w:rsidR="002A1F34" w:rsidTr="00194615">
        <w:trPr>
          <w:trHeight w:hRule="exact" w:val="1394"/>
        </w:trPr>
        <w:tc>
          <w:tcPr>
            <w:tcW w:w="2060" w:type="dxa"/>
            <w:tcBorders>
              <w:top w:val="single" w:sz="5" w:space="0" w:color="000000"/>
              <w:left w:val="single" w:sz="5" w:space="0" w:color="000000"/>
              <w:bottom w:val="single" w:sz="5" w:space="0" w:color="000000"/>
              <w:right w:val="single" w:sz="5" w:space="0" w:color="000000"/>
            </w:tcBorders>
          </w:tcPr>
          <w:p w:rsidR="002A1F34" w:rsidRDefault="002A1F34" w:rsidP="00DB1C17">
            <w:pPr>
              <w:spacing w:before="3" w:line="260" w:lineRule="exact"/>
              <w:ind w:left="102" w:right="240"/>
              <w:rPr>
                <w:sz w:val="24"/>
                <w:szCs w:val="24"/>
              </w:rPr>
            </w:pPr>
            <w:r>
              <w:rPr>
                <w:sz w:val="24"/>
                <w:szCs w:val="24"/>
              </w:rPr>
              <w:t>Edit Text “Mã Nhân viên”</w:t>
            </w:r>
          </w:p>
        </w:tc>
        <w:tc>
          <w:tcPr>
            <w:tcW w:w="3240" w:type="dxa"/>
            <w:tcBorders>
              <w:top w:val="single" w:sz="5" w:space="0" w:color="000000"/>
              <w:left w:val="single" w:sz="5" w:space="0" w:color="000000"/>
              <w:bottom w:val="single" w:sz="5" w:space="0" w:color="000000"/>
              <w:right w:val="single" w:sz="5" w:space="0" w:color="000000"/>
            </w:tcBorders>
          </w:tcPr>
          <w:p w:rsidR="007A7A45" w:rsidRPr="007A7A45" w:rsidRDefault="00194615" w:rsidP="007A7A45">
            <w:pPr>
              <w:rPr>
                <w:bCs/>
                <w:sz w:val="26"/>
                <w:szCs w:val="26"/>
              </w:rPr>
            </w:pPr>
            <w:r>
              <w:rPr>
                <w:bCs/>
                <w:sz w:val="26"/>
                <w:szCs w:val="26"/>
              </w:rPr>
              <w:t>Nhập “mã nhân viên”</w:t>
            </w:r>
            <w:r w:rsidR="007A7A45" w:rsidRPr="007A7A45">
              <w:rPr>
                <w:bCs/>
                <w:sz w:val="26"/>
                <w:szCs w:val="26"/>
              </w:rPr>
              <w:t xml:space="preserve"> </w:t>
            </w:r>
          </w:p>
          <w:p w:rsidR="002A1F34" w:rsidRDefault="002A1F34">
            <w:pPr>
              <w:spacing w:line="260" w:lineRule="exact"/>
              <w:ind w:left="102"/>
              <w:rPr>
                <w:sz w:val="24"/>
                <w:szCs w:val="24"/>
              </w:rPr>
            </w:pPr>
          </w:p>
        </w:tc>
        <w:tc>
          <w:tcPr>
            <w:tcW w:w="1090" w:type="dxa"/>
            <w:tcBorders>
              <w:top w:val="single" w:sz="5" w:space="0" w:color="000000"/>
              <w:left w:val="single" w:sz="5" w:space="0" w:color="000000"/>
              <w:bottom w:val="single" w:sz="5" w:space="0" w:color="000000"/>
              <w:right w:val="single" w:sz="5" w:space="0" w:color="000000"/>
            </w:tcBorders>
          </w:tcPr>
          <w:p w:rsidR="002A1F34" w:rsidRDefault="002A1F34">
            <w:pPr>
              <w:spacing w:line="260" w:lineRule="exact"/>
              <w:ind w:left="102"/>
              <w:rPr>
                <w:sz w:val="24"/>
                <w:szCs w:val="24"/>
              </w:rPr>
            </w:pPr>
            <w:r>
              <w:rPr>
                <w:sz w:val="24"/>
                <w:szCs w:val="24"/>
              </w:rPr>
              <w:t>Nhập</w:t>
            </w:r>
          </w:p>
        </w:tc>
        <w:tc>
          <w:tcPr>
            <w:tcW w:w="2130" w:type="dxa"/>
            <w:tcBorders>
              <w:top w:val="single" w:sz="5" w:space="0" w:color="000000"/>
              <w:left w:val="single" w:sz="5" w:space="0" w:color="000000"/>
              <w:bottom w:val="single" w:sz="5" w:space="0" w:color="000000"/>
              <w:right w:val="single" w:sz="5" w:space="0" w:color="000000"/>
            </w:tcBorders>
          </w:tcPr>
          <w:p w:rsidR="002A1F34" w:rsidRDefault="00194615">
            <w:pPr>
              <w:spacing w:line="260" w:lineRule="exact"/>
              <w:ind w:left="102"/>
              <w:rPr>
                <w:sz w:val="24"/>
                <w:szCs w:val="24"/>
              </w:rPr>
            </w:pPr>
            <w:r>
              <w:rPr>
                <w:sz w:val="24"/>
                <w:szCs w:val="24"/>
              </w:rPr>
              <w:t>Hoàn thành</w:t>
            </w:r>
          </w:p>
        </w:tc>
      </w:tr>
      <w:tr w:rsidR="002A1F34" w:rsidTr="00194615">
        <w:trPr>
          <w:trHeight w:hRule="exact" w:val="1394"/>
        </w:trPr>
        <w:tc>
          <w:tcPr>
            <w:tcW w:w="2060" w:type="dxa"/>
            <w:tcBorders>
              <w:top w:val="single" w:sz="5" w:space="0" w:color="000000"/>
              <w:left w:val="single" w:sz="5" w:space="0" w:color="000000"/>
              <w:bottom w:val="single" w:sz="5" w:space="0" w:color="000000"/>
              <w:right w:val="single" w:sz="5" w:space="0" w:color="000000"/>
            </w:tcBorders>
          </w:tcPr>
          <w:p w:rsidR="002A1F34" w:rsidRDefault="002A1F34" w:rsidP="002A1F34">
            <w:pPr>
              <w:spacing w:before="3" w:line="260" w:lineRule="exact"/>
              <w:ind w:left="102" w:right="240"/>
              <w:rPr>
                <w:sz w:val="24"/>
                <w:szCs w:val="24"/>
              </w:rPr>
            </w:pPr>
            <w:r>
              <w:rPr>
                <w:sz w:val="24"/>
                <w:szCs w:val="24"/>
              </w:rPr>
              <w:t>Edit Text “Họ Tên”</w:t>
            </w:r>
          </w:p>
        </w:tc>
        <w:tc>
          <w:tcPr>
            <w:tcW w:w="3240" w:type="dxa"/>
            <w:tcBorders>
              <w:top w:val="single" w:sz="5" w:space="0" w:color="000000"/>
              <w:left w:val="single" w:sz="5" w:space="0" w:color="000000"/>
              <w:bottom w:val="single" w:sz="5" w:space="0" w:color="000000"/>
              <w:right w:val="single" w:sz="5" w:space="0" w:color="000000"/>
            </w:tcBorders>
          </w:tcPr>
          <w:p w:rsidR="002A1F34" w:rsidRDefault="002A1F34">
            <w:pPr>
              <w:spacing w:line="260" w:lineRule="exact"/>
              <w:ind w:left="102"/>
              <w:rPr>
                <w:sz w:val="24"/>
                <w:szCs w:val="24"/>
              </w:rPr>
            </w:pPr>
            <w:r>
              <w:rPr>
                <w:sz w:val="24"/>
                <w:szCs w:val="24"/>
              </w:rPr>
              <w:t xml:space="preserve">Nhập </w:t>
            </w:r>
            <w:r w:rsidR="00194615">
              <w:rPr>
                <w:sz w:val="24"/>
                <w:szCs w:val="24"/>
              </w:rPr>
              <w:t>“</w:t>
            </w:r>
            <w:r>
              <w:rPr>
                <w:sz w:val="24"/>
                <w:szCs w:val="24"/>
              </w:rPr>
              <w:t>Họ Tên</w:t>
            </w:r>
            <w:r w:rsidR="00194615">
              <w:rPr>
                <w:sz w:val="24"/>
                <w:szCs w:val="24"/>
              </w:rPr>
              <w:t>”</w:t>
            </w:r>
          </w:p>
        </w:tc>
        <w:tc>
          <w:tcPr>
            <w:tcW w:w="1090" w:type="dxa"/>
            <w:tcBorders>
              <w:top w:val="single" w:sz="5" w:space="0" w:color="000000"/>
              <w:left w:val="single" w:sz="5" w:space="0" w:color="000000"/>
              <w:bottom w:val="single" w:sz="5" w:space="0" w:color="000000"/>
              <w:right w:val="single" w:sz="5" w:space="0" w:color="000000"/>
            </w:tcBorders>
          </w:tcPr>
          <w:p w:rsidR="002A1F34" w:rsidRDefault="002A1F34">
            <w:pPr>
              <w:spacing w:line="260" w:lineRule="exact"/>
              <w:ind w:left="102"/>
              <w:rPr>
                <w:sz w:val="24"/>
                <w:szCs w:val="24"/>
              </w:rPr>
            </w:pPr>
            <w:r>
              <w:rPr>
                <w:sz w:val="24"/>
                <w:szCs w:val="24"/>
              </w:rPr>
              <w:t>Nhập</w:t>
            </w:r>
          </w:p>
        </w:tc>
        <w:tc>
          <w:tcPr>
            <w:tcW w:w="2130" w:type="dxa"/>
            <w:tcBorders>
              <w:top w:val="single" w:sz="5" w:space="0" w:color="000000"/>
              <w:left w:val="single" w:sz="5" w:space="0" w:color="000000"/>
              <w:bottom w:val="single" w:sz="5" w:space="0" w:color="000000"/>
              <w:right w:val="single" w:sz="5" w:space="0" w:color="000000"/>
            </w:tcBorders>
          </w:tcPr>
          <w:p w:rsidR="002A1F34" w:rsidRDefault="002A1F34">
            <w:pPr>
              <w:spacing w:line="260" w:lineRule="exact"/>
              <w:ind w:left="102"/>
              <w:rPr>
                <w:sz w:val="24"/>
                <w:szCs w:val="24"/>
              </w:rPr>
            </w:pPr>
            <w:r>
              <w:rPr>
                <w:sz w:val="24"/>
                <w:szCs w:val="24"/>
              </w:rPr>
              <w:t>Hoàn thành</w:t>
            </w:r>
          </w:p>
        </w:tc>
      </w:tr>
      <w:tr w:rsidR="002A1F34" w:rsidTr="00194615">
        <w:trPr>
          <w:trHeight w:hRule="exact" w:val="1394"/>
        </w:trPr>
        <w:tc>
          <w:tcPr>
            <w:tcW w:w="2060" w:type="dxa"/>
            <w:tcBorders>
              <w:top w:val="single" w:sz="5" w:space="0" w:color="000000"/>
              <w:left w:val="single" w:sz="5" w:space="0" w:color="000000"/>
              <w:bottom w:val="single" w:sz="5" w:space="0" w:color="000000"/>
              <w:right w:val="single" w:sz="5" w:space="0" w:color="000000"/>
            </w:tcBorders>
          </w:tcPr>
          <w:p w:rsidR="002A1F34" w:rsidRDefault="002A1F34" w:rsidP="00DB1C17">
            <w:pPr>
              <w:spacing w:before="3" w:line="260" w:lineRule="exact"/>
              <w:ind w:left="102" w:right="240"/>
              <w:rPr>
                <w:sz w:val="24"/>
                <w:szCs w:val="24"/>
              </w:rPr>
            </w:pPr>
          </w:p>
          <w:p w:rsidR="002A1F34" w:rsidRDefault="002A1F34" w:rsidP="002A1F34">
            <w:pPr>
              <w:spacing w:before="3" w:line="260" w:lineRule="exact"/>
              <w:ind w:left="102" w:right="240"/>
              <w:rPr>
                <w:sz w:val="24"/>
                <w:szCs w:val="24"/>
              </w:rPr>
            </w:pPr>
            <w:r>
              <w:rPr>
                <w:sz w:val="24"/>
                <w:szCs w:val="24"/>
              </w:rPr>
              <w:t>Edit Text “Ngày Sinh”</w:t>
            </w:r>
          </w:p>
        </w:tc>
        <w:tc>
          <w:tcPr>
            <w:tcW w:w="3240" w:type="dxa"/>
            <w:tcBorders>
              <w:top w:val="single" w:sz="5" w:space="0" w:color="000000"/>
              <w:left w:val="single" w:sz="5" w:space="0" w:color="000000"/>
              <w:bottom w:val="single" w:sz="5" w:space="0" w:color="000000"/>
              <w:right w:val="single" w:sz="5" w:space="0" w:color="000000"/>
            </w:tcBorders>
          </w:tcPr>
          <w:p w:rsidR="002A1F34" w:rsidRDefault="002A1F34">
            <w:pPr>
              <w:spacing w:line="260" w:lineRule="exact"/>
              <w:ind w:left="102"/>
              <w:rPr>
                <w:sz w:val="24"/>
                <w:szCs w:val="24"/>
              </w:rPr>
            </w:pPr>
            <w:r>
              <w:rPr>
                <w:sz w:val="24"/>
                <w:szCs w:val="24"/>
              </w:rPr>
              <w:t xml:space="preserve">Nhập </w:t>
            </w:r>
            <w:r w:rsidR="00194615">
              <w:rPr>
                <w:sz w:val="24"/>
                <w:szCs w:val="24"/>
              </w:rPr>
              <w:t>“</w:t>
            </w:r>
            <w:r>
              <w:rPr>
                <w:sz w:val="24"/>
                <w:szCs w:val="24"/>
              </w:rPr>
              <w:t>ngày sinh</w:t>
            </w:r>
            <w:r w:rsidR="00194615">
              <w:rPr>
                <w:sz w:val="24"/>
                <w:szCs w:val="24"/>
              </w:rPr>
              <w:t>”</w:t>
            </w:r>
          </w:p>
        </w:tc>
        <w:tc>
          <w:tcPr>
            <w:tcW w:w="1090" w:type="dxa"/>
            <w:tcBorders>
              <w:top w:val="single" w:sz="5" w:space="0" w:color="000000"/>
              <w:left w:val="single" w:sz="5" w:space="0" w:color="000000"/>
              <w:bottom w:val="single" w:sz="5" w:space="0" w:color="000000"/>
              <w:right w:val="single" w:sz="5" w:space="0" w:color="000000"/>
            </w:tcBorders>
          </w:tcPr>
          <w:p w:rsidR="002A1F34" w:rsidRDefault="002A1F34">
            <w:pPr>
              <w:spacing w:line="260" w:lineRule="exact"/>
              <w:ind w:left="102"/>
              <w:rPr>
                <w:sz w:val="24"/>
                <w:szCs w:val="24"/>
              </w:rPr>
            </w:pPr>
            <w:r>
              <w:rPr>
                <w:sz w:val="24"/>
                <w:szCs w:val="24"/>
              </w:rPr>
              <w:t>Nhập</w:t>
            </w:r>
          </w:p>
        </w:tc>
        <w:tc>
          <w:tcPr>
            <w:tcW w:w="2130" w:type="dxa"/>
            <w:tcBorders>
              <w:top w:val="single" w:sz="5" w:space="0" w:color="000000"/>
              <w:left w:val="single" w:sz="5" w:space="0" w:color="000000"/>
              <w:bottom w:val="single" w:sz="5" w:space="0" w:color="000000"/>
              <w:right w:val="single" w:sz="5" w:space="0" w:color="000000"/>
            </w:tcBorders>
          </w:tcPr>
          <w:p w:rsidR="002A1F34" w:rsidRDefault="002A1F34">
            <w:pPr>
              <w:spacing w:line="260" w:lineRule="exact"/>
              <w:ind w:left="102"/>
              <w:rPr>
                <w:sz w:val="24"/>
                <w:szCs w:val="24"/>
              </w:rPr>
            </w:pPr>
            <w:r>
              <w:rPr>
                <w:sz w:val="24"/>
                <w:szCs w:val="24"/>
              </w:rPr>
              <w:t>Hoàn thành</w:t>
            </w:r>
          </w:p>
        </w:tc>
      </w:tr>
      <w:tr w:rsidR="00AC6856" w:rsidTr="00194615">
        <w:trPr>
          <w:trHeight w:hRule="exact" w:val="1489"/>
        </w:trPr>
        <w:tc>
          <w:tcPr>
            <w:tcW w:w="2060" w:type="dxa"/>
            <w:tcBorders>
              <w:top w:val="single" w:sz="5" w:space="0" w:color="000000"/>
              <w:left w:val="single" w:sz="5" w:space="0" w:color="000000"/>
              <w:bottom w:val="single" w:sz="5" w:space="0" w:color="000000"/>
              <w:right w:val="single" w:sz="5" w:space="0" w:color="000000"/>
            </w:tcBorders>
          </w:tcPr>
          <w:p w:rsidR="00AC6856" w:rsidRDefault="00B14209" w:rsidP="00DB1C17">
            <w:pPr>
              <w:spacing w:before="3" w:line="260" w:lineRule="exact"/>
              <w:ind w:left="102" w:right="240"/>
              <w:rPr>
                <w:sz w:val="24"/>
                <w:szCs w:val="24"/>
              </w:rPr>
            </w:pPr>
            <w:r>
              <w:rPr>
                <w:sz w:val="24"/>
                <w:szCs w:val="24"/>
              </w:rPr>
              <w:t>Edit Text</w:t>
            </w:r>
            <w:r w:rsidR="00AC6856">
              <w:rPr>
                <w:sz w:val="24"/>
                <w:szCs w:val="24"/>
              </w:rPr>
              <w:t xml:space="preserve"> “Phòng ban”</w:t>
            </w:r>
          </w:p>
        </w:tc>
        <w:tc>
          <w:tcPr>
            <w:tcW w:w="3240" w:type="dxa"/>
            <w:tcBorders>
              <w:top w:val="single" w:sz="5" w:space="0" w:color="000000"/>
              <w:left w:val="single" w:sz="5" w:space="0" w:color="000000"/>
              <w:bottom w:val="single" w:sz="5" w:space="0" w:color="000000"/>
              <w:right w:val="single" w:sz="5" w:space="0" w:color="000000"/>
            </w:tcBorders>
          </w:tcPr>
          <w:p w:rsidR="00AC6856" w:rsidRDefault="00B14209">
            <w:pPr>
              <w:spacing w:line="260" w:lineRule="exact"/>
              <w:ind w:left="102"/>
              <w:rPr>
                <w:sz w:val="24"/>
                <w:szCs w:val="24"/>
              </w:rPr>
            </w:pPr>
            <w:r>
              <w:rPr>
                <w:sz w:val="24"/>
                <w:szCs w:val="24"/>
              </w:rPr>
              <w:t>Nhập</w:t>
            </w:r>
            <w:r w:rsidR="00AC6856">
              <w:rPr>
                <w:sz w:val="24"/>
                <w:szCs w:val="24"/>
              </w:rPr>
              <w:t xml:space="preserve"> </w:t>
            </w:r>
            <w:r w:rsidR="00194615">
              <w:rPr>
                <w:sz w:val="24"/>
                <w:szCs w:val="24"/>
              </w:rPr>
              <w:t>“</w:t>
            </w:r>
            <w:r w:rsidR="00AC6856">
              <w:rPr>
                <w:sz w:val="24"/>
                <w:szCs w:val="24"/>
              </w:rPr>
              <w:t>phòng ban</w:t>
            </w:r>
            <w:r w:rsidR="00194615">
              <w:rPr>
                <w:sz w:val="24"/>
                <w:szCs w:val="24"/>
              </w:rPr>
              <w:t>”</w:t>
            </w:r>
          </w:p>
        </w:tc>
        <w:tc>
          <w:tcPr>
            <w:tcW w:w="1090" w:type="dxa"/>
            <w:tcBorders>
              <w:top w:val="single" w:sz="5" w:space="0" w:color="000000"/>
              <w:left w:val="single" w:sz="5" w:space="0" w:color="000000"/>
              <w:bottom w:val="single" w:sz="5" w:space="0" w:color="000000"/>
              <w:right w:val="single" w:sz="5" w:space="0" w:color="000000"/>
            </w:tcBorders>
          </w:tcPr>
          <w:p w:rsidR="00AC6856" w:rsidRDefault="00AC6856">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AC6856" w:rsidRDefault="00AC6856">
            <w:pPr>
              <w:spacing w:line="260" w:lineRule="exact"/>
              <w:ind w:left="102"/>
              <w:rPr>
                <w:sz w:val="24"/>
                <w:szCs w:val="24"/>
              </w:rPr>
            </w:pPr>
            <w:r>
              <w:rPr>
                <w:sz w:val="24"/>
                <w:szCs w:val="24"/>
              </w:rPr>
              <w:t>Hoàn thành</w:t>
            </w:r>
          </w:p>
        </w:tc>
      </w:tr>
      <w:tr w:rsidR="00CC660F" w:rsidTr="00194615">
        <w:trPr>
          <w:trHeight w:hRule="exact" w:val="1696"/>
        </w:trPr>
        <w:tc>
          <w:tcPr>
            <w:tcW w:w="2060" w:type="dxa"/>
            <w:tcBorders>
              <w:top w:val="single" w:sz="5" w:space="0" w:color="000000"/>
              <w:left w:val="single" w:sz="5" w:space="0" w:color="000000"/>
              <w:bottom w:val="single" w:sz="5" w:space="0" w:color="000000"/>
              <w:right w:val="single" w:sz="5" w:space="0" w:color="000000"/>
            </w:tcBorders>
          </w:tcPr>
          <w:p w:rsidR="00CC660F" w:rsidRDefault="00A52EE7" w:rsidP="00DB1C17">
            <w:pPr>
              <w:spacing w:line="260" w:lineRule="exact"/>
              <w:ind w:left="102"/>
              <w:rPr>
                <w:sz w:val="24"/>
                <w:szCs w:val="24"/>
              </w:rPr>
            </w:pPr>
            <w:r>
              <w:rPr>
                <w:sz w:val="24"/>
                <w:szCs w:val="24"/>
              </w:rPr>
              <w:t>Button “</w:t>
            </w:r>
            <w:r w:rsidR="00DB1C17">
              <w:rPr>
                <w:sz w:val="24"/>
                <w:szCs w:val="24"/>
              </w:rPr>
              <w:t>Thêm</w:t>
            </w:r>
            <w:r>
              <w:rPr>
                <w:sz w:val="24"/>
                <w:szCs w:val="24"/>
              </w:rPr>
              <w:t>”</w:t>
            </w:r>
          </w:p>
        </w:tc>
        <w:tc>
          <w:tcPr>
            <w:tcW w:w="3240" w:type="dxa"/>
            <w:tcBorders>
              <w:top w:val="single" w:sz="5" w:space="0" w:color="000000"/>
              <w:left w:val="single" w:sz="5" w:space="0" w:color="000000"/>
              <w:bottom w:val="single" w:sz="5" w:space="0" w:color="000000"/>
              <w:right w:val="single" w:sz="5" w:space="0" w:color="000000"/>
            </w:tcBorders>
          </w:tcPr>
          <w:p w:rsidR="00194615" w:rsidRPr="00194615" w:rsidRDefault="00194615" w:rsidP="00194615">
            <w:pPr>
              <w:rPr>
                <w:bCs/>
                <w:sz w:val="26"/>
                <w:szCs w:val="26"/>
              </w:rPr>
            </w:pPr>
            <w:r>
              <w:rPr>
                <w:bCs/>
                <w:sz w:val="26"/>
                <w:szCs w:val="26"/>
              </w:rPr>
              <w:t>Đ</w:t>
            </w:r>
            <w:r w:rsidRPr="00194615">
              <w:rPr>
                <w:bCs/>
                <w:sz w:val="26"/>
                <w:szCs w:val="26"/>
              </w:rPr>
              <w:t>iền đầy đủ các thông tin trên và click icon “ Thêm “ thì thêm nhân viên thành công</w:t>
            </w:r>
          </w:p>
          <w:p w:rsidR="00CC660F" w:rsidRDefault="00CC660F">
            <w:pPr>
              <w:spacing w:line="260" w:lineRule="exact"/>
              <w:ind w:left="102" w:right="279"/>
              <w:rPr>
                <w:sz w:val="24"/>
                <w:szCs w:val="24"/>
              </w:rPr>
            </w:pPr>
          </w:p>
        </w:tc>
        <w:tc>
          <w:tcPr>
            <w:tcW w:w="1090" w:type="dxa"/>
            <w:tcBorders>
              <w:top w:val="single" w:sz="5" w:space="0" w:color="000000"/>
              <w:left w:val="single" w:sz="5" w:space="0" w:color="000000"/>
              <w:bottom w:val="single" w:sz="5" w:space="0" w:color="000000"/>
              <w:right w:val="single" w:sz="5" w:space="0" w:color="000000"/>
            </w:tcBorders>
          </w:tcPr>
          <w:p w:rsidR="00CC660F" w:rsidRDefault="00AB2043">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CC660F" w:rsidRDefault="00DB1C17">
            <w:pPr>
              <w:spacing w:line="260" w:lineRule="exact"/>
              <w:ind w:left="102" w:right="220"/>
              <w:rPr>
                <w:sz w:val="24"/>
                <w:szCs w:val="24"/>
              </w:rPr>
            </w:pPr>
            <w:r>
              <w:rPr>
                <w:sz w:val="24"/>
                <w:szCs w:val="24"/>
              </w:rPr>
              <w:t xml:space="preserve">Thêm </w:t>
            </w:r>
            <w:r w:rsidR="00194615">
              <w:rPr>
                <w:sz w:val="24"/>
                <w:szCs w:val="24"/>
              </w:rPr>
              <w:t xml:space="preserve">dữ liệu </w:t>
            </w:r>
            <w:r>
              <w:rPr>
                <w:sz w:val="24"/>
                <w:szCs w:val="24"/>
              </w:rPr>
              <w:t>vào database</w:t>
            </w:r>
            <w:r w:rsidR="00194615">
              <w:rPr>
                <w:sz w:val="24"/>
                <w:szCs w:val="24"/>
              </w:rPr>
              <w:t xml:space="preserve"> và danh sách nhân viên</w:t>
            </w:r>
          </w:p>
        </w:tc>
      </w:tr>
      <w:tr w:rsidR="00CC660F" w:rsidTr="00194615">
        <w:trPr>
          <w:trHeight w:hRule="exact" w:val="1666"/>
        </w:trPr>
        <w:tc>
          <w:tcPr>
            <w:tcW w:w="2060" w:type="dxa"/>
            <w:tcBorders>
              <w:top w:val="single" w:sz="5" w:space="0" w:color="000000"/>
              <w:left w:val="single" w:sz="5" w:space="0" w:color="000000"/>
              <w:bottom w:val="single" w:sz="5" w:space="0" w:color="000000"/>
              <w:right w:val="single" w:sz="5" w:space="0" w:color="000000"/>
            </w:tcBorders>
          </w:tcPr>
          <w:p w:rsidR="00CC660F" w:rsidRDefault="00A52EE7" w:rsidP="00DB1C17">
            <w:pPr>
              <w:spacing w:line="260" w:lineRule="exact"/>
              <w:ind w:left="102"/>
              <w:rPr>
                <w:sz w:val="24"/>
                <w:szCs w:val="24"/>
              </w:rPr>
            </w:pPr>
            <w:r>
              <w:rPr>
                <w:sz w:val="24"/>
                <w:szCs w:val="24"/>
              </w:rPr>
              <w:t>Button “</w:t>
            </w:r>
            <w:r w:rsidR="00DB1C17">
              <w:rPr>
                <w:sz w:val="24"/>
                <w:szCs w:val="24"/>
              </w:rPr>
              <w:t>Danh sách NV</w:t>
            </w:r>
            <w:r>
              <w:rPr>
                <w:sz w:val="24"/>
                <w:szCs w:val="24"/>
              </w:rPr>
              <w:t>”</w:t>
            </w:r>
          </w:p>
        </w:tc>
        <w:tc>
          <w:tcPr>
            <w:tcW w:w="3240" w:type="dxa"/>
            <w:tcBorders>
              <w:top w:val="single" w:sz="5" w:space="0" w:color="000000"/>
              <w:left w:val="single" w:sz="5" w:space="0" w:color="000000"/>
              <w:bottom w:val="single" w:sz="5" w:space="0" w:color="000000"/>
              <w:right w:val="single" w:sz="5" w:space="0" w:color="000000"/>
            </w:tcBorders>
          </w:tcPr>
          <w:p w:rsidR="00CC660F" w:rsidRDefault="002A1F34">
            <w:pPr>
              <w:ind w:left="102" w:right="178"/>
              <w:rPr>
                <w:sz w:val="24"/>
                <w:szCs w:val="24"/>
              </w:rPr>
            </w:pPr>
            <w:r>
              <w:rPr>
                <w:sz w:val="24"/>
                <w:szCs w:val="24"/>
              </w:rPr>
              <w:t>Hiển thị tất cả các nhân viên đã được thêm</w:t>
            </w:r>
          </w:p>
        </w:tc>
        <w:tc>
          <w:tcPr>
            <w:tcW w:w="1090" w:type="dxa"/>
            <w:tcBorders>
              <w:top w:val="single" w:sz="5" w:space="0" w:color="000000"/>
              <w:left w:val="single" w:sz="5" w:space="0" w:color="000000"/>
              <w:bottom w:val="single" w:sz="5" w:space="0" w:color="000000"/>
              <w:right w:val="single" w:sz="5" w:space="0" w:color="000000"/>
            </w:tcBorders>
          </w:tcPr>
          <w:p w:rsidR="00CC660F" w:rsidRDefault="00A52EE7">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CC660F" w:rsidRDefault="002A1F34">
            <w:pPr>
              <w:ind w:left="102"/>
              <w:rPr>
                <w:sz w:val="24"/>
                <w:szCs w:val="24"/>
              </w:rPr>
            </w:pPr>
            <w:r>
              <w:rPr>
                <w:sz w:val="24"/>
                <w:szCs w:val="24"/>
              </w:rPr>
              <w:t>Hiển thị NV có trong database</w:t>
            </w:r>
          </w:p>
        </w:tc>
      </w:tr>
      <w:tr w:rsidR="00CC660F" w:rsidTr="00194615">
        <w:trPr>
          <w:trHeight w:hRule="exact" w:val="1273"/>
        </w:trPr>
        <w:tc>
          <w:tcPr>
            <w:tcW w:w="2060" w:type="dxa"/>
            <w:tcBorders>
              <w:top w:val="single" w:sz="5" w:space="0" w:color="000000"/>
              <w:left w:val="single" w:sz="5" w:space="0" w:color="000000"/>
              <w:bottom w:val="single" w:sz="5" w:space="0" w:color="000000"/>
              <w:right w:val="single" w:sz="5" w:space="0" w:color="000000"/>
            </w:tcBorders>
          </w:tcPr>
          <w:p w:rsidR="00CC660F" w:rsidRDefault="002A1F34">
            <w:pPr>
              <w:ind w:left="102"/>
              <w:rPr>
                <w:sz w:val="24"/>
                <w:szCs w:val="24"/>
              </w:rPr>
            </w:pPr>
            <w:r>
              <w:rPr>
                <w:sz w:val="24"/>
                <w:szCs w:val="24"/>
              </w:rPr>
              <w:t>Button “Thoát”</w:t>
            </w:r>
          </w:p>
        </w:tc>
        <w:tc>
          <w:tcPr>
            <w:tcW w:w="3240" w:type="dxa"/>
            <w:tcBorders>
              <w:top w:val="single" w:sz="5" w:space="0" w:color="000000"/>
              <w:left w:val="single" w:sz="5" w:space="0" w:color="000000"/>
              <w:bottom w:val="single" w:sz="5" w:space="0" w:color="000000"/>
              <w:right w:val="single" w:sz="5" w:space="0" w:color="000000"/>
            </w:tcBorders>
          </w:tcPr>
          <w:p w:rsidR="00194615" w:rsidRPr="00194615" w:rsidRDefault="00194615" w:rsidP="00194615">
            <w:pPr>
              <w:jc w:val="both"/>
              <w:rPr>
                <w:bCs/>
                <w:sz w:val="26"/>
                <w:szCs w:val="26"/>
              </w:rPr>
            </w:pPr>
            <w:r w:rsidRPr="00194615">
              <w:rPr>
                <w:bCs/>
                <w:sz w:val="26"/>
                <w:szCs w:val="26"/>
              </w:rPr>
              <w:t xml:space="preserve">Khi chọn click icon </w:t>
            </w:r>
            <w:proofErr w:type="gramStart"/>
            <w:r w:rsidRPr="00194615">
              <w:rPr>
                <w:bCs/>
                <w:sz w:val="26"/>
                <w:szCs w:val="26"/>
              </w:rPr>
              <w:t>“ Thoát</w:t>
            </w:r>
            <w:proofErr w:type="gramEnd"/>
            <w:r w:rsidRPr="00194615">
              <w:rPr>
                <w:bCs/>
                <w:sz w:val="26"/>
                <w:szCs w:val="26"/>
              </w:rPr>
              <w:t xml:space="preserve"> “ thì sẽ thoát khỏi giao diện thêm nhân viên.</w:t>
            </w:r>
          </w:p>
          <w:p w:rsidR="00CC660F" w:rsidRDefault="00CC660F" w:rsidP="002A1F34">
            <w:pPr>
              <w:spacing w:line="260" w:lineRule="exact"/>
              <w:ind w:left="102"/>
              <w:rPr>
                <w:sz w:val="24"/>
                <w:szCs w:val="24"/>
              </w:rPr>
            </w:pPr>
          </w:p>
        </w:tc>
        <w:tc>
          <w:tcPr>
            <w:tcW w:w="1090" w:type="dxa"/>
            <w:tcBorders>
              <w:top w:val="single" w:sz="5" w:space="0" w:color="000000"/>
              <w:left w:val="single" w:sz="5" w:space="0" w:color="000000"/>
              <w:bottom w:val="single" w:sz="5" w:space="0" w:color="000000"/>
              <w:right w:val="single" w:sz="5" w:space="0" w:color="000000"/>
            </w:tcBorders>
          </w:tcPr>
          <w:p w:rsidR="00CC660F" w:rsidRDefault="00A52EE7">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CC660F" w:rsidRDefault="00194615">
            <w:pPr>
              <w:spacing w:line="260" w:lineRule="exact"/>
              <w:ind w:left="102"/>
              <w:rPr>
                <w:sz w:val="24"/>
                <w:szCs w:val="24"/>
              </w:rPr>
            </w:pPr>
            <w:r>
              <w:rPr>
                <w:sz w:val="24"/>
                <w:szCs w:val="24"/>
              </w:rPr>
              <w:t>Thoát khỏi giao diện</w:t>
            </w:r>
          </w:p>
        </w:tc>
      </w:tr>
    </w:tbl>
    <w:p w:rsidR="00CC660F" w:rsidRDefault="00CC660F">
      <w:pPr>
        <w:sectPr w:rsidR="00CC660F">
          <w:pgSz w:w="12240" w:h="15840"/>
          <w:pgMar w:top="980" w:right="1340" w:bottom="280" w:left="1220" w:header="764" w:footer="943" w:gutter="0"/>
          <w:cols w:space="720"/>
        </w:sectPr>
      </w:pPr>
    </w:p>
    <w:p w:rsidR="00CC660F" w:rsidRDefault="00CC660F">
      <w:pPr>
        <w:spacing w:before="5" w:line="240" w:lineRule="exact"/>
        <w:rPr>
          <w:sz w:val="24"/>
          <w:szCs w:val="24"/>
        </w:rPr>
      </w:pPr>
    </w:p>
    <w:p w:rsidR="00CC660F" w:rsidRDefault="00A52EE7">
      <w:pPr>
        <w:spacing w:before="29"/>
        <w:ind w:left="100"/>
        <w:rPr>
          <w:sz w:val="24"/>
          <w:szCs w:val="24"/>
        </w:rPr>
      </w:pPr>
      <w:r>
        <w:rPr>
          <w:b/>
          <w:sz w:val="24"/>
          <w:szCs w:val="24"/>
        </w:rPr>
        <w:t>d. C</w:t>
      </w:r>
      <w:r>
        <w:rPr>
          <w:b/>
          <w:spacing w:val="-1"/>
          <w:sz w:val="24"/>
          <w:szCs w:val="24"/>
        </w:rPr>
        <w:t>h</w:t>
      </w:r>
      <w:r>
        <w:rPr>
          <w:b/>
          <w:sz w:val="24"/>
          <w:szCs w:val="24"/>
        </w:rPr>
        <w:t>ức n</w:t>
      </w:r>
      <w:r>
        <w:rPr>
          <w:b/>
          <w:spacing w:val="1"/>
          <w:sz w:val="24"/>
          <w:szCs w:val="24"/>
        </w:rPr>
        <w:t>ă</w:t>
      </w:r>
      <w:r>
        <w:rPr>
          <w:b/>
          <w:sz w:val="24"/>
          <w:szCs w:val="24"/>
        </w:rPr>
        <w:t>ng #</w:t>
      </w:r>
      <w:r w:rsidR="00516A50">
        <w:rPr>
          <w:b/>
          <w:sz w:val="24"/>
          <w:szCs w:val="24"/>
        </w:rPr>
        <w:t>3</w:t>
      </w:r>
      <w:r>
        <w:rPr>
          <w:b/>
          <w:sz w:val="24"/>
          <w:szCs w:val="24"/>
        </w:rPr>
        <w:t>: Màn hình giao d</w:t>
      </w:r>
      <w:r>
        <w:rPr>
          <w:b/>
          <w:spacing w:val="1"/>
          <w:sz w:val="24"/>
          <w:szCs w:val="24"/>
        </w:rPr>
        <w:t>i</w:t>
      </w:r>
      <w:r>
        <w:rPr>
          <w:b/>
          <w:sz w:val="24"/>
          <w:szCs w:val="24"/>
        </w:rPr>
        <w:t xml:space="preserve">ện </w:t>
      </w:r>
      <w:r w:rsidR="00AB2043">
        <w:rPr>
          <w:b/>
          <w:sz w:val="24"/>
          <w:szCs w:val="24"/>
        </w:rPr>
        <w:t>3</w:t>
      </w:r>
      <w:r>
        <w:rPr>
          <w:b/>
          <w:sz w:val="24"/>
          <w:szCs w:val="24"/>
        </w:rPr>
        <w:t xml:space="preserve"> (</w:t>
      </w:r>
      <w:r w:rsidR="00AB2043">
        <w:rPr>
          <w:b/>
          <w:sz w:val="24"/>
          <w:szCs w:val="24"/>
        </w:rPr>
        <w:t>Nguyễn Công Thức</w:t>
      </w:r>
      <w:r>
        <w:rPr>
          <w:b/>
          <w:sz w:val="24"/>
          <w:szCs w:val="24"/>
        </w:rPr>
        <w:t>)</w:t>
      </w:r>
    </w:p>
    <w:p w:rsidR="00CC660F" w:rsidRDefault="00CC660F">
      <w:pPr>
        <w:spacing w:before="1" w:line="240" w:lineRule="exact"/>
        <w:rPr>
          <w:sz w:val="24"/>
          <w:szCs w:val="24"/>
        </w:rPr>
      </w:pPr>
    </w:p>
    <w:p w:rsidR="00CC660F" w:rsidRDefault="00A52EE7">
      <w:pPr>
        <w:ind w:left="820"/>
        <w:rPr>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b/>
          <w:sz w:val="24"/>
          <w:szCs w:val="24"/>
        </w:rPr>
        <w:t xml:space="preserve">Màn hình </w:t>
      </w:r>
      <w:r w:rsidR="00AB2043">
        <w:rPr>
          <w:b/>
          <w:sz w:val="24"/>
          <w:szCs w:val="24"/>
        </w:rPr>
        <w:t>Danh sách NV</w:t>
      </w:r>
    </w:p>
    <w:p w:rsidR="00CC660F" w:rsidRDefault="00CC660F">
      <w:pPr>
        <w:spacing w:before="1" w:line="220" w:lineRule="exact"/>
        <w:rPr>
          <w:sz w:val="22"/>
          <w:szCs w:val="22"/>
        </w:rPr>
      </w:pPr>
    </w:p>
    <w:p w:rsidR="00CC660F" w:rsidRDefault="00B14209">
      <w:pPr>
        <w:ind w:left="2663"/>
      </w:pPr>
      <w:r>
        <w:rPr>
          <w:noProof/>
        </w:rPr>
        <w:drawing>
          <wp:inline distT="0" distB="0" distL="0" distR="0" wp14:anchorId="44C5A2D1" wp14:editId="46A672EA">
            <wp:extent cx="2733675" cy="4457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3675" cy="4457700"/>
                    </a:xfrm>
                    <a:prstGeom prst="rect">
                      <a:avLst/>
                    </a:prstGeom>
                  </pic:spPr>
                </pic:pic>
              </a:graphicData>
            </a:graphic>
          </wp:inline>
        </w:drawing>
      </w:r>
    </w:p>
    <w:p w:rsidR="00CC660F" w:rsidRDefault="00CC660F">
      <w:pPr>
        <w:spacing w:before="19" w:line="220" w:lineRule="exact"/>
        <w:rPr>
          <w:sz w:val="22"/>
          <w:szCs w:val="22"/>
        </w:rPr>
      </w:pPr>
    </w:p>
    <w:p w:rsidR="00CC660F" w:rsidRDefault="00A52EE7">
      <w:pPr>
        <w:ind w:left="3278"/>
        <w:rPr>
          <w:sz w:val="18"/>
          <w:szCs w:val="18"/>
        </w:rPr>
        <w:sectPr w:rsidR="00CC660F">
          <w:pgSz w:w="12240" w:h="15840"/>
          <w:pgMar w:top="980" w:right="1340" w:bottom="280" w:left="1340" w:header="764" w:footer="943" w:gutter="0"/>
          <w:cols w:space="720"/>
        </w:sectPr>
      </w:pPr>
      <w:r>
        <w:rPr>
          <w:b/>
          <w:color w:val="4F81BC"/>
          <w:sz w:val="18"/>
          <w:szCs w:val="18"/>
        </w:rPr>
        <w:t>H</w:t>
      </w:r>
      <w:r>
        <w:rPr>
          <w:b/>
          <w:color w:val="4F81BC"/>
          <w:spacing w:val="1"/>
          <w:sz w:val="18"/>
          <w:szCs w:val="18"/>
        </w:rPr>
        <w:t>ì</w:t>
      </w:r>
      <w:r>
        <w:rPr>
          <w:b/>
          <w:color w:val="4F81BC"/>
          <w:sz w:val="18"/>
          <w:szCs w:val="18"/>
        </w:rPr>
        <w:t>nh</w:t>
      </w:r>
      <w:r>
        <w:rPr>
          <w:b/>
          <w:color w:val="4F81BC"/>
          <w:spacing w:val="-1"/>
          <w:sz w:val="18"/>
          <w:szCs w:val="18"/>
        </w:rPr>
        <w:t xml:space="preserve"> </w:t>
      </w:r>
      <w:proofErr w:type="gramStart"/>
      <w:r>
        <w:rPr>
          <w:b/>
          <w:color w:val="4F81BC"/>
          <w:sz w:val="18"/>
          <w:szCs w:val="18"/>
        </w:rPr>
        <w:t>1  Màn</w:t>
      </w:r>
      <w:proofErr w:type="gramEnd"/>
      <w:r>
        <w:rPr>
          <w:b/>
          <w:color w:val="4F81BC"/>
          <w:sz w:val="18"/>
          <w:szCs w:val="18"/>
        </w:rPr>
        <w:t xml:space="preserve"> h</w:t>
      </w:r>
      <w:r>
        <w:rPr>
          <w:b/>
          <w:color w:val="4F81BC"/>
          <w:spacing w:val="-1"/>
          <w:sz w:val="18"/>
          <w:szCs w:val="18"/>
        </w:rPr>
        <w:t>ì</w:t>
      </w:r>
      <w:r>
        <w:rPr>
          <w:b/>
          <w:color w:val="4F81BC"/>
          <w:sz w:val="18"/>
          <w:szCs w:val="18"/>
        </w:rPr>
        <w:t>nh</w:t>
      </w:r>
      <w:r>
        <w:rPr>
          <w:b/>
          <w:color w:val="4F81BC"/>
          <w:spacing w:val="-1"/>
          <w:sz w:val="18"/>
          <w:szCs w:val="18"/>
        </w:rPr>
        <w:t xml:space="preserve"> </w:t>
      </w:r>
      <w:r>
        <w:rPr>
          <w:b/>
          <w:color w:val="4F81BC"/>
          <w:spacing w:val="1"/>
          <w:sz w:val="18"/>
          <w:szCs w:val="18"/>
        </w:rPr>
        <w:t>X</w:t>
      </w:r>
      <w:r>
        <w:rPr>
          <w:b/>
          <w:color w:val="4F81BC"/>
          <w:sz w:val="18"/>
          <w:szCs w:val="18"/>
        </w:rPr>
        <w:t>em</w:t>
      </w:r>
      <w:r>
        <w:rPr>
          <w:b/>
          <w:color w:val="4F81BC"/>
          <w:spacing w:val="1"/>
          <w:sz w:val="18"/>
          <w:szCs w:val="18"/>
        </w:rPr>
        <w:t xml:space="preserve"> </w:t>
      </w:r>
      <w:r w:rsidR="00AB2043">
        <w:rPr>
          <w:b/>
          <w:color w:val="4F81BC"/>
          <w:sz w:val="18"/>
          <w:szCs w:val="18"/>
        </w:rPr>
        <w:t>Danh sách nhân viên</w:t>
      </w:r>
    </w:p>
    <w:p w:rsidR="00CC660F" w:rsidRDefault="00CC660F">
      <w:pPr>
        <w:spacing w:before="5" w:line="240" w:lineRule="exact"/>
        <w:rPr>
          <w:sz w:val="24"/>
          <w:szCs w:val="24"/>
        </w:rPr>
      </w:pPr>
    </w:p>
    <w:p w:rsidR="00CC660F" w:rsidRDefault="00A52EE7">
      <w:pPr>
        <w:spacing w:before="29"/>
        <w:ind w:left="940"/>
        <w:rPr>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b/>
          <w:sz w:val="24"/>
          <w:szCs w:val="24"/>
        </w:rPr>
        <w:t>Yêu cầu chức năng</w:t>
      </w:r>
    </w:p>
    <w:p w:rsidR="00CC660F" w:rsidRDefault="00CC660F">
      <w:pPr>
        <w:spacing w:before="15" w:line="200" w:lineRule="exact"/>
      </w:pPr>
    </w:p>
    <w:tbl>
      <w:tblPr>
        <w:tblW w:w="0" w:type="auto"/>
        <w:tblInd w:w="106" w:type="dxa"/>
        <w:tblLayout w:type="fixed"/>
        <w:tblCellMar>
          <w:left w:w="0" w:type="dxa"/>
          <w:right w:w="0" w:type="dxa"/>
        </w:tblCellMar>
        <w:tblLook w:val="01E0" w:firstRow="1" w:lastRow="1" w:firstColumn="1" w:lastColumn="1" w:noHBand="0" w:noVBand="0"/>
      </w:tblPr>
      <w:tblGrid>
        <w:gridCol w:w="1880"/>
        <w:gridCol w:w="3176"/>
        <w:gridCol w:w="1334"/>
        <w:gridCol w:w="2130"/>
      </w:tblGrid>
      <w:tr w:rsidR="00CC660F" w:rsidTr="008E0CF1">
        <w:trPr>
          <w:trHeight w:hRule="exact" w:val="331"/>
        </w:trPr>
        <w:tc>
          <w:tcPr>
            <w:tcW w:w="1880" w:type="dxa"/>
            <w:tcBorders>
              <w:top w:val="single" w:sz="5" w:space="0" w:color="000000"/>
              <w:left w:val="single" w:sz="5" w:space="0" w:color="000000"/>
              <w:bottom w:val="single" w:sz="5" w:space="0" w:color="000000"/>
              <w:right w:val="single" w:sz="5" w:space="0" w:color="000000"/>
            </w:tcBorders>
            <w:shd w:val="clear" w:color="auto" w:fill="808080"/>
          </w:tcPr>
          <w:p w:rsidR="00CC660F" w:rsidRDefault="00A52EE7">
            <w:pPr>
              <w:spacing w:line="260" w:lineRule="exact"/>
              <w:ind w:left="697"/>
              <w:rPr>
                <w:sz w:val="24"/>
                <w:szCs w:val="24"/>
              </w:rPr>
            </w:pPr>
            <w:r>
              <w:rPr>
                <w:color w:val="FFFFFF"/>
                <w:sz w:val="24"/>
                <w:szCs w:val="24"/>
              </w:rPr>
              <w:t>Tiêu đề</w:t>
            </w:r>
          </w:p>
        </w:tc>
        <w:tc>
          <w:tcPr>
            <w:tcW w:w="3176" w:type="dxa"/>
            <w:tcBorders>
              <w:top w:val="single" w:sz="5" w:space="0" w:color="000000"/>
              <w:left w:val="single" w:sz="5" w:space="0" w:color="000000"/>
              <w:bottom w:val="single" w:sz="5" w:space="0" w:color="000000"/>
              <w:right w:val="single" w:sz="5" w:space="0" w:color="000000"/>
            </w:tcBorders>
            <w:shd w:val="clear" w:color="auto" w:fill="808080"/>
          </w:tcPr>
          <w:p w:rsidR="00CC660F" w:rsidRDefault="00A52EE7">
            <w:pPr>
              <w:spacing w:line="260" w:lineRule="exact"/>
              <w:ind w:left="1135" w:right="1136"/>
              <w:jc w:val="center"/>
              <w:rPr>
                <w:sz w:val="24"/>
                <w:szCs w:val="24"/>
              </w:rPr>
            </w:pPr>
            <w:r>
              <w:rPr>
                <w:color w:val="FFFFFF"/>
                <w:sz w:val="24"/>
                <w:szCs w:val="24"/>
              </w:rPr>
              <w:t xml:space="preserve">Mô </w:t>
            </w:r>
            <w:r>
              <w:rPr>
                <w:color w:val="FFFFFF"/>
                <w:spacing w:val="1"/>
                <w:sz w:val="24"/>
                <w:szCs w:val="24"/>
              </w:rPr>
              <w:t>t</w:t>
            </w:r>
            <w:r>
              <w:rPr>
                <w:color w:val="FFFFFF"/>
                <w:sz w:val="24"/>
                <w:szCs w:val="24"/>
              </w:rPr>
              <w:t>ả</w:t>
            </w:r>
          </w:p>
        </w:tc>
        <w:tc>
          <w:tcPr>
            <w:tcW w:w="1334" w:type="dxa"/>
            <w:tcBorders>
              <w:top w:val="single" w:sz="5" w:space="0" w:color="000000"/>
              <w:left w:val="single" w:sz="5" w:space="0" w:color="000000"/>
              <w:bottom w:val="single" w:sz="5" w:space="0" w:color="000000"/>
              <w:right w:val="single" w:sz="5" w:space="0" w:color="000000"/>
            </w:tcBorders>
            <w:shd w:val="clear" w:color="auto" w:fill="808080"/>
          </w:tcPr>
          <w:p w:rsidR="00CC660F" w:rsidRDefault="00A52EE7">
            <w:pPr>
              <w:spacing w:line="260" w:lineRule="exact"/>
              <w:ind w:left="225"/>
              <w:rPr>
                <w:sz w:val="24"/>
                <w:szCs w:val="24"/>
              </w:rPr>
            </w:pPr>
            <w:r>
              <w:rPr>
                <w:color w:val="FFFFFF"/>
                <w:sz w:val="24"/>
                <w:szCs w:val="24"/>
              </w:rPr>
              <w:t>Qui t</w:t>
            </w:r>
            <w:r>
              <w:rPr>
                <w:color w:val="FFFFFF"/>
                <w:spacing w:val="1"/>
                <w:sz w:val="24"/>
                <w:szCs w:val="24"/>
              </w:rPr>
              <w:t>r</w:t>
            </w:r>
            <w:r>
              <w:rPr>
                <w:color w:val="FFFFFF"/>
                <w:sz w:val="24"/>
                <w:szCs w:val="24"/>
              </w:rPr>
              <w:t>ình</w:t>
            </w:r>
          </w:p>
        </w:tc>
        <w:tc>
          <w:tcPr>
            <w:tcW w:w="2130" w:type="dxa"/>
            <w:tcBorders>
              <w:top w:val="single" w:sz="5" w:space="0" w:color="000000"/>
              <w:left w:val="single" w:sz="5" w:space="0" w:color="000000"/>
              <w:bottom w:val="single" w:sz="5" w:space="0" w:color="000000"/>
              <w:right w:val="single" w:sz="5" w:space="0" w:color="000000"/>
            </w:tcBorders>
            <w:shd w:val="clear" w:color="auto" w:fill="808080"/>
          </w:tcPr>
          <w:p w:rsidR="00CC660F" w:rsidRDefault="00A52EE7">
            <w:pPr>
              <w:spacing w:line="260" w:lineRule="exact"/>
              <w:ind w:left="682"/>
              <w:rPr>
                <w:sz w:val="24"/>
                <w:szCs w:val="24"/>
              </w:rPr>
            </w:pPr>
            <w:r>
              <w:rPr>
                <w:color w:val="FFFFFF"/>
                <w:sz w:val="24"/>
                <w:szCs w:val="24"/>
              </w:rPr>
              <w:t>Kết quả</w:t>
            </w:r>
          </w:p>
        </w:tc>
      </w:tr>
      <w:tr w:rsidR="00CC660F" w:rsidTr="008E0CF1">
        <w:trPr>
          <w:trHeight w:hRule="exact" w:val="1678"/>
        </w:trPr>
        <w:tc>
          <w:tcPr>
            <w:tcW w:w="1880" w:type="dxa"/>
            <w:tcBorders>
              <w:top w:val="single" w:sz="5" w:space="0" w:color="000000"/>
              <w:left w:val="single" w:sz="5" w:space="0" w:color="000000"/>
              <w:bottom w:val="single" w:sz="5" w:space="0" w:color="000000"/>
              <w:right w:val="single" w:sz="5" w:space="0" w:color="000000"/>
            </w:tcBorders>
          </w:tcPr>
          <w:p w:rsidR="00CC660F" w:rsidRDefault="00A52EE7">
            <w:pPr>
              <w:spacing w:line="260" w:lineRule="exact"/>
              <w:ind w:left="102"/>
              <w:rPr>
                <w:sz w:val="24"/>
                <w:szCs w:val="24"/>
              </w:rPr>
            </w:pPr>
            <w:r>
              <w:rPr>
                <w:sz w:val="24"/>
                <w:szCs w:val="24"/>
              </w:rPr>
              <w:t>Layout</w:t>
            </w:r>
          </w:p>
        </w:tc>
        <w:tc>
          <w:tcPr>
            <w:tcW w:w="3176" w:type="dxa"/>
            <w:tcBorders>
              <w:top w:val="single" w:sz="5" w:space="0" w:color="000000"/>
              <w:left w:val="single" w:sz="5" w:space="0" w:color="000000"/>
              <w:bottom w:val="single" w:sz="5" w:space="0" w:color="000000"/>
              <w:right w:val="single" w:sz="5" w:space="0" w:color="000000"/>
            </w:tcBorders>
          </w:tcPr>
          <w:p w:rsidR="00CC660F" w:rsidRDefault="00A52EE7">
            <w:pPr>
              <w:spacing w:line="260" w:lineRule="exact"/>
              <w:ind w:left="102"/>
              <w:rPr>
                <w:sz w:val="24"/>
                <w:szCs w:val="24"/>
              </w:rPr>
            </w:pPr>
            <w:r>
              <w:rPr>
                <w:sz w:val="24"/>
                <w:szCs w:val="24"/>
              </w:rPr>
              <w:t>Màn h</w:t>
            </w:r>
            <w:r>
              <w:rPr>
                <w:spacing w:val="1"/>
                <w:sz w:val="24"/>
                <w:szCs w:val="24"/>
              </w:rPr>
              <w:t>ì</w:t>
            </w:r>
            <w:r>
              <w:rPr>
                <w:sz w:val="24"/>
                <w:szCs w:val="24"/>
              </w:rPr>
              <w:t>nh c</w:t>
            </w:r>
            <w:r>
              <w:rPr>
                <w:spacing w:val="-1"/>
                <w:sz w:val="24"/>
                <w:szCs w:val="24"/>
              </w:rPr>
              <w:t>h</w:t>
            </w:r>
            <w:r>
              <w:rPr>
                <w:sz w:val="24"/>
                <w:szCs w:val="24"/>
              </w:rPr>
              <w:t>ính có:</w:t>
            </w:r>
          </w:p>
          <w:p w:rsidR="00CC660F" w:rsidRDefault="00A52EE7">
            <w:pPr>
              <w:ind w:left="102"/>
              <w:rPr>
                <w:sz w:val="24"/>
                <w:szCs w:val="24"/>
              </w:rPr>
            </w:pPr>
            <w:r>
              <w:rPr>
                <w:sz w:val="24"/>
                <w:szCs w:val="24"/>
              </w:rPr>
              <w:t xml:space="preserve">- </w:t>
            </w:r>
            <w:r w:rsidR="00AB2043">
              <w:rPr>
                <w:sz w:val="24"/>
                <w:szCs w:val="24"/>
              </w:rPr>
              <w:t>6</w:t>
            </w:r>
            <w:r>
              <w:rPr>
                <w:sz w:val="24"/>
                <w:szCs w:val="24"/>
              </w:rPr>
              <w:t xml:space="preserve"> </w:t>
            </w:r>
            <w:r w:rsidR="00AB2043">
              <w:rPr>
                <w:sz w:val="24"/>
                <w:szCs w:val="24"/>
              </w:rPr>
              <w:t>Test View</w:t>
            </w:r>
          </w:p>
          <w:p w:rsidR="00CC660F" w:rsidRDefault="00A52EE7">
            <w:pPr>
              <w:ind w:left="102"/>
              <w:rPr>
                <w:sz w:val="24"/>
                <w:szCs w:val="24"/>
              </w:rPr>
            </w:pPr>
            <w:r>
              <w:rPr>
                <w:sz w:val="24"/>
                <w:szCs w:val="24"/>
              </w:rPr>
              <w:t xml:space="preserve">- </w:t>
            </w:r>
            <w:r w:rsidR="00AB2043">
              <w:rPr>
                <w:sz w:val="24"/>
                <w:szCs w:val="24"/>
              </w:rPr>
              <w:t>3</w:t>
            </w:r>
            <w:r>
              <w:rPr>
                <w:sz w:val="24"/>
                <w:szCs w:val="24"/>
              </w:rPr>
              <w:t xml:space="preserve"> </w:t>
            </w:r>
            <w:r w:rsidR="00AB2043">
              <w:rPr>
                <w:sz w:val="24"/>
                <w:szCs w:val="24"/>
              </w:rPr>
              <w:t>EditText</w:t>
            </w:r>
          </w:p>
          <w:p w:rsidR="00AB2043" w:rsidRDefault="00AB2043">
            <w:pPr>
              <w:ind w:left="102"/>
              <w:rPr>
                <w:sz w:val="24"/>
                <w:szCs w:val="24"/>
              </w:rPr>
            </w:pPr>
            <w:r>
              <w:rPr>
                <w:sz w:val="24"/>
                <w:szCs w:val="24"/>
              </w:rPr>
              <w:t>- 3 Action bar</w:t>
            </w:r>
          </w:p>
          <w:p w:rsidR="00AB2043" w:rsidRDefault="00AB2043">
            <w:pPr>
              <w:ind w:left="102"/>
              <w:rPr>
                <w:sz w:val="24"/>
                <w:szCs w:val="24"/>
              </w:rPr>
            </w:pPr>
            <w:r>
              <w:rPr>
                <w:sz w:val="24"/>
                <w:szCs w:val="24"/>
              </w:rPr>
              <w:t>- 1 Spinner</w:t>
            </w:r>
          </w:p>
          <w:p w:rsidR="00CC660F" w:rsidRDefault="00A52EE7" w:rsidP="00AB2043">
            <w:pPr>
              <w:ind w:left="102"/>
              <w:rPr>
                <w:sz w:val="24"/>
                <w:szCs w:val="24"/>
              </w:rPr>
            </w:pPr>
            <w:r>
              <w:rPr>
                <w:sz w:val="24"/>
                <w:szCs w:val="24"/>
              </w:rPr>
              <w:t>-</w:t>
            </w:r>
            <w:r w:rsidR="00AB2043">
              <w:rPr>
                <w:sz w:val="24"/>
                <w:szCs w:val="24"/>
              </w:rPr>
              <w:t xml:space="preserve"> </w:t>
            </w:r>
            <w:r>
              <w:rPr>
                <w:sz w:val="24"/>
                <w:szCs w:val="24"/>
              </w:rPr>
              <w:t xml:space="preserve">1 </w:t>
            </w:r>
            <w:r w:rsidR="00AB2043">
              <w:rPr>
                <w:sz w:val="24"/>
                <w:szCs w:val="24"/>
              </w:rPr>
              <w:t>List View</w:t>
            </w:r>
          </w:p>
          <w:p w:rsidR="00AB2043" w:rsidRDefault="00AB2043" w:rsidP="00AB2043">
            <w:pPr>
              <w:ind w:left="102"/>
              <w:rPr>
                <w:sz w:val="24"/>
                <w:szCs w:val="24"/>
              </w:rPr>
            </w:pPr>
            <w:r>
              <w:rPr>
                <w:sz w:val="24"/>
                <w:szCs w:val="24"/>
              </w:rPr>
              <w:t xml:space="preserve">- 4 Button </w:t>
            </w:r>
          </w:p>
          <w:p w:rsidR="00AB2043" w:rsidRDefault="00AB2043" w:rsidP="00AB2043">
            <w:pPr>
              <w:ind w:left="102"/>
              <w:rPr>
                <w:sz w:val="24"/>
                <w:szCs w:val="24"/>
              </w:rPr>
            </w:pPr>
          </w:p>
        </w:tc>
        <w:tc>
          <w:tcPr>
            <w:tcW w:w="1334" w:type="dxa"/>
            <w:tcBorders>
              <w:top w:val="single" w:sz="5" w:space="0" w:color="000000"/>
              <w:left w:val="single" w:sz="5" w:space="0" w:color="000000"/>
              <w:bottom w:val="single" w:sz="5" w:space="0" w:color="000000"/>
              <w:right w:val="single" w:sz="5" w:space="0" w:color="000000"/>
            </w:tcBorders>
          </w:tcPr>
          <w:p w:rsidR="00CC660F" w:rsidRDefault="00AB2043">
            <w:pPr>
              <w:spacing w:line="260" w:lineRule="exact"/>
              <w:ind w:left="102"/>
              <w:rPr>
                <w:sz w:val="24"/>
                <w:szCs w:val="24"/>
              </w:rPr>
            </w:pPr>
            <w:r>
              <w:rPr>
                <w:sz w:val="24"/>
                <w:szCs w:val="24"/>
              </w:rPr>
              <w:t>Thiết kế</w:t>
            </w:r>
          </w:p>
        </w:tc>
        <w:tc>
          <w:tcPr>
            <w:tcW w:w="2130" w:type="dxa"/>
            <w:tcBorders>
              <w:top w:val="single" w:sz="5" w:space="0" w:color="000000"/>
              <w:left w:val="single" w:sz="5" w:space="0" w:color="000000"/>
              <w:bottom w:val="single" w:sz="5" w:space="0" w:color="000000"/>
              <w:right w:val="single" w:sz="5" w:space="0" w:color="000000"/>
            </w:tcBorders>
          </w:tcPr>
          <w:p w:rsidR="00CC660F" w:rsidRDefault="00AB2043">
            <w:pPr>
              <w:spacing w:line="260" w:lineRule="exact"/>
              <w:ind w:left="102"/>
              <w:rPr>
                <w:sz w:val="24"/>
                <w:szCs w:val="24"/>
              </w:rPr>
            </w:pPr>
            <w:r>
              <w:rPr>
                <w:sz w:val="24"/>
                <w:szCs w:val="24"/>
              </w:rPr>
              <w:t>Hoàn Thành</w:t>
            </w:r>
          </w:p>
        </w:tc>
      </w:tr>
      <w:tr w:rsidR="00CC660F" w:rsidTr="008E0CF1">
        <w:trPr>
          <w:trHeight w:hRule="exact" w:val="1114"/>
        </w:trPr>
        <w:tc>
          <w:tcPr>
            <w:tcW w:w="1880" w:type="dxa"/>
            <w:tcBorders>
              <w:top w:val="single" w:sz="5" w:space="0" w:color="000000"/>
              <w:left w:val="single" w:sz="5" w:space="0" w:color="000000"/>
              <w:bottom w:val="single" w:sz="5" w:space="0" w:color="000000"/>
              <w:right w:val="single" w:sz="5" w:space="0" w:color="000000"/>
            </w:tcBorders>
          </w:tcPr>
          <w:p w:rsidR="00CC660F" w:rsidRDefault="008E0CF1">
            <w:pPr>
              <w:spacing w:line="260" w:lineRule="exact"/>
              <w:ind w:left="102"/>
              <w:rPr>
                <w:sz w:val="24"/>
                <w:szCs w:val="24"/>
              </w:rPr>
            </w:pPr>
            <w:r>
              <w:rPr>
                <w:sz w:val="24"/>
                <w:szCs w:val="24"/>
              </w:rPr>
              <w:t>Edit Text” Mã NV”</w:t>
            </w:r>
          </w:p>
        </w:tc>
        <w:tc>
          <w:tcPr>
            <w:tcW w:w="3176" w:type="dxa"/>
            <w:tcBorders>
              <w:top w:val="single" w:sz="5" w:space="0" w:color="000000"/>
              <w:left w:val="single" w:sz="5" w:space="0" w:color="000000"/>
              <w:bottom w:val="single" w:sz="5" w:space="0" w:color="000000"/>
              <w:right w:val="single" w:sz="5" w:space="0" w:color="000000"/>
            </w:tcBorders>
          </w:tcPr>
          <w:p w:rsidR="00CC660F" w:rsidRDefault="008E0CF1" w:rsidP="008E0CF1">
            <w:pPr>
              <w:ind w:left="102" w:right="159"/>
              <w:rPr>
                <w:sz w:val="24"/>
                <w:szCs w:val="24"/>
              </w:rPr>
            </w:pPr>
            <w:r>
              <w:rPr>
                <w:sz w:val="24"/>
                <w:szCs w:val="24"/>
              </w:rPr>
              <w:t>Hiên thị mã của nhân viên</w:t>
            </w:r>
          </w:p>
        </w:tc>
        <w:tc>
          <w:tcPr>
            <w:tcW w:w="1334" w:type="dxa"/>
            <w:tcBorders>
              <w:top w:val="single" w:sz="5" w:space="0" w:color="000000"/>
              <w:left w:val="single" w:sz="5" w:space="0" w:color="000000"/>
              <w:bottom w:val="single" w:sz="5" w:space="0" w:color="000000"/>
              <w:right w:val="single" w:sz="5" w:space="0" w:color="000000"/>
            </w:tcBorders>
          </w:tcPr>
          <w:p w:rsidR="00CC660F" w:rsidRDefault="008E0CF1">
            <w:pPr>
              <w:ind w:left="102"/>
              <w:rPr>
                <w:sz w:val="24"/>
                <w:szCs w:val="24"/>
              </w:rPr>
            </w:pPr>
            <w:r>
              <w:rPr>
                <w:sz w:val="24"/>
                <w:szCs w:val="24"/>
              </w:rPr>
              <w:t>Hiển thị</w:t>
            </w:r>
          </w:p>
        </w:tc>
        <w:tc>
          <w:tcPr>
            <w:tcW w:w="2130" w:type="dxa"/>
            <w:tcBorders>
              <w:top w:val="single" w:sz="5" w:space="0" w:color="000000"/>
              <w:left w:val="single" w:sz="5" w:space="0" w:color="000000"/>
              <w:bottom w:val="single" w:sz="5" w:space="0" w:color="000000"/>
              <w:right w:val="single" w:sz="5" w:space="0" w:color="000000"/>
            </w:tcBorders>
          </w:tcPr>
          <w:p w:rsidR="00CC660F" w:rsidRDefault="008E0CF1">
            <w:pPr>
              <w:ind w:left="102" w:right="88"/>
              <w:rPr>
                <w:sz w:val="24"/>
                <w:szCs w:val="24"/>
              </w:rPr>
            </w:pPr>
            <w:r>
              <w:rPr>
                <w:sz w:val="24"/>
                <w:szCs w:val="24"/>
              </w:rPr>
              <w:t>Hoàn thành</w:t>
            </w:r>
          </w:p>
        </w:tc>
      </w:tr>
      <w:tr w:rsidR="008E0CF1" w:rsidTr="008E0CF1">
        <w:trPr>
          <w:trHeight w:hRule="exact" w:val="1114"/>
        </w:trPr>
        <w:tc>
          <w:tcPr>
            <w:tcW w:w="1880" w:type="dxa"/>
            <w:tcBorders>
              <w:top w:val="single" w:sz="5" w:space="0" w:color="000000"/>
              <w:left w:val="single" w:sz="5" w:space="0" w:color="000000"/>
              <w:bottom w:val="single" w:sz="5" w:space="0" w:color="000000"/>
              <w:right w:val="single" w:sz="5" w:space="0" w:color="000000"/>
            </w:tcBorders>
          </w:tcPr>
          <w:p w:rsidR="008E0CF1" w:rsidRDefault="008E0CF1" w:rsidP="008E0CF1">
            <w:pPr>
              <w:spacing w:line="260" w:lineRule="exact"/>
              <w:ind w:left="102"/>
              <w:rPr>
                <w:sz w:val="24"/>
                <w:szCs w:val="24"/>
              </w:rPr>
            </w:pPr>
            <w:r>
              <w:rPr>
                <w:sz w:val="24"/>
                <w:szCs w:val="24"/>
              </w:rPr>
              <w:t>Edit Text” Họ Tên”</w:t>
            </w:r>
          </w:p>
        </w:tc>
        <w:tc>
          <w:tcPr>
            <w:tcW w:w="3176" w:type="dxa"/>
            <w:tcBorders>
              <w:top w:val="single" w:sz="5" w:space="0" w:color="000000"/>
              <w:left w:val="single" w:sz="5" w:space="0" w:color="000000"/>
              <w:bottom w:val="single" w:sz="5" w:space="0" w:color="000000"/>
              <w:right w:val="single" w:sz="5" w:space="0" w:color="000000"/>
            </w:tcBorders>
          </w:tcPr>
          <w:p w:rsidR="008E0CF1" w:rsidRDefault="008E0CF1">
            <w:pPr>
              <w:spacing w:line="260" w:lineRule="exact"/>
              <w:ind w:left="102"/>
              <w:rPr>
                <w:sz w:val="24"/>
                <w:szCs w:val="24"/>
              </w:rPr>
            </w:pPr>
            <w:r>
              <w:rPr>
                <w:sz w:val="24"/>
                <w:szCs w:val="24"/>
              </w:rPr>
              <w:t>Hiên thị tên của nhân viên</w:t>
            </w:r>
          </w:p>
        </w:tc>
        <w:tc>
          <w:tcPr>
            <w:tcW w:w="1334" w:type="dxa"/>
            <w:tcBorders>
              <w:top w:val="single" w:sz="5" w:space="0" w:color="000000"/>
              <w:left w:val="single" w:sz="5" w:space="0" w:color="000000"/>
              <w:bottom w:val="single" w:sz="5" w:space="0" w:color="000000"/>
              <w:right w:val="single" w:sz="5" w:space="0" w:color="000000"/>
            </w:tcBorders>
          </w:tcPr>
          <w:p w:rsidR="008E0CF1" w:rsidRPr="008E0CF1" w:rsidRDefault="008E0CF1">
            <w:pPr>
              <w:spacing w:line="260" w:lineRule="exact"/>
              <w:ind w:left="102"/>
              <w:rPr>
                <w:sz w:val="24"/>
                <w:szCs w:val="24"/>
              </w:rPr>
            </w:pPr>
            <w:r w:rsidRPr="008E0CF1">
              <w:rPr>
                <w:sz w:val="24"/>
                <w:szCs w:val="24"/>
              </w:rPr>
              <w:t>Hiển thị</w:t>
            </w:r>
          </w:p>
        </w:tc>
        <w:tc>
          <w:tcPr>
            <w:tcW w:w="2130" w:type="dxa"/>
            <w:tcBorders>
              <w:top w:val="single" w:sz="5" w:space="0" w:color="000000"/>
              <w:left w:val="single" w:sz="5" w:space="0" w:color="000000"/>
              <w:bottom w:val="single" w:sz="5" w:space="0" w:color="000000"/>
              <w:right w:val="single" w:sz="5" w:space="0" w:color="000000"/>
            </w:tcBorders>
          </w:tcPr>
          <w:p w:rsidR="008E0CF1" w:rsidRDefault="008E0CF1">
            <w:pPr>
              <w:spacing w:line="260" w:lineRule="exact"/>
              <w:ind w:left="102"/>
              <w:rPr>
                <w:sz w:val="24"/>
                <w:szCs w:val="24"/>
              </w:rPr>
            </w:pPr>
            <w:r>
              <w:rPr>
                <w:sz w:val="24"/>
                <w:szCs w:val="24"/>
              </w:rPr>
              <w:t>Hoàn thành</w:t>
            </w:r>
          </w:p>
        </w:tc>
      </w:tr>
      <w:tr w:rsidR="008E0CF1" w:rsidTr="008E0CF1">
        <w:trPr>
          <w:trHeight w:hRule="exact" w:val="1114"/>
        </w:trPr>
        <w:tc>
          <w:tcPr>
            <w:tcW w:w="1880" w:type="dxa"/>
            <w:tcBorders>
              <w:top w:val="single" w:sz="5" w:space="0" w:color="000000"/>
              <w:left w:val="single" w:sz="5" w:space="0" w:color="000000"/>
              <w:bottom w:val="single" w:sz="5" w:space="0" w:color="000000"/>
              <w:right w:val="single" w:sz="5" w:space="0" w:color="000000"/>
            </w:tcBorders>
          </w:tcPr>
          <w:p w:rsidR="008E0CF1" w:rsidRDefault="008E0CF1" w:rsidP="008E0CF1">
            <w:pPr>
              <w:spacing w:line="260" w:lineRule="exact"/>
              <w:ind w:left="102"/>
              <w:rPr>
                <w:sz w:val="24"/>
                <w:szCs w:val="24"/>
              </w:rPr>
            </w:pPr>
            <w:r>
              <w:rPr>
                <w:sz w:val="24"/>
                <w:szCs w:val="24"/>
              </w:rPr>
              <w:t>Edit Text” Ngày Sinh”</w:t>
            </w:r>
          </w:p>
        </w:tc>
        <w:tc>
          <w:tcPr>
            <w:tcW w:w="3176" w:type="dxa"/>
            <w:tcBorders>
              <w:top w:val="single" w:sz="5" w:space="0" w:color="000000"/>
              <w:left w:val="single" w:sz="5" w:space="0" w:color="000000"/>
              <w:bottom w:val="single" w:sz="5" w:space="0" w:color="000000"/>
              <w:right w:val="single" w:sz="5" w:space="0" w:color="000000"/>
            </w:tcBorders>
          </w:tcPr>
          <w:p w:rsidR="00B14209" w:rsidRDefault="008E0CF1" w:rsidP="008E0CF1">
            <w:pPr>
              <w:spacing w:line="260" w:lineRule="exact"/>
              <w:ind w:left="102"/>
              <w:rPr>
                <w:sz w:val="24"/>
                <w:szCs w:val="24"/>
              </w:rPr>
            </w:pPr>
            <w:r>
              <w:rPr>
                <w:sz w:val="24"/>
                <w:szCs w:val="24"/>
              </w:rPr>
              <w:t>Hiên thị ngày sinh của nhân viên</w:t>
            </w:r>
          </w:p>
          <w:p w:rsidR="008E0CF1" w:rsidRPr="00B14209" w:rsidRDefault="00B14209" w:rsidP="00B14209">
            <w:pPr>
              <w:tabs>
                <w:tab w:val="left" w:pos="2355"/>
              </w:tabs>
              <w:rPr>
                <w:sz w:val="24"/>
                <w:szCs w:val="24"/>
              </w:rPr>
            </w:pPr>
            <w:r>
              <w:rPr>
                <w:sz w:val="24"/>
                <w:szCs w:val="24"/>
              </w:rPr>
              <w:tab/>
            </w:r>
          </w:p>
        </w:tc>
        <w:tc>
          <w:tcPr>
            <w:tcW w:w="1334" w:type="dxa"/>
            <w:tcBorders>
              <w:top w:val="single" w:sz="5" w:space="0" w:color="000000"/>
              <w:left w:val="single" w:sz="5" w:space="0" w:color="000000"/>
              <w:bottom w:val="single" w:sz="5" w:space="0" w:color="000000"/>
              <w:right w:val="single" w:sz="5" w:space="0" w:color="000000"/>
            </w:tcBorders>
          </w:tcPr>
          <w:p w:rsidR="008E0CF1" w:rsidRDefault="008E0CF1">
            <w:pPr>
              <w:spacing w:line="260" w:lineRule="exact"/>
              <w:ind w:left="102"/>
              <w:rPr>
                <w:sz w:val="24"/>
                <w:szCs w:val="24"/>
              </w:rPr>
            </w:pPr>
            <w:r>
              <w:rPr>
                <w:sz w:val="24"/>
                <w:szCs w:val="24"/>
              </w:rPr>
              <w:t>Hiển thị</w:t>
            </w:r>
          </w:p>
        </w:tc>
        <w:tc>
          <w:tcPr>
            <w:tcW w:w="2130" w:type="dxa"/>
            <w:tcBorders>
              <w:top w:val="single" w:sz="5" w:space="0" w:color="000000"/>
              <w:left w:val="single" w:sz="5" w:space="0" w:color="000000"/>
              <w:bottom w:val="single" w:sz="5" w:space="0" w:color="000000"/>
              <w:right w:val="single" w:sz="5" w:space="0" w:color="000000"/>
            </w:tcBorders>
          </w:tcPr>
          <w:p w:rsidR="008E0CF1" w:rsidRDefault="008E0CF1">
            <w:pPr>
              <w:spacing w:line="260" w:lineRule="exact"/>
              <w:ind w:left="102"/>
              <w:rPr>
                <w:sz w:val="24"/>
                <w:szCs w:val="24"/>
              </w:rPr>
            </w:pPr>
            <w:r>
              <w:rPr>
                <w:sz w:val="24"/>
                <w:szCs w:val="24"/>
              </w:rPr>
              <w:t>Hoàn thành</w:t>
            </w:r>
          </w:p>
        </w:tc>
      </w:tr>
      <w:tr w:rsidR="008E0CF1" w:rsidTr="008E0CF1">
        <w:trPr>
          <w:trHeight w:hRule="exact" w:val="1114"/>
        </w:trPr>
        <w:tc>
          <w:tcPr>
            <w:tcW w:w="1880" w:type="dxa"/>
            <w:tcBorders>
              <w:top w:val="single" w:sz="5" w:space="0" w:color="000000"/>
              <w:left w:val="single" w:sz="5" w:space="0" w:color="000000"/>
              <w:bottom w:val="single" w:sz="5" w:space="0" w:color="000000"/>
              <w:right w:val="single" w:sz="5" w:space="0" w:color="000000"/>
            </w:tcBorders>
          </w:tcPr>
          <w:p w:rsidR="008E0CF1" w:rsidRDefault="00B14209">
            <w:pPr>
              <w:spacing w:line="260" w:lineRule="exact"/>
              <w:ind w:left="102"/>
              <w:rPr>
                <w:sz w:val="24"/>
                <w:szCs w:val="24"/>
              </w:rPr>
            </w:pPr>
            <w:r>
              <w:rPr>
                <w:sz w:val="24"/>
                <w:szCs w:val="24"/>
              </w:rPr>
              <w:t>Edit Text</w:t>
            </w:r>
            <w:r w:rsidR="008E0CF1">
              <w:rPr>
                <w:sz w:val="24"/>
                <w:szCs w:val="24"/>
              </w:rPr>
              <w:t>” phòng ban”</w:t>
            </w:r>
          </w:p>
        </w:tc>
        <w:tc>
          <w:tcPr>
            <w:tcW w:w="3176" w:type="dxa"/>
            <w:tcBorders>
              <w:top w:val="single" w:sz="5" w:space="0" w:color="000000"/>
              <w:left w:val="single" w:sz="5" w:space="0" w:color="000000"/>
              <w:bottom w:val="single" w:sz="5" w:space="0" w:color="000000"/>
              <w:right w:val="single" w:sz="5" w:space="0" w:color="000000"/>
            </w:tcBorders>
          </w:tcPr>
          <w:p w:rsidR="008E0CF1" w:rsidRDefault="008E0CF1" w:rsidP="008E0CF1">
            <w:pPr>
              <w:spacing w:line="260" w:lineRule="exact"/>
              <w:ind w:left="102"/>
              <w:rPr>
                <w:sz w:val="24"/>
                <w:szCs w:val="24"/>
              </w:rPr>
            </w:pPr>
            <w:r>
              <w:rPr>
                <w:sz w:val="24"/>
                <w:szCs w:val="24"/>
              </w:rPr>
              <w:t>Hiên thị phòng ban của nhân viên</w:t>
            </w:r>
          </w:p>
        </w:tc>
        <w:tc>
          <w:tcPr>
            <w:tcW w:w="1334" w:type="dxa"/>
            <w:tcBorders>
              <w:top w:val="single" w:sz="5" w:space="0" w:color="000000"/>
              <w:left w:val="single" w:sz="5" w:space="0" w:color="000000"/>
              <w:bottom w:val="single" w:sz="5" w:space="0" w:color="000000"/>
              <w:right w:val="single" w:sz="5" w:space="0" w:color="000000"/>
            </w:tcBorders>
          </w:tcPr>
          <w:p w:rsidR="008E0CF1" w:rsidRDefault="008E0CF1">
            <w:pPr>
              <w:spacing w:line="260" w:lineRule="exact"/>
              <w:ind w:left="102"/>
              <w:rPr>
                <w:sz w:val="24"/>
                <w:szCs w:val="24"/>
              </w:rPr>
            </w:pPr>
            <w:r>
              <w:rPr>
                <w:sz w:val="24"/>
                <w:szCs w:val="24"/>
              </w:rPr>
              <w:t>Hiển thị</w:t>
            </w:r>
          </w:p>
        </w:tc>
        <w:tc>
          <w:tcPr>
            <w:tcW w:w="2130" w:type="dxa"/>
            <w:tcBorders>
              <w:top w:val="single" w:sz="5" w:space="0" w:color="000000"/>
              <w:left w:val="single" w:sz="5" w:space="0" w:color="000000"/>
              <w:bottom w:val="single" w:sz="5" w:space="0" w:color="000000"/>
              <w:right w:val="single" w:sz="5" w:space="0" w:color="000000"/>
            </w:tcBorders>
          </w:tcPr>
          <w:p w:rsidR="008E0CF1" w:rsidRDefault="008E0CF1">
            <w:pPr>
              <w:spacing w:line="260" w:lineRule="exact"/>
              <w:ind w:left="102"/>
              <w:rPr>
                <w:sz w:val="24"/>
                <w:szCs w:val="24"/>
              </w:rPr>
            </w:pPr>
            <w:r>
              <w:rPr>
                <w:sz w:val="24"/>
                <w:szCs w:val="24"/>
              </w:rPr>
              <w:t>Hoàn thành</w:t>
            </w:r>
          </w:p>
        </w:tc>
      </w:tr>
      <w:tr w:rsidR="00CC660F" w:rsidTr="008E0CF1">
        <w:trPr>
          <w:trHeight w:hRule="exact" w:val="982"/>
        </w:trPr>
        <w:tc>
          <w:tcPr>
            <w:tcW w:w="1880" w:type="dxa"/>
            <w:tcBorders>
              <w:top w:val="single" w:sz="5" w:space="0" w:color="000000"/>
              <w:left w:val="single" w:sz="5" w:space="0" w:color="000000"/>
              <w:bottom w:val="single" w:sz="5" w:space="0" w:color="000000"/>
              <w:right w:val="single" w:sz="5" w:space="0" w:color="000000"/>
            </w:tcBorders>
          </w:tcPr>
          <w:p w:rsidR="00CC660F" w:rsidRDefault="008E0CF1">
            <w:pPr>
              <w:spacing w:line="260" w:lineRule="exact"/>
              <w:ind w:left="102"/>
              <w:rPr>
                <w:sz w:val="24"/>
                <w:szCs w:val="24"/>
              </w:rPr>
            </w:pPr>
            <w:r>
              <w:rPr>
                <w:sz w:val="24"/>
                <w:szCs w:val="24"/>
              </w:rPr>
              <w:t>List View</w:t>
            </w:r>
          </w:p>
        </w:tc>
        <w:tc>
          <w:tcPr>
            <w:tcW w:w="3176" w:type="dxa"/>
            <w:tcBorders>
              <w:top w:val="single" w:sz="5" w:space="0" w:color="000000"/>
              <w:left w:val="single" w:sz="5" w:space="0" w:color="000000"/>
              <w:bottom w:val="single" w:sz="5" w:space="0" w:color="000000"/>
              <w:right w:val="single" w:sz="5" w:space="0" w:color="000000"/>
            </w:tcBorders>
          </w:tcPr>
          <w:p w:rsidR="00CC660F" w:rsidRDefault="008E0CF1">
            <w:pPr>
              <w:ind w:left="102"/>
              <w:rPr>
                <w:sz w:val="24"/>
                <w:szCs w:val="24"/>
              </w:rPr>
            </w:pPr>
            <w:r>
              <w:rPr>
                <w:sz w:val="24"/>
                <w:szCs w:val="24"/>
              </w:rPr>
              <w:t>Hiển thị danh sách Nv có trong Database</w:t>
            </w:r>
          </w:p>
        </w:tc>
        <w:tc>
          <w:tcPr>
            <w:tcW w:w="1334" w:type="dxa"/>
            <w:tcBorders>
              <w:top w:val="single" w:sz="5" w:space="0" w:color="000000"/>
              <w:left w:val="single" w:sz="5" w:space="0" w:color="000000"/>
              <w:bottom w:val="single" w:sz="5" w:space="0" w:color="000000"/>
              <w:right w:val="single" w:sz="5" w:space="0" w:color="000000"/>
            </w:tcBorders>
          </w:tcPr>
          <w:p w:rsidR="00CC660F" w:rsidRDefault="008E0CF1">
            <w:pPr>
              <w:spacing w:line="260" w:lineRule="exact"/>
              <w:ind w:left="102"/>
              <w:rPr>
                <w:sz w:val="24"/>
                <w:szCs w:val="24"/>
              </w:rPr>
            </w:pPr>
            <w:r>
              <w:rPr>
                <w:sz w:val="24"/>
                <w:szCs w:val="24"/>
              </w:rPr>
              <w:t>Hiển Thị</w:t>
            </w:r>
          </w:p>
        </w:tc>
        <w:tc>
          <w:tcPr>
            <w:tcW w:w="2130" w:type="dxa"/>
            <w:tcBorders>
              <w:top w:val="single" w:sz="5" w:space="0" w:color="000000"/>
              <w:left w:val="single" w:sz="5" w:space="0" w:color="000000"/>
              <w:bottom w:val="single" w:sz="5" w:space="0" w:color="000000"/>
              <w:right w:val="single" w:sz="5" w:space="0" w:color="000000"/>
            </w:tcBorders>
          </w:tcPr>
          <w:p w:rsidR="00CC660F" w:rsidRDefault="008E0CF1">
            <w:pPr>
              <w:ind w:left="102"/>
              <w:rPr>
                <w:sz w:val="24"/>
                <w:szCs w:val="24"/>
              </w:rPr>
            </w:pPr>
            <w:r>
              <w:rPr>
                <w:sz w:val="24"/>
                <w:szCs w:val="24"/>
              </w:rPr>
              <w:t>Hoàn thành</w:t>
            </w:r>
          </w:p>
        </w:tc>
      </w:tr>
      <w:tr w:rsidR="00CC660F" w:rsidTr="008E0CF1">
        <w:trPr>
          <w:trHeight w:hRule="exact" w:val="983"/>
        </w:trPr>
        <w:tc>
          <w:tcPr>
            <w:tcW w:w="1880" w:type="dxa"/>
            <w:tcBorders>
              <w:top w:val="single" w:sz="5" w:space="0" w:color="000000"/>
              <w:left w:val="single" w:sz="5" w:space="0" w:color="000000"/>
              <w:bottom w:val="single" w:sz="5" w:space="0" w:color="000000"/>
              <w:right w:val="single" w:sz="5" w:space="0" w:color="000000"/>
            </w:tcBorders>
          </w:tcPr>
          <w:p w:rsidR="008E0CF1" w:rsidRDefault="00A52EE7" w:rsidP="008E0CF1">
            <w:pPr>
              <w:spacing w:line="260" w:lineRule="exact"/>
              <w:ind w:left="102"/>
              <w:rPr>
                <w:sz w:val="24"/>
                <w:szCs w:val="24"/>
              </w:rPr>
            </w:pPr>
            <w:r>
              <w:rPr>
                <w:sz w:val="24"/>
                <w:szCs w:val="24"/>
              </w:rPr>
              <w:t>Button “</w:t>
            </w:r>
            <w:r w:rsidR="008E0CF1">
              <w:rPr>
                <w:sz w:val="24"/>
                <w:szCs w:val="24"/>
              </w:rPr>
              <w:t>Quay lại</w:t>
            </w:r>
            <w:r>
              <w:rPr>
                <w:sz w:val="24"/>
                <w:szCs w:val="24"/>
              </w:rPr>
              <w:t>”</w:t>
            </w:r>
          </w:p>
          <w:p w:rsidR="00CC660F" w:rsidRPr="008E0CF1" w:rsidRDefault="00CC660F" w:rsidP="008E0CF1">
            <w:pPr>
              <w:ind w:firstLine="720"/>
              <w:rPr>
                <w:sz w:val="24"/>
                <w:szCs w:val="24"/>
              </w:rPr>
            </w:pPr>
          </w:p>
        </w:tc>
        <w:tc>
          <w:tcPr>
            <w:tcW w:w="3176" w:type="dxa"/>
            <w:tcBorders>
              <w:top w:val="single" w:sz="5" w:space="0" w:color="000000"/>
              <w:left w:val="single" w:sz="5" w:space="0" w:color="000000"/>
              <w:bottom w:val="single" w:sz="5" w:space="0" w:color="000000"/>
              <w:right w:val="single" w:sz="5" w:space="0" w:color="000000"/>
            </w:tcBorders>
          </w:tcPr>
          <w:p w:rsidR="00CC660F" w:rsidRDefault="00DD66F4">
            <w:pPr>
              <w:spacing w:line="260" w:lineRule="exact"/>
              <w:ind w:left="102"/>
              <w:rPr>
                <w:sz w:val="24"/>
                <w:szCs w:val="24"/>
              </w:rPr>
            </w:pPr>
            <w:r>
              <w:rPr>
                <w:sz w:val="24"/>
                <w:szCs w:val="24"/>
              </w:rPr>
              <w:t>Quay lại màn hình chính</w:t>
            </w:r>
          </w:p>
        </w:tc>
        <w:tc>
          <w:tcPr>
            <w:tcW w:w="1334" w:type="dxa"/>
            <w:tcBorders>
              <w:top w:val="single" w:sz="5" w:space="0" w:color="000000"/>
              <w:left w:val="single" w:sz="5" w:space="0" w:color="000000"/>
              <w:bottom w:val="single" w:sz="5" w:space="0" w:color="000000"/>
              <w:right w:val="single" w:sz="5" w:space="0" w:color="000000"/>
            </w:tcBorders>
          </w:tcPr>
          <w:p w:rsidR="00CC660F" w:rsidRDefault="008E0CF1">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CC660F" w:rsidRDefault="00DD66F4">
            <w:pPr>
              <w:spacing w:line="260" w:lineRule="exact"/>
              <w:ind w:left="102" w:right="209"/>
              <w:rPr>
                <w:sz w:val="24"/>
                <w:szCs w:val="24"/>
              </w:rPr>
            </w:pPr>
            <w:r>
              <w:rPr>
                <w:sz w:val="24"/>
                <w:szCs w:val="24"/>
              </w:rPr>
              <w:t>Hoàn thành</w:t>
            </w:r>
          </w:p>
        </w:tc>
      </w:tr>
      <w:tr w:rsidR="008E0CF1" w:rsidTr="008E0CF1">
        <w:trPr>
          <w:trHeight w:hRule="exact" w:val="983"/>
        </w:trPr>
        <w:tc>
          <w:tcPr>
            <w:tcW w:w="1880" w:type="dxa"/>
            <w:tcBorders>
              <w:top w:val="single" w:sz="5" w:space="0" w:color="000000"/>
              <w:left w:val="single" w:sz="5" w:space="0" w:color="000000"/>
              <w:bottom w:val="single" w:sz="5" w:space="0" w:color="000000"/>
              <w:right w:val="single" w:sz="5" w:space="0" w:color="000000"/>
            </w:tcBorders>
          </w:tcPr>
          <w:p w:rsidR="008E0CF1" w:rsidRDefault="008E0CF1" w:rsidP="008E0CF1">
            <w:pPr>
              <w:spacing w:line="260" w:lineRule="exact"/>
              <w:ind w:left="102"/>
              <w:rPr>
                <w:sz w:val="24"/>
                <w:szCs w:val="24"/>
              </w:rPr>
            </w:pPr>
            <w:r>
              <w:rPr>
                <w:sz w:val="24"/>
                <w:szCs w:val="24"/>
              </w:rPr>
              <w:t>Button “</w:t>
            </w:r>
            <w:r w:rsidR="00DD66F4">
              <w:rPr>
                <w:sz w:val="24"/>
                <w:szCs w:val="24"/>
              </w:rPr>
              <w:t>Xóa</w:t>
            </w:r>
            <w:r>
              <w:rPr>
                <w:sz w:val="24"/>
                <w:szCs w:val="24"/>
              </w:rPr>
              <w:t>”</w:t>
            </w:r>
          </w:p>
          <w:p w:rsidR="008E0CF1" w:rsidRDefault="008E0CF1" w:rsidP="008E0CF1">
            <w:pPr>
              <w:spacing w:line="260" w:lineRule="exact"/>
              <w:ind w:left="102"/>
              <w:rPr>
                <w:sz w:val="24"/>
                <w:szCs w:val="24"/>
              </w:rPr>
            </w:pPr>
          </w:p>
        </w:tc>
        <w:tc>
          <w:tcPr>
            <w:tcW w:w="3176" w:type="dxa"/>
            <w:tcBorders>
              <w:top w:val="single" w:sz="5" w:space="0" w:color="000000"/>
              <w:left w:val="single" w:sz="5" w:space="0" w:color="000000"/>
              <w:bottom w:val="single" w:sz="5" w:space="0" w:color="000000"/>
              <w:right w:val="single" w:sz="5" w:space="0" w:color="000000"/>
            </w:tcBorders>
          </w:tcPr>
          <w:p w:rsidR="008E0CF1" w:rsidRDefault="00A500FD">
            <w:pPr>
              <w:spacing w:line="260" w:lineRule="exact"/>
              <w:ind w:left="102"/>
              <w:rPr>
                <w:sz w:val="24"/>
                <w:szCs w:val="24"/>
              </w:rPr>
            </w:pPr>
            <w:r>
              <w:rPr>
                <w:sz w:val="24"/>
                <w:szCs w:val="24"/>
              </w:rPr>
              <w:t>Chọn id cần xóa, click xóa nhân viên</w:t>
            </w:r>
          </w:p>
        </w:tc>
        <w:tc>
          <w:tcPr>
            <w:tcW w:w="1334" w:type="dxa"/>
            <w:tcBorders>
              <w:top w:val="single" w:sz="5" w:space="0" w:color="000000"/>
              <w:left w:val="single" w:sz="5" w:space="0" w:color="000000"/>
              <w:bottom w:val="single" w:sz="5" w:space="0" w:color="000000"/>
              <w:right w:val="single" w:sz="5" w:space="0" w:color="000000"/>
            </w:tcBorders>
          </w:tcPr>
          <w:p w:rsidR="008E0CF1" w:rsidRDefault="008E0CF1">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8E0CF1" w:rsidRDefault="00A500FD">
            <w:pPr>
              <w:spacing w:line="260" w:lineRule="exact"/>
              <w:ind w:left="102" w:right="209"/>
              <w:rPr>
                <w:sz w:val="24"/>
                <w:szCs w:val="24"/>
              </w:rPr>
            </w:pPr>
            <w:r>
              <w:rPr>
                <w:sz w:val="24"/>
                <w:szCs w:val="24"/>
              </w:rPr>
              <w:t>Xóa thành công và lưu lại dữ liệu mới</w:t>
            </w:r>
          </w:p>
        </w:tc>
      </w:tr>
      <w:tr w:rsidR="008E0CF1" w:rsidTr="008E0CF1">
        <w:trPr>
          <w:trHeight w:hRule="exact" w:val="983"/>
        </w:trPr>
        <w:tc>
          <w:tcPr>
            <w:tcW w:w="1880" w:type="dxa"/>
            <w:tcBorders>
              <w:top w:val="single" w:sz="5" w:space="0" w:color="000000"/>
              <w:left w:val="single" w:sz="5" w:space="0" w:color="000000"/>
              <w:bottom w:val="single" w:sz="5" w:space="0" w:color="000000"/>
              <w:right w:val="single" w:sz="5" w:space="0" w:color="000000"/>
            </w:tcBorders>
          </w:tcPr>
          <w:p w:rsidR="008E0CF1" w:rsidRDefault="008E0CF1" w:rsidP="008E0CF1">
            <w:pPr>
              <w:spacing w:line="260" w:lineRule="exact"/>
              <w:ind w:left="102"/>
              <w:rPr>
                <w:sz w:val="24"/>
                <w:szCs w:val="24"/>
              </w:rPr>
            </w:pPr>
            <w:r>
              <w:rPr>
                <w:sz w:val="24"/>
                <w:szCs w:val="24"/>
              </w:rPr>
              <w:t>Button “</w:t>
            </w:r>
            <w:r w:rsidR="00DD66F4">
              <w:rPr>
                <w:sz w:val="24"/>
                <w:szCs w:val="24"/>
              </w:rPr>
              <w:t>Sửa</w:t>
            </w:r>
            <w:r>
              <w:rPr>
                <w:sz w:val="24"/>
                <w:szCs w:val="24"/>
              </w:rPr>
              <w:t>”</w:t>
            </w:r>
          </w:p>
          <w:p w:rsidR="008E0CF1" w:rsidRDefault="008E0CF1" w:rsidP="008E0CF1">
            <w:pPr>
              <w:spacing w:line="260" w:lineRule="exact"/>
              <w:ind w:left="102"/>
              <w:rPr>
                <w:sz w:val="24"/>
                <w:szCs w:val="24"/>
              </w:rPr>
            </w:pPr>
          </w:p>
        </w:tc>
        <w:tc>
          <w:tcPr>
            <w:tcW w:w="3176" w:type="dxa"/>
            <w:tcBorders>
              <w:top w:val="single" w:sz="5" w:space="0" w:color="000000"/>
              <w:left w:val="single" w:sz="5" w:space="0" w:color="000000"/>
              <w:bottom w:val="single" w:sz="5" w:space="0" w:color="000000"/>
              <w:right w:val="single" w:sz="5" w:space="0" w:color="000000"/>
            </w:tcBorders>
          </w:tcPr>
          <w:p w:rsidR="008E0CF1" w:rsidRDefault="00A500FD">
            <w:pPr>
              <w:spacing w:line="260" w:lineRule="exact"/>
              <w:ind w:left="102"/>
              <w:rPr>
                <w:sz w:val="24"/>
                <w:szCs w:val="24"/>
              </w:rPr>
            </w:pPr>
            <w:r>
              <w:rPr>
                <w:sz w:val="24"/>
                <w:szCs w:val="24"/>
              </w:rPr>
              <w:t>Chọn id nhân viên cần sửa thông tin</w:t>
            </w:r>
          </w:p>
        </w:tc>
        <w:tc>
          <w:tcPr>
            <w:tcW w:w="1334" w:type="dxa"/>
            <w:tcBorders>
              <w:top w:val="single" w:sz="5" w:space="0" w:color="000000"/>
              <w:left w:val="single" w:sz="5" w:space="0" w:color="000000"/>
              <w:bottom w:val="single" w:sz="5" w:space="0" w:color="000000"/>
              <w:right w:val="single" w:sz="5" w:space="0" w:color="000000"/>
            </w:tcBorders>
          </w:tcPr>
          <w:p w:rsidR="008E0CF1" w:rsidRDefault="008E0CF1">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8E0CF1" w:rsidRDefault="00A500FD">
            <w:pPr>
              <w:spacing w:line="260" w:lineRule="exact"/>
              <w:ind w:left="102" w:right="209"/>
              <w:rPr>
                <w:sz w:val="24"/>
                <w:szCs w:val="24"/>
              </w:rPr>
            </w:pPr>
            <w:r>
              <w:rPr>
                <w:sz w:val="24"/>
                <w:szCs w:val="24"/>
              </w:rPr>
              <w:t>Sửa thành công và lưu lại dữ liệu mới</w:t>
            </w:r>
          </w:p>
        </w:tc>
      </w:tr>
      <w:tr w:rsidR="00A500FD" w:rsidTr="008E0CF1">
        <w:trPr>
          <w:trHeight w:hRule="exact" w:val="983"/>
        </w:trPr>
        <w:tc>
          <w:tcPr>
            <w:tcW w:w="1880" w:type="dxa"/>
            <w:tcBorders>
              <w:top w:val="single" w:sz="5" w:space="0" w:color="000000"/>
              <w:left w:val="single" w:sz="5" w:space="0" w:color="000000"/>
              <w:bottom w:val="single" w:sz="5" w:space="0" w:color="000000"/>
              <w:right w:val="single" w:sz="5" w:space="0" w:color="000000"/>
            </w:tcBorders>
          </w:tcPr>
          <w:p w:rsidR="00A500FD" w:rsidRDefault="00A500FD" w:rsidP="00A500FD">
            <w:pPr>
              <w:ind w:left="102"/>
              <w:rPr>
                <w:sz w:val="24"/>
                <w:szCs w:val="24"/>
              </w:rPr>
            </w:pPr>
            <w:r>
              <w:rPr>
                <w:sz w:val="24"/>
                <w:szCs w:val="24"/>
              </w:rPr>
              <w:t>Button “Thoát”</w:t>
            </w:r>
          </w:p>
        </w:tc>
        <w:tc>
          <w:tcPr>
            <w:tcW w:w="3176" w:type="dxa"/>
            <w:tcBorders>
              <w:top w:val="single" w:sz="5" w:space="0" w:color="000000"/>
              <w:left w:val="single" w:sz="5" w:space="0" w:color="000000"/>
              <w:bottom w:val="single" w:sz="5" w:space="0" w:color="000000"/>
              <w:right w:val="single" w:sz="5" w:space="0" w:color="000000"/>
            </w:tcBorders>
          </w:tcPr>
          <w:p w:rsidR="00A500FD" w:rsidRPr="00194615" w:rsidRDefault="00A500FD" w:rsidP="00A500FD">
            <w:pPr>
              <w:jc w:val="both"/>
              <w:rPr>
                <w:bCs/>
                <w:sz w:val="26"/>
                <w:szCs w:val="26"/>
              </w:rPr>
            </w:pPr>
            <w:r w:rsidRPr="00194615">
              <w:rPr>
                <w:bCs/>
                <w:sz w:val="26"/>
                <w:szCs w:val="26"/>
              </w:rPr>
              <w:t xml:space="preserve">Khi chọn click icon </w:t>
            </w:r>
            <w:proofErr w:type="gramStart"/>
            <w:r w:rsidRPr="00194615">
              <w:rPr>
                <w:bCs/>
                <w:sz w:val="26"/>
                <w:szCs w:val="26"/>
              </w:rPr>
              <w:t>“ Thoát</w:t>
            </w:r>
            <w:proofErr w:type="gramEnd"/>
            <w:r w:rsidRPr="00194615">
              <w:rPr>
                <w:bCs/>
                <w:sz w:val="26"/>
                <w:szCs w:val="26"/>
              </w:rPr>
              <w:t xml:space="preserve"> “ thì sẽ thoát khỏi giao diện thêm nhân viên.</w:t>
            </w:r>
          </w:p>
          <w:p w:rsidR="00A500FD" w:rsidRDefault="00A500FD" w:rsidP="00A500FD">
            <w:pPr>
              <w:spacing w:line="260" w:lineRule="exact"/>
              <w:ind w:left="102"/>
              <w:rPr>
                <w:sz w:val="24"/>
                <w:szCs w:val="24"/>
              </w:rPr>
            </w:pPr>
          </w:p>
        </w:tc>
        <w:tc>
          <w:tcPr>
            <w:tcW w:w="1334" w:type="dxa"/>
            <w:tcBorders>
              <w:top w:val="single" w:sz="5" w:space="0" w:color="000000"/>
              <w:left w:val="single" w:sz="5" w:space="0" w:color="000000"/>
              <w:bottom w:val="single" w:sz="5" w:space="0" w:color="000000"/>
              <w:right w:val="single" w:sz="5" w:space="0" w:color="000000"/>
            </w:tcBorders>
          </w:tcPr>
          <w:p w:rsidR="00A500FD" w:rsidRDefault="00A500FD" w:rsidP="00A500FD">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A500FD" w:rsidRDefault="00A500FD" w:rsidP="00A500FD">
            <w:pPr>
              <w:spacing w:line="260" w:lineRule="exact"/>
              <w:ind w:left="102"/>
              <w:rPr>
                <w:sz w:val="24"/>
                <w:szCs w:val="24"/>
              </w:rPr>
            </w:pPr>
            <w:r>
              <w:rPr>
                <w:sz w:val="24"/>
                <w:szCs w:val="24"/>
              </w:rPr>
              <w:t>Thoát khỏi giao diện</w:t>
            </w:r>
          </w:p>
        </w:tc>
      </w:tr>
    </w:tbl>
    <w:p w:rsidR="00516A50" w:rsidRDefault="00516A50" w:rsidP="00516A50">
      <w:pPr>
        <w:spacing w:before="29"/>
        <w:ind w:left="100"/>
        <w:rPr>
          <w:sz w:val="24"/>
          <w:szCs w:val="24"/>
        </w:rPr>
      </w:pPr>
      <w:r>
        <w:rPr>
          <w:b/>
          <w:sz w:val="24"/>
          <w:szCs w:val="24"/>
        </w:rPr>
        <w:t>d. C</w:t>
      </w:r>
      <w:r>
        <w:rPr>
          <w:b/>
          <w:spacing w:val="-1"/>
          <w:sz w:val="24"/>
          <w:szCs w:val="24"/>
        </w:rPr>
        <w:t>h</w:t>
      </w:r>
      <w:r>
        <w:rPr>
          <w:b/>
          <w:sz w:val="24"/>
          <w:szCs w:val="24"/>
        </w:rPr>
        <w:t>ức n</w:t>
      </w:r>
      <w:r>
        <w:rPr>
          <w:b/>
          <w:spacing w:val="1"/>
          <w:sz w:val="24"/>
          <w:szCs w:val="24"/>
        </w:rPr>
        <w:t>ă</w:t>
      </w:r>
      <w:r>
        <w:rPr>
          <w:b/>
          <w:sz w:val="24"/>
          <w:szCs w:val="24"/>
        </w:rPr>
        <w:t>ng #4: Màn hình giao d</w:t>
      </w:r>
      <w:r>
        <w:rPr>
          <w:b/>
          <w:spacing w:val="1"/>
          <w:sz w:val="24"/>
          <w:szCs w:val="24"/>
        </w:rPr>
        <w:t>i</w:t>
      </w:r>
      <w:r>
        <w:rPr>
          <w:b/>
          <w:sz w:val="24"/>
          <w:szCs w:val="24"/>
        </w:rPr>
        <w:t>ện 4 ()</w:t>
      </w:r>
    </w:p>
    <w:p w:rsidR="00516A50" w:rsidRDefault="00516A50" w:rsidP="00516A50">
      <w:pPr>
        <w:spacing w:before="1" w:line="240" w:lineRule="exact"/>
        <w:rPr>
          <w:sz w:val="24"/>
          <w:szCs w:val="24"/>
        </w:rPr>
      </w:pPr>
    </w:p>
    <w:p w:rsidR="00516A50" w:rsidRDefault="00516A50" w:rsidP="00516A50">
      <w:pPr>
        <w:ind w:left="820"/>
        <w:rPr>
          <w:b/>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b/>
          <w:sz w:val="24"/>
          <w:szCs w:val="24"/>
        </w:rPr>
        <w:t>Màn hình Phòng Ban</w:t>
      </w:r>
    </w:p>
    <w:p w:rsidR="00B14209" w:rsidRDefault="00B14209" w:rsidP="00516A50">
      <w:pPr>
        <w:ind w:left="820"/>
        <w:rPr>
          <w:b/>
          <w:sz w:val="24"/>
          <w:szCs w:val="24"/>
        </w:rPr>
      </w:pPr>
      <w:r>
        <w:rPr>
          <w:noProof/>
        </w:rPr>
        <w:lastRenderedPageBreak/>
        <w:drawing>
          <wp:inline distT="0" distB="0" distL="0" distR="0" wp14:anchorId="3990FFE9" wp14:editId="6744F2CC">
            <wp:extent cx="2847975" cy="4533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4533900"/>
                    </a:xfrm>
                    <a:prstGeom prst="rect">
                      <a:avLst/>
                    </a:prstGeom>
                  </pic:spPr>
                </pic:pic>
              </a:graphicData>
            </a:graphic>
          </wp:inline>
        </w:drawing>
      </w:r>
    </w:p>
    <w:p w:rsidR="00516A50" w:rsidRDefault="00516A50" w:rsidP="00516A50">
      <w:pPr>
        <w:spacing w:before="29"/>
        <w:ind w:left="940"/>
        <w:rPr>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b/>
          <w:sz w:val="24"/>
          <w:szCs w:val="24"/>
        </w:rPr>
        <w:t>Yêu cầu chức năng</w:t>
      </w:r>
    </w:p>
    <w:p w:rsidR="00516A50" w:rsidRDefault="00516A50" w:rsidP="00516A50">
      <w:pPr>
        <w:spacing w:before="15" w:line="200" w:lineRule="exact"/>
      </w:pPr>
    </w:p>
    <w:tbl>
      <w:tblPr>
        <w:tblW w:w="0" w:type="auto"/>
        <w:tblInd w:w="106" w:type="dxa"/>
        <w:tblLayout w:type="fixed"/>
        <w:tblCellMar>
          <w:left w:w="0" w:type="dxa"/>
          <w:right w:w="0" w:type="dxa"/>
        </w:tblCellMar>
        <w:tblLook w:val="01E0" w:firstRow="1" w:lastRow="1" w:firstColumn="1" w:lastColumn="1" w:noHBand="0" w:noVBand="0"/>
      </w:tblPr>
      <w:tblGrid>
        <w:gridCol w:w="1880"/>
        <w:gridCol w:w="3176"/>
        <w:gridCol w:w="1334"/>
        <w:gridCol w:w="2130"/>
      </w:tblGrid>
      <w:tr w:rsidR="00516A50" w:rsidTr="008F0FD0">
        <w:trPr>
          <w:trHeight w:hRule="exact" w:val="331"/>
        </w:trPr>
        <w:tc>
          <w:tcPr>
            <w:tcW w:w="1880" w:type="dxa"/>
            <w:tcBorders>
              <w:top w:val="single" w:sz="5" w:space="0" w:color="000000"/>
              <w:left w:val="single" w:sz="5" w:space="0" w:color="000000"/>
              <w:bottom w:val="single" w:sz="5" w:space="0" w:color="000000"/>
              <w:right w:val="single" w:sz="5" w:space="0" w:color="000000"/>
            </w:tcBorders>
            <w:shd w:val="clear" w:color="auto" w:fill="808080"/>
          </w:tcPr>
          <w:p w:rsidR="00516A50" w:rsidRDefault="00516A50" w:rsidP="008F0FD0">
            <w:pPr>
              <w:spacing w:line="260" w:lineRule="exact"/>
              <w:ind w:left="697"/>
              <w:rPr>
                <w:sz w:val="24"/>
                <w:szCs w:val="24"/>
              </w:rPr>
            </w:pPr>
            <w:r>
              <w:rPr>
                <w:color w:val="FFFFFF"/>
                <w:sz w:val="24"/>
                <w:szCs w:val="24"/>
              </w:rPr>
              <w:t>Tiêu đề</w:t>
            </w:r>
          </w:p>
        </w:tc>
        <w:tc>
          <w:tcPr>
            <w:tcW w:w="3176" w:type="dxa"/>
            <w:tcBorders>
              <w:top w:val="single" w:sz="5" w:space="0" w:color="000000"/>
              <w:left w:val="single" w:sz="5" w:space="0" w:color="000000"/>
              <w:bottom w:val="single" w:sz="5" w:space="0" w:color="000000"/>
              <w:right w:val="single" w:sz="5" w:space="0" w:color="000000"/>
            </w:tcBorders>
            <w:shd w:val="clear" w:color="auto" w:fill="808080"/>
          </w:tcPr>
          <w:p w:rsidR="00516A50" w:rsidRDefault="00516A50" w:rsidP="008F0FD0">
            <w:pPr>
              <w:spacing w:line="260" w:lineRule="exact"/>
              <w:ind w:left="1135" w:right="1136"/>
              <w:jc w:val="center"/>
              <w:rPr>
                <w:sz w:val="24"/>
                <w:szCs w:val="24"/>
              </w:rPr>
            </w:pPr>
            <w:r>
              <w:rPr>
                <w:color w:val="FFFFFF"/>
                <w:sz w:val="24"/>
                <w:szCs w:val="24"/>
              </w:rPr>
              <w:t xml:space="preserve">Mô </w:t>
            </w:r>
            <w:r>
              <w:rPr>
                <w:color w:val="FFFFFF"/>
                <w:spacing w:val="1"/>
                <w:sz w:val="24"/>
                <w:szCs w:val="24"/>
              </w:rPr>
              <w:t>t</w:t>
            </w:r>
            <w:r>
              <w:rPr>
                <w:color w:val="FFFFFF"/>
                <w:sz w:val="24"/>
                <w:szCs w:val="24"/>
              </w:rPr>
              <w:t>ả</w:t>
            </w:r>
          </w:p>
        </w:tc>
        <w:tc>
          <w:tcPr>
            <w:tcW w:w="1334" w:type="dxa"/>
            <w:tcBorders>
              <w:top w:val="single" w:sz="5" w:space="0" w:color="000000"/>
              <w:left w:val="single" w:sz="5" w:space="0" w:color="000000"/>
              <w:bottom w:val="single" w:sz="5" w:space="0" w:color="000000"/>
              <w:right w:val="single" w:sz="5" w:space="0" w:color="000000"/>
            </w:tcBorders>
            <w:shd w:val="clear" w:color="auto" w:fill="808080"/>
          </w:tcPr>
          <w:p w:rsidR="00516A50" w:rsidRDefault="00516A50" w:rsidP="008F0FD0">
            <w:pPr>
              <w:spacing w:line="260" w:lineRule="exact"/>
              <w:ind w:left="225"/>
              <w:rPr>
                <w:sz w:val="24"/>
                <w:szCs w:val="24"/>
              </w:rPr>
            </w:pPr>
            <w:r>
              <w:rPr>
                <w:color w:val="FFFFFF"/>
                <w:sz w:val="24"/>
                <w:szCs w:val="24"/>
              </w:rPr>
              <w:t>Qui t</w:t>
            </w:r>
            <w:r>
              <w:rPr>
                <w:color w:val="FFFFFF"/>
                <w:spacing w:val="1"/>
                <w:sz w:val="24"/>
                <w:szCs w:val="24"/>
              </w:rPr>
              <w:t>r</w:t>
            </w:r>
            <w:r>
              <w:rPr>
                <w:color w:val="FFFFFF"/>
                <w:sz w:val="24"/>
                <w:szCs w:val="24"/>
              </w:rPr>
              <w:t>ình</w:t>
            </w:r>
          </w:p>
        </w:tc>
        <w:tc>
          <w:tcPr>
            <w:tcW w:w="2130" w:type="dxa"/>
            <w:tcBorders>
              <w:top w:val="single" w:sz="5" w:space="0" w:color="000000"/>
              <w:left w:val="single" w:sz="5" w:space="0" w:color="000000"/>
              <w:bottom w:val="single" w:sz="5" w:space="0" w:color="000000"/>
              <w:right w:val="single" w:sz="5" w:space="0" w:color="000000"/>
            </w:tcBorders>
            <w:shd w:val="clear" w:color="auto" w:fill="808080"/>
          </w:tcPr>
          <w:p w:rsidR="00516A50" w:rsidRDefault="00516A50" w:rsidP="008F0FD0">
            <w:pPr>
              <w:spacing w:line="260" w:lineRule="exact"/>
              <w:ind w:left="682"/>
              <w:rPr>
                <w:sz w:val="24"/>
                <w:szCs w:val="24"/>
              </w:rPr>
            </w:pPr>
            <w:r>
              <w:rPr>
                <w:color w:val="FFFFFF"/>
                <w:sz w:val="24"/>
                <w:szCs w:val="24"/>
              </w:rPr>
              <w:t>Kết quả</w:t>
            </w:r>
          </w:p>
        </w:tc>
      </w:tr>
      <w:tr w:rsidR="00516A50" w:rsidTr="008F0FD0">
        <w:trPr>
          <w:trHeight w:hRule="exact" w:val="1678"/>
        </w:trPr>
        <w:tc>
          <w:tcPr>
            <w:tcW w:w="1880" w:type="dxa"/>
            <w:tcBorders>
              <w:top w:val="single" w:sz="5" w:space="0" w:color="000000"/>
              <w:left w:val="single" w:sz="5" w:space="0" w:color="000000"/>
              <w:bottom w:val="single" w:sz="5" w:space="0" w:color="000000"/>
              <w:right w:val="single" w:sz="5" w:space="0" w:color="000000"/>
            </w:tcBorders>
          </w:tcPr>
          <w:p w:rsidR="00516A50" w:rsidRPr="00B14209" w:rsidRDefault="00516A50" w:rsidP="008F0FD0">
            <w:pPr>
              <w:spacing w:line="260" w:lineRule="exact"/>
              <w:ind w:left="102"/>
              <w:rPr>
                <w:sz w:val="24"/>
                <w:szCs w:val="24"/>
              </w:rPr>
            </w:pPr>
            <w:r w:rsidRPr="00B14209">
              <w:rPr>
                <w:sz w:val="24"/>
                <w:szCs w:val="24"/>
              </w:rPr>
              <w:t>Layout</w:t>
            </w:r>
          </w:p>
        </w:tc>
        <w:tc>
          <w:tcPr>
            <w:tcW w:w="3176" w:type="dxa"/>
            <w:tcBorders>
              <w:top w:val="single" w:sz="5" w:space="0" w:color="000000"/>
              <w:left w:val="single" w:sz="5" w:space="0" w:color="000000"/>
              <w:bottom w:val="single" w:sz="5" w:space="0" w:color="000000"/>
              <w:right w:val="single" w:sz="5" w:space="0" w:color="000000"/>
            </w:tcBorders>
          </w:tcPr>
          <w:p w:rsidR="00516A50" w:rsidRPr="00B14209" w:rsidRDefault="00516A50" w:rsidP="008F0FD0">
            <w:pPr>
              <w:spacing w:line="260" w:lineRule="exact"/>
              <w:ind w:left="102"/>
              <w:rPr>
                <w:sz w:val="24"/>
                <w:szCs w:val="24"/>
              </w:rPr>
            </w:pPr>
            <w:r w:rsidRPr="00B14209">
              <w:rPr>
                <w:sz w:val="24"/>
                <w:szCs w:val="24"/>
              </w:rPr>
              <w:t>Màn h</w:t>
            </w:r>
            <w:r w:rsidRPr="00B14209">
              <w:rPr>
                <w:spacing w:val="1"/>
                <w:sz w:val="24"/>
                <w:szCs w:val="24"/>
              </w:rPr>
              <w:t>ì</w:t>
            </w:r>
            <w:r w:rsidRPr="00B14209">
              <w:rPr>
                <w:sz w:val="24"/>
                <w:szCs w:val="24"/>
              </w:rPr>
              <w:t>nh c</w:t>
            </w:r>
            <w:r w:rsidRPr="00B14209">
              <w:rPr>
                <w:spacing w:val="-1"/>
                <w:sz w:val="24"/>
                <w:szCs w:val="24"/>
              </w:rPr>
              <w:t>h</w:t>
            </w:r>
            <w:r w:rsidRPr="00B14209">
              <w:rPr>
                <w:sz w:val="24"/>
                <w:szCs w:val="24"/>
              </w:rPr>
              <w:t>ính có:</w:t>
            </w:r>
          </w:p>
          <w:p w:rsidR="00516A50" w:rsidRPr="00B14209" w:rsidRDefault="00516A50" w:rsidP="008F0FD0">
            <w:pPr>
              <w:ind w:left="102"/>
              <w:rPr>
                <w:sz w:val="24"/>
                <w:szCs w:val="24"/>
              </w:rPr>
            </w:pPr>
            <w:r w:rsidRPr="00B14209">
              <w:rPr>
                <w:sz w:val="24"/>
                <w:szCs w:val="24"/>
              </w:rPr>
              <w:t xml:space="preserve">- </w:t>
            </w:r>
            <w:r w:rsidR="00B14209" w:rsidRPr="00B14209">
              <w:rPr>
                <w:sz w:val="24"/>
                <w:szCs w:val="24"/>
              </w:rPr>
              <w:t>4</w:t>
            </w:r>
            <w:r w:rsidRPr="00B14209">
              <w:rPr>
                <w:sz w:val="24"/>
                <w:szCs w:val="24"/>
              </w:rPr>
              <w:t xml:space="preserve"> Test View</w:t>
            </w:r>
          </w:p>
          <w:p w:rsidR="00516A50" w:rsidRPr="00B14209" w:rsidRDefault="00516A50" w:rsidP="00B14209">
            <w:pPr>
              <w:ind w:left="102"/>
              <w:rPr>
                <w:sz w:val="24"/>
                <w:szCs w:val="24"/>
              </w:rPr>
            </w:pPr>
            <w:r w:rsidRPr="00B14209">
              <w:rPr>
                <w:sz w:val="24"/>
                <w:szCs w:val="24"/>
              </w:rPr>
              <w:t xml:space="preserve">- </w:t>
            </w:r>
            <w:r w:rsidR="00B14209" w:rsidRPr="00B14209">
              <w:rPr>
                <w:sz w:val="24"/>
                <w:szCs w:val="24"/>
              </w:rPr>
              <w:t>2 EditText</w:t>
            </w:r>
          </w:p>
          <w:p w:rsidR="00516A50" w:rsidRPr="00B14209" w:rsidRDefault="00516A50" w:rsidP="008F0FD0">
            <w:pPr>
              <w:ind w:left="102"/>
              <w:rPr>
                <w:sz w:val="24"/>
                <w:szCs w:val="24"/>
              </w:rPr>
            </w:pPr>
            <w:r w:rsidRPr="00B14209">
              <w:rPr>
                <w:sz w:val="24"/>
                <w:szCs w:val="24"/>
              </w:rPr>
              <w:t>- 1 List View</w:t>
            </w:r>
          </w:p>
          <w:p w:rsidR="00516A50" w:rsidRPr="00B14209" w:rsidRDefault="00516A50" w:rsidP="008F0FD0">
            <w:pPr>
              <w:ind w:left="102"/>
              <w:rPr>
                <w:sz w:val="24"/>
                <w:szCs w:val="24"/>
              </w:rPr>
            </w:pPr>
            <w:r w:rsidRPr="00B14209">
              <w:rPr>
                <w:sz w:val="24"/>
                <w:szCs w:val="24"/>
              </w:rPr>
              <w:t xml:space="preserve">- 4 Button </w:t>
            </w:r>
          </w:p>
          <w:p w:rsidR="00516A50" w:rsidRPr="00B14209" w:rsidRDefault="00516A50" w:rsidP="008F0FD0">
            <w:pPr>
              <w:ind w:left="102"/>
              <w:rPr>
                <w:sz w:val="24"/>
                <w:szCs w:val="24"/>
              </w:rPr>
            </w:pPr>
          </w:p>
        </w:tc>
        <w:tc>
          <w:tcPr>
            <w:tcW w:w="1334" w:type="dxa"/>
            <w:tcBorders>
              <w:top w:val="single" w:sz="5" w:space="0" w:color="000000"/>
              <w:left w:val="single" w:sz="5" w:space="0" w:color="000000"/>
              <w:bottom w:val="single" w:sz="5" w:space="0" w:color="000000"/>
              <w:right w:val="single" w:sz="5" w:space="0" w:color="000000"/>
            </w:tcBorders>
          </w:tcPr>
          <w:p w:rsidR="00516A50" w:rsidRPr="00B14209" w:rsidRDefault="00516A50" w:rsidP="008F0FD0">
            <w:pPr>
              <w:spacing w:line="260" w:lineRule="exact"/>
              <w:ind w:left="102"/>
              <w:rPr>
                <w:sz w:val="24"/>
                <w:szCs w:val="24"/>
              </w:rPr>
            </w:pPr>
            <w:r w:rsidRPr="00B14209">
              <w:rPr>
                <w:sz w:val="24"/>
                <w:szCs w:val="24"/>
              </w:rPr>
              <w:t>Thiết kế</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Hoàn Thành</w:t>
            </w:r>
          </w:p>
        </w:tc>
      </w:tr>
      <w:tr w:rsidR="00516A50" w:rsidTr="008F0FD0">
        <w:trPr>
          <w:trHeight w:hRule="exact" w:val="1114"/>
        </w:trPr>
        <w:tc>
          <w:tcPr>
            <w:tcW w:w="1880" w:type="dxa"/>
            <w:tcBorders>
              <w:top w:val="single" w:sz="5" w:space="0" w:color="000000"/>
              <w:left w:val="single" w:sz="5" w:space="0" w:color="000000"/>
              <w:bottom w:val="single" w:sz="5" w:space="0" w:color="000000"/>
              <w:right w:val="single" w:sz="5" w:space="0" w:color="000000"/>
            </w:tcBorders>
          </w:tcPr>
          <w:p w:rsidR="00516A50" w:rsidRPr="00B14209" w:rsidRDefault="00516A50" w:rsidP="00B14209">
            <w:pPr>
              <w:spacing w:line="260" w:lineRule="exact"/>
              <w:ind w:left="102"/>
              <w:rPr>
                <w:sz w:val="24"/>
                <w:szCs w:val="24"/>
              </w:rPr>
            </w:pPr>
            <w:r w:rsidRPr="00B14209">
              <w:rPr>
                <w:sz w:val="24"/>
                <w:szCs w:val="24"/>
              </w:rPr>
              <w:t xml:space="preserve">Edit Text” Mã </w:t>
            </w:r>
            <w:r w:rsidR="00B14209" w:rsidRPr="00B14209">
              <w:rPr>
                <w:sz w:val="24"/>
                <w:szCs w:val="24"/>
              </w:rPr>
              <w:t>Phòng Ban</w:t>
            </w:r>
            <w:r w:rsidRPr="00B14209">
              <w:rPr>
                <w:sz w:val="24"/>
                <w:szCs w:val="24"/>
              </w:rPr>
              <w:t>”</w:t>
            </w:r>
          </w:p>
        </w:tc>
        <w:tc>
          <w:tcPr>
            <w:tcW w:w="3176" w:type="dxa"/>
            <w:tcBorders>
              <w:top w:val="single" w:sz="5" w:space="0" w:color="000000"/>
              <w:left w:val="single" w:sz="5" w:space="0" w:color="000000"/>
              <w:bottom w:val="single" w:sz="5" w:space="0" w:color="000000"/>
              <w:right w:val="single" w:sz="5" w:space="0" w:color="000000"/>
            </w:tcBorders>
          </w:tcPr>
          <w:p w:rsidR="00516A50" w:rsidRPr="00B14209" w:rsidRDefault="00516A50" w:rsidP="008F0FD0">
            <w:pPr>
              <w:ind w:left="102" w:right="159"/>
              <w:rPr>
                <w:sz w:val="24"/>
                <w:szCs w:val="24"/>
              </w:rPr>
            </w:pPr>
            <w:r w:rsidRPr="00B14209">
              <w:rPr>
                <w:sz w:val="24"/>
                <w:szCs w:val="24"/>
              </w:rPr>
              <w:t xml:space="preserve">Hiên thị mã của </w:t>
            </w:r>
            <w:r w:rsidR="00B14209" w:rsidRPr="00B14209">
              <w:rPr>
                <w:sz w:val="24"/>
                <w:szCs w:val="24"/>
              </w:rPr>
              <w:t>Phòng Ban</w:t>
            </w:r>
          </w:p>
        </w:tc>
        <w:tc>
          <w:tcPr>
            <w:tcW w:w="1334" w:type="dxa"/>
            <w:tcBorders>
              <w:top w:val="single" w:sz="5" w:space="0" w:color="000000"/>
              <w:left w:val="single" w:sz="5" w:space="0" w:color="000000"/>
              <w:bottom w:val="single" w:sz="5" w:space="0" w:color="000000"/>
              <w:right w:val="single" w:sz="5" w:space="0" w:color="000000"/>
            </w:tcBorders>
          </w:tcPr>
          <w:p w:rsidR="00516A50" w:rsidRPr="00B14209" w:rsidRDefault="00516A50" w:rsidP="008F0FD0">
            <w:pPr>
              <w:ind w:left="102"/>
              <w:rPr>
                <w:sz w:val="24"/>
                <w:szCs w:val="24"/>
              </w:rPr>
            </w:pPr>
            <w:r w:rsidRPr="00B14209">
              <w:rPr>
                <w:sz w:val="24"/>
                <w:szCs w:val="24"/>
              </w:rPr>
              <w:t>Hiển thị</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ind w:left="102" w:right="88"/>
              <w:rPr>
                <w:sz w:val="24"/>
                <w:szCs w:val="24"/>
              </w:rPr>
            </w:pPr>
            <w:r>
              <w:rPr>
                <w:sz w:val="24"/>
                <w:szCs w:val="24"/>
              </w:rPr>
              <w:t>Hoàn thành</w:t>
            </w:r>
          </w:p>
        </w:tc>
      </w:tr>
      <w:tr w:rsidR="00516A50" w:rsidTr="008F0FD0">
        <w:trPr>
          <w:trHeight w:hRule="exact" w:val="1114"/>
        </w:trPr>
        <w:tc>
          <w:tcPr>
            <w:tcW w:w="1880" w:type="dxa"/>
            <w:tcBorders>
              <w:top w:val="single" w:sz="5" w:space="0" w:color="000000"/>
              <w:left w:val="single" w:sz="5" w:space="0" w:color="000000"/>
              <w:bottom w:val="single" w:sz="5" w:space="0" w:color="000000"/>
              <w:right w:val="single" w:sz="5" w:space="0" w:color="000000"/>
            </w:tcBorders>
          </w:tcPr>
          <w:p w:rsidR="00516A50" w:rsidRPr="00B14209" w:rsidRDefault="00B14209" w:rsidP="00B14209">
            <w:pPr>
              <w:spacing w:line="260" w:lineRule="exact"/>
              <w:ind w:left="102"/>
              <w:rPr>
                <w:sz w:val="24"/>
                <w:szCs w:val="24"/>
              </w:rPr>
            </w:pPr>
            <w:r w:rsidRPr="00B14209">
              <w:rPr>
                <w:sz w:val="24"/>
                <w:szCs w:val="24"/>
              </w:rPr>
              <w:t>Edit Text”</w:t>
            </w:r>
            <w:r w:rsidR="00516A50" w:rsidRPr="00B14209">
              <w:rPr>
                <w:sz w:val="24"/>
                <w:szCs w:val="24"/>
              </w:rPr>
              <w:t>Tên</w:t>
            </w:r>
            <w:r w:rsidRPr="00B14209">
              <w:rPr>
                <w:sz w:val="24"/>
                <w:szCs w:val="24"/>
              </w:rPr>
              <w:t xml:space="preserve"> Phòng Ban</w:t>
            </w:r>
            <w:r w:rsidR="00516A50" w:rsidRPr="00B14209">
              <w:rPr>
                <w:sz w:val="24"/>
                <w:szCs w:val="24"/>
              </w:rPr>
              <w:t>”</w:t>
            </w:r>
          </w:p>
        </w:tc>
        <w:tc>
          <w:tcPr>
            <w:tcW w:w="3176" w:type="dxa"/>
            <w:tcBorders>
              <w:top w:val="single" w:sz="5" w:space="0" w:color="000000"/>
              <w:left w:val="single" w:sz="5" w:space="0" w:color="000000"/>
              <w:bottom w:val="single" w:sz="5" w:space="0" w:color="000000"/>
              <w:right w:val="single" w:sz="5" w:space="0" w:color="000000"/>
            </w:tcBorders>
          </w:tcPr>
          <w:p w:rsidR="00516A50" w:rsidRPr="00B14209" w:rsidRDefault="00516A50" w:rsidP="008F0FD0">
            <w:pPr>
              <w:spacing w:line="260" w:lineRule="exact"/>
              <w:ind w:left="102"/>
              <w:rPr>
                <w:sz w:val="24"/>
                <w:szCs w:val="24"/>
              </w:rPr>
            </w:pPr>
            <w:r w:rsidRPr="00B14209">
              <w:rPr>
                <w:sz w:val="24"/>
                <w:szCs w:val="24"/>
              </w:rPr>
              <w:t xml:space="preserve">Hiên thị tên của </w:t>
            </w:r>
            <w:r w:rsidR="00B14209" w:rsidRPr="00B14209">
              <w:rPr>
                <w:sz w:val="24"/>
                <w:szCs w:val="24"/>
              </w:rPr>
              <w:t>Phòng Ban</w:t>
            </w:r>
          </w:p>
        </w:tc>
        <w:tc>
          <w:tcPr>
            <w:tcW w:w="1334" w:type="dxa"/>
            <w:tcBorders>
              <w:top w:val="single" w:sz="5" w:space="0" w:color="000000"/>
              <w:left w:val="single" w:sz="5" w:space="0" w:color="000000"/>
              <w:bottom w:val="single" w:sz="5" w:space="0" w:color="000000"/>
              <w:right w:val="single" w:sz="5" w:space="0" w:color="000000"/>
            </w:tcBorders>
          </w:tcPr>
          <w:p w:rsidR="00516A50" w:rsidRPr="00B14209" w:rsidRDefault="00516A50" w:rsidP="008F0FD0">
            <w:pPr>
              <w:spacing w:line="260" w:lineRule="exact"/>
              <w:ind w:left="102"/>
              <w:rPr>
                <w:sz w:val="24"/>
                <w:szCs w:val="24"/>
              </w:rPr>
            </w:pPr>
            <w:r w:rsidRPr="00B14209">
              <w:rPr>
                <w:sz w:val="24"/>
                <w:szCs w:val="24"/>
              </w:rPr>
              <w:t>Hiển thị</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Hoàn thành</w:t>
            </w:r>
          </w:p>
        </w:tc>
      </w:tr>
      <w:tr w:rsidR="00516A50" w:rsidTr="008F0FD0">
        <w:trPr>
          <w:trHeight w:hRule="exact" w:val="982"/>
        </w:trPr>
        <w:tc>
          <w:tcPr>
            <w:tcW w:w="1880" w:type="dxa"/>
            <w:tcBorders>
              <w:top w:val="single" w:sz="5" w:space="0" w:color="000000"/>
              <w:left w:val="single" w:sz="5" w:space="0" w:color="000000"/>
              <w:bottom w:val="single" w:sz="5" w:space="0" w:color="000000"/>
              <w:right w:val="single" w:sz="5" w:space="0" w:color="000000"/>
            </w:tcBorders>
          </w:tcPr>
          <w:p w:rsidR="00516A50" w:rsidRPr="00B14209" w:rsidRDefault="00516A50" w:rsidP="008F0FD0">
            <w:pPr>
              <w:spacing w:line="260" w:lineRule="exact"/>
              <w:ind w:left="102"/>
              <w:rPr>
                <w:sz w:val="24"/>
                <w:szCs w:val="24"/>
              </w:rPr>
            </w:pPr>
            <w:r w:rsidRPr="00B14209">
              <w:rPr>
                <w:sz w:val="24"/>
                <w:szCs w:val="24"/>
              </w:rPr>
              <w:t>List View</w:t>
            </w:r>
          </w:p>
        </w:tc>
        <w:tc>
          <w:tcPr>
            <w:tcW w:w="3176" w:type="dxa"/>
            <w:tcBorders>
              <w:top w:val="single" w:sz="5" w:space="0" w:color="000000"/>
              <w:left w:val="single" w:sz="5" w:space="0" w:color="000000"/>
              <w:bottom w:val="single" w:sz="5" w:space="0" w:color="000000"/>
              <w:right w:val="single" w:sz="5" w:space="0" w:color="000000"/>
            </w:tcBorders>
          </w:tcPr>
          <w:p w:rsidR="00516A50" w:rsidRPr="00B14209" w:rsidRDefault="00516A50" w:rsidP="008F0FD0">
            <w:pPr>
              <w:ind w:left="102"/>
              <w:rPr>
                <w:sz w:val="24"/>
                <w:szCs w:val="24"/>
              </w:rPr>
            </w:pPr>
            <w:r w:rsidRPr="00B14209">
              <w:rPr>
                <w:sz w:val="24"/>
                <w:szCs w:val="24"/>
              </w:rPr>
              <w:t xml:space="preserve">Hiển thị danh sách </w:t>
            </w:r>
            <w:r w:rsidR="00B14209" w:rsidRPr="00B14209">
              <w:rPr>
                <w:sz w:val="24"/>
                <w:szCs w:val="24"/>
              </w:rPr>
              <w:t xml:space="preserve">Phòng Ban </w:t>
            </w:r>
            <w:r w:rsidRPr="00B14209">
              <w:rPr>
                <w:sz w:val="24"/>
                <w:szCs w:val="24"/>
              </w:rPr>
              <w:t>có trong Database</w:t>
            </w:r>
          </w:p>
        </w:tc>
        <w:tc>
          <w:tcPr>
            <w:tcW w:w="1334" w:type="dxa"/>
            <w:tcBorders>
              <w:top w:val="single" w:sz="5" w:space="0" w:color="000000"/>
              <w:left w:val="single" w:sz="5" w:space="0" w:color="000000"/>
              <w:bottom w:val="single" w:sz="5" w:space="0" w:color="000000"/>
              <w:right w:val="single" w:sz="5" w:space="0" w:color="000000"/>
            </w:tcBorders>
          </w:tcPr>
          <w:p w:rsidR="00516A50" w:rsidRPr="00B14209" w:rsidRDefault="00516A50" w:rsidP="008F0FD0">
            <w:pPr>
              <w:spacing w:line="260" w:lineRule="exact"/>
              <w:ind w:left="102"/>
              <w:rPr>
                <w:sz w:val="24"/>
                <w:szCs w:val="24"/>
              </w:rPr>
            </w:pPr>
            <w:r w:rsidRPr="00B14209">
              <w:rPr>
                <w:sz w:val="24"/>
                <w:szCs w:val="24"/>
              </w:rPr>
              <w:t>Hiển Thị</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ind w:left="102"/>
              <w:rPr>
                <w:sz w:val="24"/>
                <w:szCs w:val="24"/>
              </w:rPr>
            </w:pPr>
            <w:r>
              <w:rPr>
                <w:sz w:val="24"/>
                <w:szCs w:val="24"/>
              </w:rPr>
              <w:t>Hoàn thành</w:t>
            </w:r>
          </w:p>
        </w:tc>
      </w:tr>
      <w:tr w:rsidR="00516A50" w:rsidTr="008F0FD0">
        <w:trPr>
          <w:trHeight w:hRule="exact" w:val="983"/>
        </w:trPr>
        <w:tc>
          <w:tcPr>
            <w:tcW w:w="188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lastRenderedPageBreak/>
              <w:t>Button “Quay lại”</w:t>
            </w:r>
          </w:p>
          <w:p w:rsidR="00516A50" w:rsidRPr="008E0CF1" w:rsidRDefault="00516A50" w:rsidP="008F0FD0">
            <w:pPr>
              <w:ind w:firstLine="720"/>
              <w:rPr>
                <w:sz w:val="24"/>
                <w:szCs w:val="24"/>
              </w:rPr>
            </w:pPr>
          </w:p>
        </w:tc>
        <w:tc>
          <w:tcPr>
            <w:tcW w:w="3176"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Quay lại màn hình chính</w:t>
            </w:r>
          </w:p>
        </w:tc>
        <w:tc>
          <w:tcPr>
            <w:tcW w:w="1334"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ight="209"/>
              <w:rPr>
                <w:sz w:val="24"/>
                <w:szCs w:val="24"/>
              </w:rPr>
            </w:pPr>
            <w:r>
              <w:rPr>
                <w:sz w:val="24"/>
                <w:szCs w:val="24"/>
              </w:rPr>
              <w:t>Hoàn thành</w:t>
            </w:r>
          </w:p>
        </w:tc>
      </w:tr>
      <w:tr w:rsidR="00516A50" w:rsidTr="008F0FD0">
        <w:trPr>
          <w:trHeight w:hRule="exact" w:val="983"/>
        </w:trPr>
        <w:tc>
          <w:tcPr>
            <w:tcW w:w="188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Button “Xóa”</w:t>
            </w:r>
          </w:p>
          <w:p w:rsidR="00516A50" w:rsidRDefault="00516A50" w:rsidP="008F0FD0">
            <w:pPr>
              <w:spacing w:line="260" w:lineRule="exact"/>
              <w:ind w:left="102"/>
              <w:rPr>
                <w:sz w:val="24"/>
                <w:szCs w:val="24"/>
              </w:rPr>
            </w:pPr>
          </w:p>
        </w:tc>
        <w:tc>
          <w:tcPr>
            <w:tcW w:w="3176"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Chọn id cần xóa, click xóa nhân viên</w:t>
            </w:r>
          </w:p>
        </w:tc>
        <w:tc>
          <w:tcPr>
            <w:tcW w:w="1334"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ight="209"/>
              <w:rPr>
                <w:sz w:val="24"/>
                <w:szCs w:val="24"/>
              </w:rPr>
            </w:pPr>
            <w:r>
              <w:rPr>
                <w:sz w:val="24"/>
                <w:szCs w:val="24"/>
              </w:rPr>
              <w:t>Xóa thành công và lưu lại dữ liệu mới</w:t>
            </w:r>
          </w:p>
        </w:tc>
      </w:tr>
      <w:tr w:rsidR="00516A50" w:rsidTr="008F0FD0">
        <w:trPr>
          <w:trHeight w:hRule="exact" w:val="983"/>
        </w:trPr>
        <w:tc>
          <w:tcPr>
            <w:tcW w:w="188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Button “Sửa”</w:t>
            </w:r>
          </w:p>
          <w:p w:rsidR="00516A50" w:rsidRDefault="00516A50" w:rsidP="008F0FD0">
            <w:pPr>
              <w:spacing w:line="260" w:lineRule="exact"/>
              <w:ind w:left="102"/>
              <w:rPr>
                <w:sz w:val="24"/>
                <w:szCs w:val="24"/>
              </w:rPr>
            </w:pPr>
          </w:p>
        </w:tc>
        <w:tc>
          <w:tcPr>
            <w:tcW w:w="3176" w:type="dxa"/>
            <w:tcBorders>
              <w:top w:val="single" w:sz="5" w:space="0" w:color="000000"/>
              <w:left w:val="single" w:sz="5" w:space="0" w:color="000000"/>
              <w:bottom w:val="single" w:sz="5" w:space="0" w:color="000000"/>
              <w:right w:val="single" w:sz="5" w:space="0" w:color="000000"/>
            </w:tcBorders>
          </w:tcPr>
          <w:p w:rsidR="00516A50" w:rsidRDefault="00516A50" w:rsidP="00B14209">
            <w:pPr>
              <w:spacing w:line="260" w:lineRule="exact"/>
              <w:ind w:left="102"/>
              <w:rPr>
                <w:sz w:val="24"/>
                <w:szCs w:val="24"/>
              </w:rPr>
            </w:pPr>
            <w:r>
              <w:rPr>
                <w:sz w:val="24"/>
                <w:szCs w:val="24"/>
              </w:rPr>
              <w:t>Chọn id cần sửa thông tin</w:t>
            </w:r>
          </w:p>
        </w:tc>
        <w:tc>
          <w:tcPr>
            <w:tcW w:w="1334"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ight="209"/>
              <w:rPr>
                <w:sz w:val="24"/>
                <w:szCs w:val="24"/>
              </w:rPr>
            </w:pPr>
            <w:r>
              <w:rPr>
                <w:sz w:val="24"/>
                <w:szCs w:val="24"/>
              </w:rPr>
              <w:t>Sửa thành công và lưu lại dữ liệu mới</w:t>
            </w:r>
          </w:p>
        </w:tc>
      </w:tr>
      <w:tr w:rsidR="00516A50" w:rsidTr="008F0FD0">
        <w:trPr>
          <w:trHeight w:hRule="exact" w:val="983"/>
        </w:trPr>
        <w:tc>
          <w:tcPr>
            <w:tcW w:w="1880" w:type="dxa"/>
            <w:tcBorders>
              <w:top w:val="single" w:sz="5" w:space="0" w:color="000000"/>
              <w:left w:val="single" w:sz="5" w:space="0" w:color="000000"/>
              <w:bottom w:val="single" w:sz="5" w:space="0" w:color="000000"/>
              <w:right w:val="single" w:sz="5" w:space="0" w:color="000000"/>
            </w:tcBorders>
          </w:tcPr>
          <w:p w:rsidR="00516A50" w:rsidRDefault="00516A50" w:rsidP="008F0FD0">
            <w:pPr>
              <w:ind w:left="102"/>
              <w:rPr>
                <w:sz w:val="24"/>
                <w:szCs w:val="24"/>
              </w:rPr>
            </w:pPr>
            <w:r>
              <w:rPr>
                <w:sz w:val="24"/>
                <w:szCs w:val="24"/>
              </w:rPr>
              <w:t>Button “Thoát”</w:t>
            </w:r>
          </w:p>
        </w:tc>
        <w:tc>
          <w:tcPr>
            <w:tcW w:w="3176"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sidRPr="00194615">
              <w:rPr>
                <w:bCs/>
                <w:sz w:val="26"/>
                <w:szCs w:val="26"/>
              </w:rPr>
              <w:t xml:space="preserve">Khi chọn click icon “ Thoát “ thì sẽ thoát khỏi giao diện </w:t>
            </w:r>
            <w:r w:rsidR="00B14209" w:rsidRPr="00B14209">
              <w:rPr>
                <w:sz w:val="24"/>
                <w:szCs w:val="24"/>
              </w:rPr>
              <w:t>Phòng Ban</w:t>
            </w:r>
            <w:r w:rsidR="00B14209">
              <w:rPr>
                <w:sz w:val="24"/>
                <w:szCs w:val="24"/>
              </w:rPr>
              <w:t xml:space="preserve"> </w:t>
            </w:r>
          </w:p>
        </w:tc>
        <w:tc>
          <w:tcPr>
            <w:tcW w:w="1334"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Thoát khỏi giao diện</w:t>
            </w:r>
          </w:p>
        </w:tc>
      </w:tr>
    </w:tbl>
    <w:p w:rsidR="00516A50" w:rsidRDefault="00516A50" w:rsidP="00516A50">
      <w:pPr>
        <w:ind w:left="820"/>
        <w:rPr>
          <w:sz w:val="24"/>
          <w:szCs w:val="24"/>
        </w:rPr>
      </w:pPr>
    </w:p>
    <w:p w:rsidR="00CC660F" w:rsidRDefault="00CC660F"/>
    <w:p w:rsidR="00516A50" w:rsidRDefault="00516A50" w:rsidP="00516A50">
      <w:pPr>
        <w:spacing w:before="29"/>
        <w:ind w:left="100"/>
        <w:rPr>
          <w:sz w:val="24"/>
          <w:szCs w:val="24"/>
        </w:rPr>
      </w:pPr>
      <w:r>
        <w:rPr>
          <w:b/>
          <w:sz w:val="24"/>
          <w:szCs w:val="24"/>
        </w:rPr>
        <w:t>d. C</w:t>
      </w:r>
      <w:r>
        <w:rPr>
          <w:b/>
          <w:spacing w:val="-1"/>
          <w:sz w:val="24"/>
          <w:szCs w:val="24"/>
        </w:rPr>
        <w:t>h</w:t>
      </w:r>
      <w:r>
        <w:rPr>
          <w:b/>
          <w:sz w:val="24"/>
          <w:szCs w:val="24"/>
        </w:rPr>
        <w:t>ức n</w:t>
      </w:r>
      <w:r>
        <w:rPr>
          <w:b/>
          <w:spacing w:val="1"/>
          <w:sz w:val="24"/>
          <w:szCs w:val="24"/>
        </w:rPr>
        <w:t>ă</w:t>
      </w:r>
      <w:r>
        <w:rPr>
          <w:b/>
          <w:sz w:val="24"/>
          <w:szCs w:val="24"/>
        </w:rPr>
        <w:t>ng #5: Màn hình giao d</w:t>
      </w:r>
      <w:r>
        <w:rPr>
          <w:b/>
          <w:spacing w:val="1"/>
          <w:sz w:val="24"/>
          <w:szCs w:val="24"/>
        </w:rPr>
        <w:t>i</w:t>
      </w:r>
      <w:r>
        <w:rPr>
          <w:b/>
          <w:sz w:val="24"/>
          <w:szCs w:val="24"/>
        </w:rPr>
        <w:t>ện 5 ()</w:t>
      </w:r>
    </w:p>
    <w:p w:rsidR="00516A50" w:rsidRDefault="00516A50" w:rsidP="00516A50">
      <w:pPr>
        <w:spacing w:before="1" w:line="240" w:lineRule="exact"/>
        <w:rPr>
          <w:sz w:val="24"/>
          <w:szCs w:val="24"/>
        </w:rPr>
      </w:pPr>
    </w:p>
    <w:p w:rsidR="00516A50" w:rsidRDefault="00516A50" w:rsidP="00516A50">
      <w:pPr>
        <w:ind w:left="820"/>
        <w:rPr>
          <w:b/>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b/>
          <w:sz w:val="24"/>
          <w:szCs w:val="24"/>
        </w:rPr>
        <w:t>Màn hình chấm công</w:t>
      </w:r>
    </w:p>
    <w:p w:rsidR="00F07CA0" w:rsidRDefault="00F07CA0" w:rsidP="00516A50">
      <w:pPr>
        <w:ind w:left="820"/>
        <w:rPr>
          <w:b/>
          <w:sz w:val="24"/>
          <w:szCs w:val="24"/>
        </w:rPr>
      </w:pPr>
      <w:r>
        <w:rPr>
          <w:noProof/>
        </w:rPr>
        <w:drawing>
          <wp:inline distT="0" distB="0" distL="0" distR="0" wp14:anchorId="08A6F33E" wp14:editId="5633FE84">
            <wp:extent cx="2676525" cy="4400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6525" cy="4400550"/>
                    </a:xfrm>
                    <a:prstGeom prst="rect">
                      <a:avLst/>
                    </a:prstGeom>
                  </pic:spPr>
                </pic:pic>
              </a:graphicData>
            </a:graphic>
          </wp:inline>
        </w:drawing>
      </w:r>
    </w:p>
    <w:p w:rsidR="00F07CA0" w:rsidRDefault="00F07CA0" w:rsidP="00516A50">
      <w:pPr>
        <w:ind w:left="820"/>
        <w:rPr>
          <w:b/>
          <w:sz w:val="24"/>
          <w:szCs w:val="24"/>
        </w:rPr>
      </w:pPr>
    </w:p>
    <w:p w:rsidR="00516A50" w:rsidRDefault="00516A50" w:rsidP="00516A50">
      <w:pPr>
        <w:spacing w:before="29"/>
        <w:ind w:left="940"/>
        <w:rPr>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b/>
          <w:sz w:val="24"/>
          <w:szCs w:val="24"/>
        </w:rPr>
        <w:t>Yêu cầu chức năng</w:t>
      </w:r>
    </w:p>
    <w:p w:rsidR="00516A50" w:rsidRDefault="00516A50" w:rsidP="00516A50">
      <w:pPr>
        <w:spacing w:before="15" w:line="200" w:lineRule="exact"/>
      </w:pPr>
    </w:p>
    <w:tbl>
      <w:tblPr>
        <w:tblW w:w="0" w:type="auto"/>
        <w:tblInd w:w="106" w:type="dxa"/>
        <w:tblLayout w:type="fixed"/>
        <w:tblCellMar>
          <w:left w:w="0" w:type="dxa"/>
          <w:right w:w="0" w:type="dxa"/>
        </w:tblCellMar>
        <w:tblLook w:val="01E0" w:firstRow="1" w:lastRow="1" w:firstColumn="1" w:lastColumn="1" w:noHBand="0" w:noVBand="0"/>
      </w:tblPr>
      <w:tblGrid>
        <w:gridCol w:w="1880"/>
        <w:gridCol w:w="3176"/>
        <w:gridCol w:w="1334"/>
        <w:gridCol w:w="2130"/>
      </w:tblGrid>
      <w:tr w:rsidR="00516A50" w:rsidTr="008F0FD0">
        <w:trPr>
          <w:trHeight w:hRule="exact" w:val="331"/>
        </w:trPr>
        <w:tc>
          <w:tcPr>
            <w:tcW w:w="1880" w:type="dxa"/>
            <w:tcBorders>
              <w:top w:val="single" w:sz="5" w:space="0" w:color="000000"/>
              <w:left w:val="single" w:sz="5" w:space="0" w:color="000000"/>
              <w:bottom w:val="single" w:sz="5" w:space="0" w:color="000000"/>
              <w:right w:val="single" w:sz="5" w:space="0" w:color="000000"/>
            </w:tcBorders>
            <w:shd w:val="clear" w:color="auto" w:fill="808080"/>
          </w:tcPr>
          <w:p w:rsidR="00516A50" w:rsidRDefault="00516A50" w:rsidP="008F0FD0">
            <w:pPr>
              <w:spacing w:line="260" w:lineRule="exact"/>
              <w:ind w:left="697"/>
              <w:rPr>
                <w:sz w:val="24"/>
                <w:szCs w:val="24"/>
              </w:rPr>
            </w:pPr>
            <w:r>
              <w:rPr>
                <w:color w:val="FFFFFF"/>
                <w:sz w:val="24"/>
                <w:szCs w:val="24"/>
              </w:rPr>
              <w:t>Tiêu đề</w:t>
            </w:r>
          </w:p>
        </w:tc>
        <w:tc>
          <w:tcPr>
            <w:tcW w:w="3176" w:type="dxa"/>
            <w:tcBorders>
              <w:top w:val="single" w:sz="5" w:space="0" w:color="000000"/>
              <w:left w:val="single" w:sz="5" w:space="0" w:color="000000"/>
              <w:bottom w:val="single" w:sz="5" w:space="0" w:color="000000"/>
              <w:right w:val="single" w:sz="5" w:space="0" w:color="000000"/>
            </w:tcBorders>
            <w:shd w:val="clear" w:color="auto" w:fill="808080"/>
          </w:tcPr>
          <w:p w:rsidR="00516A50" w:rsidRDefault="00516A50" w:rsidP="008F0FD0">
            <w:pPr>
              <w:spacing w:line="260" w:lineRule="exact"/>
              <w:ind w:left="1135" w:right="1136"/>
              <w:jc w:val="center"/>
              <w:rPr>
                <w:sz w:val="24"/>
                <w:szCs w:val="24"/>
              </w:rPr>
            </w:pPr>
            <w:r>
              <w:rPr>
                <w:color w:val="FFFFFF"/>
                <w:sz w:val="24"/>
                <w:szCs w:val="24"/>
              </w:rPr>
              <w:t xml:space="preserve">Mô </w:t>
            </w:r>
            <w:r>
              <w:rPr>
                <w:color w:val="FFFFFF"/>
                <w:spacing w:val="1"/>
                <w:sz w:val="24"/>
                <w:szCs w:val="24"/>
              </w:rPr>
              <w:t>t</w:t>
            </w:r>
            <w:r>
              <w:rPr>
                <w:color w:val="FFFFFF"/>
                <w:sz w:val="24"/>
                <w:szCs w:val="24"/>
              </w:rPr>
              <w:t>ả</w:t>
            </w:r>
          </w:p>
        </w:tc>
        <w:tc>
          <w:tcPr>
            <w:tcW w:w="1334" w:type="dxa"/>
            <w:tcBorders>
              <w:top w:val="single" w:sz="5" w:space="0" w:color="000000"/>
              <w:left w:val="single" w:sz="5" w:space="0" w:color="000000"/>
              <w:bottom w:val="single" w:sz="5" w:space="0" w:color="000000"/>
              <w:right w:val="single" w:sz="5" w:space="0" w:color="000000"/>
            </w:tcBorders>
            <w:shd w:val="clear" w:color="auto" w:fill="808080"/>
          </w:tcPr>
          <w:p w:rsidR="00516A50" w:rsidRDefault="00516A50" w:rsidP="008F0FD0">
            <w:pPr>
              <w:spacing w:line="260" w:lineRule="exact"/>
              <w:ind w:left="225"/>
              <w:rPr>
                <w:sz w:val="24"/>
                <w:szCs w:val="24"/>
              </w:rPr>
            </w:pPr>
            <w:r>
              <w:rPr>
                <w:color w:val="FFFFFF"/>
                <w:sz w:val="24"/>
                <w:szCs w:val="24"/>
              </w:rPr>
              <w:t>Qui t</w:t>
            </w:r>
            <w:r>
              <w:rPr>
                <w:color w:val="FFFFFF"/>
                <w:spacing w:val="1"/>
                <w:sz w:val="24"/>
                <w:szCs w:val="24"/>
              </w:rPr>
              <w:t>r</w:t>
            </w:r>
            <w:r>
              <w:rPr>
                <w:color w:val="FFFFFF"/>
                <w:sz w:val="24"/>
                <w:szCs w:val="24"/>
              </w:rPr>
              <w:t>ình</w:t>
            </w:r>
          </w:p>
        </w:tc>
        <w:tc>
          <w:tcPr>
            <w:tcW w:w="2130" w:type="dxa"/>
            <w:tcBorders>
              <w:top w:val="single" w:sz="5" w:space="0" w:color="000000"/>
              <w:left w:val="single" w:sz="5" w:space="0" w:color="000000"/>
              <w:bottom w:val="single" w:sz="5" w:space="0" w:color="000000"/>
              <w:right w:val="single" w:sz="5" w:space="0" w:color="000000"/>
            </w:tcBorders>
            <w:shd w:val="clear" w:color="auto" w:fill="808080"/>
          </w:tcPr>
          <w:p w:rsidR="00516A50" w:rsidRDefault="00516A50" w:rsidP="008F0FD0">
            <w:pPr>
              <w:spacing w:line="260" w:lineRule="exact"/>
              <w:ind w:left="682"/>
              <w:rPr>
                <w:sz w:val="24"/>
                <w:szCs w:val="24"/>
              </w:rPr>
            </w:pPr>
            <w:r>
              <w:rPr>
                <w:color w:val="FFFFFF"/>
                <w:sz w:val="24"/>
                <w:szCs w:val="24"/>
              </w:rPr>
              <w:t>Kết quả</w:t>
            </w:r>
          </w:p>
        </w:tc>
      </w:tr>
      <w:tr w:rsidR="00516A50" w:rsidTr="008F0FD0">
        <w:trPr>
          <w:trHeight w:hRule="exact" w:val="1678"/>
        </w:trPr>
        <w:tc>
          <w:tcPr>
            <w:tcW w:w="188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lastRenderedPageBreak/>
              <w:t>Layout</w:t>
            </w:r>
          </w:p>
        </w:tc>
        <w:tc>
          <w:tcPr>
            <w:tcW w:w="3176"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Màn h</w:t>
            </w:r>
            <w:r>
              <w:rPr>
                <w:spacing w:val="1"/>
                <w:sz w:val="24"/>
                <w:szCs w:val="24"/>
              </w:rPr>
              <w:t>ì</w:t>
            </w:r>
            <w:r>
              <w:rPr>
                <w:sz w:val="24"/>
                <w:szCs w:val="24"/>
              </w:rPr>
              <w:t>nh c</w:t>
            </w:r>
            <w:r>
              <w:rPr>
                <w:spacing w:val="-1"/>
                <w:sz w:val="24"/>
                <w:szCs w:val="24"/>
              </w:rPr>
              <w:t>h</w:t>
            </w:r>
            <w:r>
              <w:rPr>
                <w:sz w:val="24"/>
                <w:szCs w:val="24"/>
              </w:rPr>
              <w:t>ính có:</w:t>
            </w:r>
          </w:p>
          <w:p w:rsidR="00516A50" w:rsidRDefault="00516A50" w:rsidP="008F0FD0">
            <w:pPr>
              <w:ind w:left="102"/>
              <w:rPr>
                <w:sz w:val="24"/>
                <w:szCs w:val="24"/>
              </w:rPr>
            </w:pPr>
            <w:r>
              <w:rPr>
                <w:sz w:val="24"/>
                <w:szCs w:val="24"/>
              </w:rPr>
              <w:t xml:space="preserve">- </w:t>
            </w:r>
            <w:r w:rsidR="00F07CA0">
              <w:rPr>
                <w:sz w:val="24"/>
                <w:szCs w:val="24"/>
              </w:rPr>
              <w:t>5</w:t>
            </w:r>
            <w:r>
              <w:rPr>
                <w:sz w:val="24"/>
                <w:szCs w:val="24"/>
              </w:rPr>
              <w:t xml:space="preserve"> Test View</w:t>
            </w:r>
          </w:p>
          <w:p w:rsidR="00516A50" w:rsidRDefault="00516A50" w:rsidP="008F0FD0">
            <w:pPr>
              <w:ind w:left="102"/>
              <w:rPr>
                <w:sz w:val="24"/>
                <w:szCs w:val="24"/>
              </w:rPr>
            </w:pPr>
            <w:r>
              <w:rPr>
                <w:sz w:val="24"/>
                <w:szCs w:val="24"/>
              </w:rPr>
              <w:t>- 3 EditText</w:t>
            </w:r>
          </w:p>
          <w:p w:rsidR="00516A50" w:rsidRDefault="00516A50" w:rsidP="008F0FD0">
            <w:pPr>
              <w:ind w:left="102"/>
              <w:rPr>
                <w:sz w:val="24"/>
                <w:szCs w:val="24"/>
              </w:rPr>
            </w:pPr>
            <w:r>
              <w:rPr>
                <w:sz w:val="24"/>
                <w:szCs w:val="24"/>
              </w:rPr>
              <w:t>- 1 List View</w:t>
            </w:r>
          </w:p>
          <w:p w:rsidR="00516A50" w:rsidRDefault="00516A50" w:rsidP="008F0FD0">
            <w:pPr>
              <w:ind w:left="102"/>
              <w:rPr>
                <w:sz w:val="24"/>
                <w:szCs w:val="24"/>
              </w:rPr>
            </w:pPr>
            <w:r>
              <w:rPr>
                <w:sz w:val="24"/>
                <w:szCs w:val="24"/>
              </w:rPr>
              <w:t xml:space="preserve">- 4 Button </w:t>
            </w:r>
          </w:p>
          <w:p w:rsidR="00516A50" w:rsidRDefault="00516A50" w:rsidP="008F0FD0">
            <w:pPr>
              <w:ind w:left="102"/>
              <w:rPr>
                <w:sz w:val="24"/>
                <w:szCs w:val="24"/>
              </w:rPr>
            </w:pPr>
          </w:p>
        </w:tc>
        <w:tc>
          <w:tcPr>
            <w:tcW w:w="1334"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Thiết kế</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Hoàn Thành</w:t>
            </w:r>
          </w:p>
        </w:tc>
      </w:tr>
      <w:tr w:rsidR="00516A50" w:rsidTr="008F0FD0">
        <w:trPr>
          <w:trHeight w:hRule="exact" w:val="1114"/>
        </w:trPr>
        <w:tc>
          <w:tcPr>
            <w:tcW w:w="188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Edit Text” Mã NV”</w:t>
            </w:r>
          </w:p>
        </w:tc>
        <w:tc>
          <w:tcPr>
            <w:tcW w:w="3176" w:type="dxa"/>
            <w:tcBorders>
              <w:top w:val="single" w:sz="5" w:space="0" w:color="000000"/>
              <w:left w:val="single" w:sz="5" w:space="0" w:color="000000"/>
              <w:bottom w:val="single" w:sz="5" w:space="0" w:color="000000"/>
              <w:right w:val="single" w:sz="5" w:space="0" w:color="000000"/>
            </w:tcBorders>
          </w:tcPr>
          <w:p w:rsidR="00516A50" w:rsidRDefault="00516A50" w:rsidP="008F0FD0">
            <w:pPr>
              <w:ind w:left="102" w:right="159"/>
              <w:rPr>
                <w:sz w:val="24"/>
                <w:szCs w:val="24"/>
              </w:rPr>
            </w:pPr>
            <w:r>
              <w:rPr>
                <w:sz w:val="24"/>
                <w:szCs w:val="24"/>
              </w:rPr>
              <w:t>Hiên thị mã của nhân viên</w:t>
            </w:r>
          </w:p>
        </w:tc>
        <w:tc>
          <w:tcPr>
            <w:tcW w:w="1334" w:type="dxa"/>
            <w:tcBorders>
              <w:top w:val="single" w:sz="5" w:space="0" w:color="000000"/>
              <w:left w:val="single" w:sz="5" w:space="0" w:color="000000"/>
              <w:bottom w:val="single" w:sz="5" w:space="0" w:color="000000"/>
              <w:right w:val="single" w:sz="5" w:space="0" w:color="000000"/>
            </w:tcBorders>
          </w:tcPr>
          <w:p w:rsidR="00516A50" w:rsidRDefault="00516A50" w:rsidP="008F0FD0">
            <w:pPr>
              <w:ind w:left="102"/>
              <w:rPr>
                <w:sz w:val="24"/>
                <w:szCs w:val="24"/>
              </w:rPr>
            </w:pPr>
            <w:r>
              <w:rPr>
                <w:sz w:val="24"/>
                <w:szCs w:val="24"/>
              </w:rPr>
              <w:t>Hiển thị</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ind w:left="102" w:right="88"/>
              <w:rPr>
                <w:sz w:val="24"/>
                <w:szCs w:val="24"/>
              </w:rPr>
            </w:pPr>
            <w:r>
              <w:rPr>
                <w:sz w:val="24"/>
                <w:szCs w:val="24"/>
              </w:rPr>
              <w:t>Hoàn thành</w:t>
            </w:r>
          </w:p>
        </w:tc>
      </w:tr>
      <w:tr w:rsidR="00516A50" w:rsidTr="008F0FD0">
        <w:trPr>
          <w:trHeight w:hRule="exact" w:val="1114"/>
        </w:trPr>
        <w:tc>
          <w:tcPr>
            <w:tcW w:w="1880" w:type="dxa"/>
            <w:tcBorders>
              <w:top w:val="single" w:sz="5" w:space="0" w:color="000000"/>
              <w:left w:val="single" w:sz="5" w:space="0" w:color="000000"/>
              <w:bottom w:val="single" w:sz="5" w:space="0" w:color="000000"/>
              <w:right w:val="single" w:sz="5" w:space="0" w:color="000000"/>
            </w:tcBorders>
          </w:tcPr>
          <w:p w:rsidR="00516A50" w:rsidRDefault="00516A50" w:rsidP="008F6EFF">
            <w:pPr>
              <w:spacing w:line="260" w:lineRule="exact"/>
              <w:ind w:left="102"/>
              <w:rPr>
                <w:sz w:val="24"/>
                <w:szCs w:val="24"/>
              </w:rPr>
            </w:pPr>
            <w:r>
              <w:rPr>
                <w:sz w:val="24"/>
                <w:szCs w:val="24"/>
              </w:rPr>
              <w:t>Edit Text</w:t>
            </w:r>
            <w:r w:rsidR="008F6EFF">
              <w:rPr>
                <w:sz w:val="24"/>
                <w:szCs w:val="24"/>
              </w:rPr>
              <w:t xml:space="preserve"> ngày ghi sổ</w:t>
            </w:r>
            <w:r>
              <w:rPr>
                <w:sz w:val="24"/>
                <w:szCs w:val="24"/>
              </w:rPr>
              <w:t>”</w:t>
            </w:r>
          </w:p>
        </w:tc>
        <w:tc>
          <w:tcPr>
            <w:tcW w:w="3176" w:type="dxa"/>
            <w:tcBorders>
              <w:top w:val="single" w:sz="5" w:space="0" w:color="000000"/>
              <w:left w:val="single" w:sz="5" w:space="0" w:color="000000"/>
              <w:bottom w:val="single" w:sz="5" w:space="0" w:color="000000"/>
              <w:right w:val="single" w:sz="5" w:space="0" w:color="000000"/>
            </w:tcBorders>
          </w:tcPr>
          <w:p w:rsidR="00516A50" w:rsidRDefault="00516A50" w:rsidP="008F6EFF">
            <w:pPr>
              <w:spacing w:line="260" w:lineRule="exact"/>
              <w:ind w:left="102"/>
              <w:rPr>
                <w:sz w:val="24"/>
                <w:szCs w:val="24"/>
              </w:rPr>
            </w:pPr>
            <w:r>
              <w:rPr>
                <w:sz w:val="24"/>
                <w:szCs w:val="24"/>
              </w:rPr>
              <w:t xml:space="preserve">Hiên thị </w:t>
            </w:r>
            <w:r w:rsidR="008F6EFF">
              <w:rPr>
                <w:sz w:val="24"/>
                <w:szCs w:val="24"/>
              </w:rPr>
              <w:t>ngày ghi sổ</w:t>
            </w:r>
            <w:r>
              <w:rPr>
                <w:sz w:val="24"/>
                <w:szCs w:val="24"/>
              </w:rPr>
              <w:t xml:space="preserve"> của nhân viên</w:t>
            </w:r>
          </w:p>
        </w:tc>
        <w:tc>
          <w:tcPr>
            <w:tcW w:w="1334" w:type="dxa"/>
            <w:tcBorders>
              <w:top w:val="single" w:sz="5" w:space="0" w:color="000000"/>
              <w:left w:val="single" w:sz="5" w:space="0" w:color="000000"/>
              <w:bottom w:val="single" w:sz="5" w:space="0" w:color="000000"/>
              <w:right w:val="single" w:sz="5" w:space="0" w:color="000000"/>
            </w:tcBorders>
          </w:tcPr>
          <w:p w:rsidR="00516A50" w:rsidRPr="008E0CF1" w:rsidRDefault="00516A50" w:rsidP="008F0FD0">
            <w:pPr>
              <w:spacing w:line="260" w:lineRule="exact"/>
              <w:ind w:left="102"/>
              <w:rPr>
                <w:sz w:val="24"/>
                <w:szCs w:val="24"/>
              </w:rPr>
            </w:pPr>
            <w:r w:rsidRPr="008E0CF1">
              <w:rPr>
                <w:sz w:val="24"/>
                <w:szCs w:val="24"/>
              </w:rPr>
              <w:t>Hiển thị</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Hoàn thành</w:t>
            </w:r>
          </w:p>
        </w:tc>
      </w:tr>
      <w:tr w:rsidR="00516A50" w:rsidTr="008F0FD0">
        <w:trPr>
          <w:trHeight w:hRule="exact" w:val="1114"/>
        </w:trPr>
        <w:tc>
          <w:tcPr>
            <w:tcW w:w="1880" w:type="dxa"/>
            <w:tcBorders>
              <w:top w:val="single" w:sz="5" w:space="0" w:color="000000"/>
              <w:left w:val="single" w:sz="5" w:space="0" w:color="000000"/>
              <w:bottom w:val="single" w:sz="5" w:space="0" w:color="000000"/>
              <w:right w:val="single" w:sz="5" w:space="0" w:color="000000"/>
            </w:tcBorders>
          </w:tcPr>
          <w:p w:rsidR="00516A50" w:rsidRDefault="00516A50" w:rsidP="008F6EFF">
            <w:pPr>
              <w:spacing w:line="260" w:lineRule="exact"/>
              <w:ind w:left="102"/>
              <w:rPr>
                <w:sz w:val="24"/>
                <w:szCs w:val="24"/>
              </w:rPr>
            </w:pPr>
            <w:r>
              <w:rPr>
                <w:sz w:val="24"/>
                <w:szCs w:val="24"/>
              </w:rPr>
              <w:t xml:space="preserve">Edit Text” Ngày </w:t>
            </w:r>
            <w:r w:rsidR="008F6EFF">
              <w:rPr>
                <w:sz w:val="24"/>
                <w:szCs w:val="24"/>
              </w:rPr>
              <w:t>công</w:t>
            </w:r>
            <w:r>
              <w:rPr>
                <w:sz w:val="24"/>
                <w:szCs w:val="24"/>
              </w:rPr>
              <w:t>”</w:t>
            </w:r>
          </w:p>
        </w:tc>
        <w:tc>
          <w:tcPr>
            <w:tcW w:w="3176" w:type="dxa"/>
            <w:tcBorders>
              <w:top w:val="single" w:sz="5" w:space="0" w:color="000000"/>
              <w:left w:val="single" w:sz="5" w:space="0" w:color="000000"/>
              <w:bottom w:val="single" w:sz="5" w:space="0" w:color="000000"/>
              <w:right w:val="single" w:sz="5" w:space="0" w:color="000000"/>
            </w:tcBorders>
          </w:tcPr>
          <w:p w:rsidR="00516A50" w:rsidRDefault="00516A50" w:rsidP="008F6EFF">
            <w:pPr>
              <w:spacing w:line="260" w:lineRule="exact"/>
              <w:ind w:left="102"/>
              <w:rPr>
                <w:sz w:val="24"/>
                <w:szCs w:val="24"/>
              </w:rPr>
            </w:pPr>
            <w:r>
              <w:rPr>
                <w:sz w:val="24"/>
                <w:szCs w:val="24"/>
              </w:rPr>
              <w:t xml:space="preserve">Hiên thị ngày </w:t>
            </w:r>
            <w:r w:rsidR="008F6EFF">
              <w:rPr>
                <w:sz w:val="24"/>
                <w:szCs w:val="24"/>
              </w:rPr>
              <w:t>công</w:t>
            </w:r>
            <w:r>
              <w:rPr>
                <w:sz w:val="24"/>
                <w:szCs w:val="24"/>
              </w:rPr>
              <w:t xml:space="preserve"> của nhân viên</w:t>
            </w:r>
          </w:p>
        </w:tc>
        <w:tc>
          <w:tcPr>
            <w:tcW w:w="1334"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Hiển thị</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Hoàn thành</w:t>
            </w:r>
          </w:p>
        </w:tc>
      </w:tr>
      <w:tr w:rsidR="00516A50" w:rsidTr="008F0FD0">
        <w:trPr>
          <w:trHeight w:hRule="exact" w:val="982"/>
        </w:trPr>
        <w:tc>
          <w:tcPr>
            <w:tcW w:w="188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List View</w:t>
            </w:r>
          </w:p>
        </w:tc>
        <w:tc>
          <w:tcPr>
            <w:tcW w:w="3176" w:type="dxa"/>
            <w:tcBorders>
              <w:top w:val="single" w:sz="5" w:space="0" w:color="000000"/>
              <w:left w:val="single" w:sz="5" w:space="0" w:color="000000"/>
              <w:bottom w:val="single" w:sz="5" w:space="0" w:color="000000"/>
              <w:right w:val="single" w:sz="5" w:space="0" w:color="000000"/>
            </w:tcBorders>
          </w:tcPr>
          <w:p w:rsidR="00516A50" w:rsidRDefault="00516A50" w:rsidP="008F0FD0">
            <w:pPr>
              <w:ind w:left="102"/>
              <w:rPr>
                <w:sz w:val="24"/>
                <w:szCs w:val="24"/>
              </w:rPr>
            </w:pPr>
            <w:r>
              <w:rPr>
                <w:sz w:val="24"/>
                <w:szCs w:val="24"/>
              </w:rPr>
              <w:t>Hiển thị danh sách Nv có trong Database</w:t>
            </w:r>
          </w:p>
        </w:tc>
        <w:tc>
          <w:tcPr>
            <w:tcW w:w="1334"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Hiển Thị</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ind w:left="102"/>
              <w:rPr>
                <w:sz w:val="24"/>
                <w:szCs w:val="24"/>
              </w:rPr>
            </w:pPr>
            <w:r>
              <w:rPr>
                <w:sz w:val="24"/>
                <w:szCs w:val="24"/>
              </w:rPr>
              <w:t>Hoàn thành</w:t>
            </w:r>
          </w:p>
        </w:tc>
      </w:tr>
      <w:tr w:rsidR="00516A50" w:rsidTr="008F0FD0">
        <w:trPr>
          <w:trHeight w:hRule="exact" w:val="983"/>
        </w:trPr>
        <w:tc>
          <w:tcPr>
            <w:tcW w:w="188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Button “Quay lại”</w:t>
            </w:r>
          </w:p>
          <w:p w:rsidR="00516A50" w:rsidRPr="008E0CF1" w:rsidRDefault="00516A50" w:rsidP="008F0FD0">
            <w:pPr>
              <w:ind w:firstLine="720"/>
              <w:rPr>
                <w:sz w:val="24"/>
                <w:szCs w:val="24"/>
              </w:rPr>
            </w:pPr>
          </w:p>
        </w:tc>
        <w:tc>
          <w:tcPr>
            <w:tcW w:w="3176"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Quay lại màn hình chính</w:t>
            </w:r>
          </w:p>
        </w:tc>
        <w:tc>
          <w:tcPr>
            <w:tcW w:w="1334"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ight="209"/>
              <w:rPr>
                <w:sz w:val="24"/>
                <w:szCs w:val="24"/>
              </w:rPr>
            </w:pPr>
            <w:r>
              <w:rPr>
                <w:sz w:val="24"/>
                <w:szCs w:val="24"/>
              </w:rPr>
              <w:t>Hoàn thành</w:t>
            </w:r>
          </w:p>
        </w:tc>
      </w:tr>
      <w:tr w:rsidR="00516A50" w:rsidTr="008F0FD0">
        <w:trPr>
          <w:trHeight w:hRule="exact" w:val="983"/>
        </w:trPr>
        <w:tc>
          <w:tcPr>
            <w:tcW w:w="188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Button “Xóa”</w:t>
            </w:r>
          </w:p>
          <w:p w:rsidR="00516A50" w:rsidRDefault="00516A50" w:rsidP="008F0FD0">
            <w:pPr>
              <w:spacing w:line="260" w:lineRule="exact"/>
              <w:ind w:left="102"/>
              <w:rPr>
                <w:sz w:val="24"/>
                <w:szCs w:val="24"/>
              </w:rPr>
            </w:pPr>
          </w:p>
        </w:tc>
        <w:tc>
          <w:tcPr>
            <w:tcW w:w="3176"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Chọn id cần xóa, click xóa nhân viên</w:t>
            </w:r>
          </w:p>
        </w:tc>
        <w:tc>
          <w:tcPr>
            <w:tcW w:w="1334"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ight="209"/>
              <w:rPr>
                <w:sz w:val="24"/>
                <w:szCs w:val="24"/>
              </w:rPr>
            </w:pPr>
            <w:r>
              <w:rPr>
                <w:sz w:val="24"/>
                <w:szCs w:val="24"/>
              </w:rPr>
              <w:t>Xóa thành công và lưu lại dữ liệu mới</w:t>
            </w:r>
          </w:p>
        </w:tc>
      </w:tr>
      <w:tr w:rsidR="00516A50" w:rsidTr="008F0FD0">
        <w:trPr>
          <w:trHeight w:hRule="exact" w:val="983"/>
        </w:trPr>
        <w:tc>
          <w:tcPr>
            <w:tcW w:w="188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Button “Sửa”</w:t>
            </w:r>
          </w:p>
          <w:p w:rsidR="00516A50" w:rsidRDefault="00516A50" w:rsidP="008F0FD0">
            <w:pPr>
              <w:spacing w:line="260" w:lineRule="exact"/>
              <w:ind w:left="102"/>
              <w:rPr>
                <w:sz w:val="24"/>
                <w:szCs w:val="24"/>
              </w:rPr>
            </w:pPr>
          </w:p>
        </w:tc>
        <w:tc>
          <w:tcPr>
            <w:tcW w:w="3176"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Chọn id nhân viên cần sửa thông tin</w:t>
            </w:r>
          </w:p>
        </w:tc>
        <w:tc>
          <w:tcPr>
            <w:tcW w:w="1334"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ight="209"/>
              <w:rPr>
                <w:sz w:val="24"/>
                <w:szCs w:val="24"/>
              </w:rPr>
            </w:pPr>
            <w:r>
              <w:rPr>
                <w:sz w:val="24"/>
                <w:szCs w:val="24"/>
              </w:rPr>
              <w:t>Sửa thành công và lưu lại dữ liệu mới</w:t>
            </w:r>
          </w:p>
        </w:tc>
      </w:tr>
      <w:tr w:rsidR="00516A50" w:rsidTr="008F0FD0">
        <w:trPr>
          <w:trHeight w:hRule="exact" w:val="983"/>
        </w:trPr>
        <w:tc>
          <w:tcPr>
            <w:tcW w:w="1880" w:type="dxa"/>
            <w:tcBorders>
              <w:top w:val="single" w:sz="5" w:space="0" w:color="000000"/>
              <w:left w:val="single" w:sz="5" w:space="0" w:color="000000"/>
              <w:bottom w:val="single" w:sz="5" w:space="0" w:color="000000"/>
              <w:right w:val="single" w:sz="5" w:space="0" w:color="000000"/>
            </w:tcBorders>
          </w:tcPr>
          <w:p w:rsidR="00516A50" w:rsidRDefault="00516A50" w:rsidP="008F0FD0">
            <w:pPr>
              <w:ind w:left="102"/>
              <w:rPr>
                <w:sz w:val="24"/>
                <w:szCs w:val="24"/>
              </w:rPr>
            </w:pPr>
            <w:r>
              <w:rPr>
                <w:sz w:val="24"/>
                <w:szCs w:val="24"/>
              </w:rPr>
              <w:t>Button “Thoát”</w:t>
            </w:r>
          </w:p>
        </w:tc>
        <w:tc>
          <w:tcPr>
            <w:tcW w:w="3176" w:type="dxa"/>
            <w:tcBorders>
              <w:top w:val="single" w:sz="5" w:space="0" w:color="000000"/>
              <w:left w:val="single" w:sz="5" w:space="0" w:color="000000"/>
              <w:bottom w:val="single" w:sz="5" w:space="0" w:color="000000"/>
              <w:right w:val="single" w:sz="5" w:space="0" w:color="000000"/>
            </w:tcBorders>
          </w:tcPr>
          <w:p w:rsidR="00516A50" w:rsidRPr="00194615" w:rsidRDefault="00516A50" w:rsidP="008F0FD0">
            <w:pPr>
              <w:jc w:val="both"/>
              <w:rPr>
                <w:bCs/>
                <w:sz w:val="26"/>
                <w:szCs w:val="26"/>
              </w:rPr>
            </w:pPr>
            <w:r w:rsidRPr="00194615">
              <w:rPr>
                <w:bCs/>
                <w:sz w:val="26"/>
                <w:szCs w:val="26"/>
              </w:rPr>
              <w:t xml:space="preserve">Khi chọn click icon </w:t>
            </w:r>
            <w:proofErr w:type="gramStart"/>
            <w:r w:rsidRPr="00194615">
              <w:rPr>
                <w:bCs/>
                <w:sz w:val="26"/>
                <w:szCs w:val="26"/>
              </w:rPr>
              <w:t>“ Thoát</w:t>
            </w:r>
            <w:proofErr w:type="gramEnd"/>
            <w:r w:rsidRPr="00194615">
              <w:rPr>
                <w:bCs/>
                <w:sz w:val="26"/>
                <w:szCs w:val="26"/>
              </w:rPr>
              <w:t xml:space="preserve"> “ thì sẽ thoát khỏi giao diện thêm nhân viên.</w:t>
            </w:r>
          </w:p>
          <w:p w:rsidR="00516A50" w:rsidRDefault="00516A50" w:rsidP="008F0FD0">
            <w:pPr>
              <w:spacing w:line="260" w:lineRule="exact"/>
              <w:ind w:left="102"/>
              <w:rPr>
                <w:sz w:val="24"/>
                <w:szCs w:val="24"/>
              </w:rPr>
            </w:pPr>
          </w:p>
        </w:tc>
        <w:tc>
          <w:tcPr>
            <w:tcW w:w="1334"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Thoát khỏi giao diện</w:t>
            </w:r>
          </w:p>
        </w:tc>
      </w:tr>
    </w:tbl>
    <w:p w:rsidR="00516A50" w:rsidRDefault="00516A50" w:rsidP="00516A50">
      <w:pPr>
        <w:ind w:left="820"/>
        <w:rPr>
          <w:sz w:val="24"/>
          <w:szCs w:val="24"/>
        </w:rPr>
      </w:pPr>
    </w:p>
    <w:p w:rsidR="00516A50" w:rsidRDefault="00516A50"/>
    <w:p w:rsidR="00516A50" w:rsidRDefault="00516A50" w:rsidP="00516A50">
      <w:pPr>
        <w:spacing w:before="29"/>
        <w:ind w:left="100"/>
        <w:rPr>
          <w:sz w:val="24"/>
          <w:szCs w:val="24"/>
        </w:rPr>
      </w:pPr>
      <w:r>
        <w:rPr>
          <w:b/>
          <w:sz w:val="24"/>
          <w:szCs w:val="24"/>
        </w:rPr>
        <w:t>d. C</w:t>
      </w:r>
      <w:r>
        <w:rPr>
          <w:b/>
          <w:spacing w:val="-1"/>
          <w:sz w:val="24"/>
          <w:szCs w:val="24"/>
        </w:rPr>
        <w:t>h</w:t>
      </w:r>
      <w:r>
        <w:rPr>
          <w:b/>
          <w:sz w:val="24"/>
          <w:szCs w:val="24"/>
        </w:rPr>
        <w:t>ức n</w:t>
      </w:r>
      <w:r>
        <w:rPr>
          <w:b/>
          <w:spacing w:val="1"/>
          <w:sz w:val="24"/>
          <w:szCs w:val="24"/>
        </w:rPr>
        <w:t>ă</w:t>
      </w:r>
      <w:r>
        <w:rPr>
          <w:b/>
          <w:sz w:val="24"/>
          <w:szCs w:val="24"/>
        </w:rPr>
        <w:t>ng #6: Màn hình giao d</w:t>
      </w:r>
      <w:r>
        <w:rPr>
          <w:b/>
          <w:spacing w:val="1"/>
          <w:sz w:val="24"/>
          <w:szCs w:val="24"/>
        </w:rPr>
        <w:t>i</w:t>
      </w:r>
      <w:r>
        <w:rPr>
          <w:b/>
          <w:sz w:val="24"/>
          <w:szCs w:val="24"/>
        </w:rPr>
        <w:t>ện 7()</w:t>
      </w:r>
    </w:p>
    <w:p w:rsidR="00516A50" w:rsidRDefault="00516A50" w:rsidP="00516A50">
      <w:pPr>
        <w:spacing w:before="1" w:line="240" w:lineRule="exact"/>
        <w:rPr>
          <w:sz w:val="24"/>
          <w:szCs w:val="24"/>
        </w:rPr>
      </w:pPr>
    </w:p>
    <w:p w:rsidR="00516A50" w:rsidRDefault="00516A50" w:rsidP="00516A50">
      <w:pPr>
        <w:ind w:left="820"/>
        <w:rPr>
          <w:b/>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b/>
          <w:sz w:val="24"/>
          <w:szCs w:val="24"/>
        </w:rPr>
        <w:t xml:space="preserve">Màn hình </w:t>
      </w:r>
      <w:r w:rsidR="008F6EFF">
        <w:rPr>
          <w:b/>
          <w:sz w:val="24"/>
          <w:szCs w:val="24"/>
        </w:rPr>
        <w:t>Tạm ứng</w:t>
      </w:r>
    </w:p>
    <w:p w:rsidR="008F6EFF" w:rsidRDefault="008F6EFF" w:rsidP="00516A50">
      <w:pPr>
        <w:ind w:left="820"/>
        <w:rPr>
          <w:b/>
          <w:sz w:val="24"/>
          <w:szCs w:val="24"/>
        </w:rPr>
      </w:pPr>
      <w:r>
        <w:rPr>
          <w:noProof/>
        </w:rPr>
        <w:lastRenderedPageBreak/>
        <w:drawing>
          <wp:inline distT="0" distB="0" distL="0" distR="0" wp14:anchorId="42D72206" wp14:editId="062D9BC5">
            <wp:extent cx="2924175" cy="4505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4175" cy="4505325"/>
                    </a:xfrm>
                    <a:prstGeom prst="rect">
                      <a:avLst/>
                    </a:prstGeom>
                  </pic:spPr>
                </pic:pic>
              </a:graphicData>
            </a:graphic>
          </wp:inline>
        </w:drawing>
      </w:r>
    </w:p>
    <w:p w:rsidR="008F6EFF" w:rsidRDefault="008F6EFF" w:rsidP="00516A50">
      <w:pPr>
        <w:ind w:left="820"/>
        <w:rPr>
          <w:b/>
          <w:sz w:val="24"/>
          <w:szCs w:val="24"/>
        </w:rPr>
      </w:pPr>
    </w:p>
    <w:p w:rsidR="00516A50" w:rsidRDefault="00516A50" w:rsidP="00516A50">
      <w:pPr>
        <w:spacing w:before="29"/>
        <w:ind w:left="940"/>
        <w:rPr>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b/>
          <w:sz w:val="24"/>
          <w:szCs w:val="24"/>
        </w:rPr>
        <w:t>Yêu cầu chức năng</w:t>
      </w:r>
    </w:p>
    <w:p w:rsidR="00516A50" w:rsidRDefault="00516A50" w:rsidP="00516A50">
      <w:pPr>
        <w:spacing w:before="15" w:line="200" w:lineRule="exact"/>
      </w:pPr>
    </w:p>
    <w:tbl>
      <w:tblPr>
        <w:tblW w:w="0" w:type="auto"/>
        <w:tblInd w:w="106" w:type="dxa"/>
        <w:tblLayout w:type="fixed"/>
        <w:tblCellMar>
          <w:left w:w="0" w:type="dxa"/>
          <w:right w:w="0" w:type="dxa"/>
        </w:tblCellMar>
        <w:tblLook w:val="01E0" w:firstRow="1" w:lastRow="1" w:firstColumn="1" w:lastColumn="1" w:noHBand="0" w:noVBand="0"/>
      </w:tblPr>
      <w:tblGrid>
        <w:gridCol w:w="1880"/>
        <w:gridCol w:w="3176"/>
        <w:gridCol w:w="1334"/>
        <w:gridCol w:w="2130"/>
      </w:tblGrid>
      <w:tr w:rsidR="00516A50" w:rsidTr="008F0FD0">
        <w:trPr>
          <w:trHeight w:hRule="exact" w:val="331"/>
        </w:trPr>
        <w:tc>
          <w:tcPr>
            <w:tcW w:w="1880" w:type="dxa"/>
            <w:tcBorders>
              <w:top w:val="single" w:sz="5" w:space="0" w:color="000000"/>
              <w:left w:val="single" w:sz="5" w:space="0" w:color="000000"/>
              <w:bottom w:val="single" w:sz="5" w:space="0" w:color="000000"/>
              <w:right w:val="single" w:sz="5" w:space="0" w:color="000000"/>
            </w:tcBorders>
            <w:shd w:val="clear" w:color="auto" w:fill="808080"/>
          </w:tcPr>
          <w:p w:rsidR="00516A50" w:rsidRDefault="00516A50" w:rsidP="008F0FD0">
            <w:pPr>
              <w:spacing w:line="260" w:lineRule="exact"/>
              <w:ind w:left="697"/>
              <w:rPr>
                <w:sz w:val="24"/>
                <w:szCs w:val="24"/>
              </w:rPr>
            </w:pPr>
            <w:r>
              <w:rPr>
                <w:color w:val="FFFFFF"/>
                <w:sz w:val="24"/>
                <w:szCs w:val="24"/>
              </w:rPr>
              <w:t>Tiêu đề</w:t>
            </w:r>
          </w:p>
        </w:tc>
        <w:tc>
          <w:tcPr>
            <w:tcW w:w="3176" w:type="dxa"/>
            <w:tcBorders>
              <w:top w:val="single" w:sz="5" w:space="0" w:color="000000"/>
              <w:left w:val="single" w:sz="5" w:space="0" w:color="000000"/>
              <w:bottom w:val="single" w:sz="5" w:space="0" w:color="000000"/>
              <w:right w:val="single" w:sz="5" w:space="0" w:color="000000"/>
            </w:tcBorders>
            <w:shd w:val="clear" w:color="auto" w:fill="808080"/>
          </w:tcPr>
          <w:p w:rsidR="00516A50" w:rsidRDefault="00516A50" w:rsidP="008F0FD0">
            <w:pPr>
              <w:spacing w:line="260" w:lineRule="exact"/>
              <w:ind w:left="1135" w:right="1136"/>
              <w:jc w:val="center"/>
              <w:rPr>
                <w:sz w:val="24"/>
                <w:szCs w:val="24"/>
              </w:rPr>
            </w:pPr>
            <w:r>
              <w:rPr>
                <w:color w:val="FFFFFF"/>
                <w:sz w:val="24"/>
                <w:szCs w:val="24"/>
              </w:rPr>
              <w:t xml:space="preserve">Mô </w:t>
            </w:r>
            <w:r>
              <w:rPr>
                <w:color w:val="FFFFFF"/>
                <w:spacing w:val="1"/>
                <w:sz w:val="24"/>
                <w:szCs w:val="24"/>
              </w:rPr>
              <w:t>t</w:t>
            </w:r>
            <w:r>
              <w:rPr>
                <w:color w:val="FFFFFF"/>
                <w:sz w:val="24"/>
                <w:szCs w:val="24"/>
              </w:rPr>
              <w:t>ả</w:t>
            </w:r>
          </w:p>
        </w:tc>
        <w:tc>
          <w:tcPr>
            <w:tcW w:w="1334" w:type="dxa"/>
            <w:tcBorders>
              <w:top w:val="single" w:sz="5" w:space="0" w:color="000000"/>
              <w:left w:val="single" w:sz="5" w:space="0" w:color="000000"/>
              <w:bottom w:val="single" w:sz="5" w:space="0" w:color="000000"/>
              <w:right w:val="single" w:sz="5" w:space="0" w:color="000000"/>
            </w:tcBorders>
            <w:shd w:val="clear" w:color="auto" w:fill="808080"/>
          </w:tcPr>
          <w:p w:rsidR="00516A50" w:rsidRDefault="00516A50" w:rsidP="008F0FD0">
            <w:pPr>
              <w:spacing w:line="260" w:lineRule="exact"/>
              <w:ind w:left="225"/>
              <w:rPr>
                <w:sz w:val="24"/>
                <w:szCs w:val="24"/>
              </w:rPr>
            </w:pPr>
            <w:r>
              <w:rPr>
                <w:color w:val="FFFFFF"/>
                <w:sz w:val="24"/>
                <w:szCs w:val="24"/>
              </w:rPr>
              <w:t>Qui t</w:t>
            </w:r>
            <w:r>
              <w:rPr>
                <w:color w:val="FFFFFF"/>
                <w:spacing w:val="1"/>
                <w:sz w:val="24"/>
                <w:szCs w:val="24"/>
              </w:rPr>
              <w:t>r</w:t>
            </w:r>
            <w:r>
              <w:rPr>
                <w:color w:val="FFFFFF"/>
                <w:sz w:val="24"/>
                <w:szCs w:val="24"/>
              </w:rPr>
              <w:t>ình</w:t>
            </w:r>
          </w:p>
        </w:tc>
        <w:tc>
          <w:tcPr>
            <w:tcW w:w="2130" w:type="dxa"/>
            <w:tcBorders>
              <w:top w:val="single" w:sz="5" w:space="0" w:color="000000"/>
              <w:left w:val="single" w:sz="5" w:space="0" w:color="000000"/>
              <w:bottom w:val="single" w:sz="5" w:space="0" w:color="000000"/>
              <w:right w:val="single" w:sz="5" w:space="0" w:color="000000"/>
            </w:tcBorders>
            <w:shd w:val="clear" w:color="auto" w:fill="808080"/>
          </w:tcPr>
          <w:p w:rsidR="00516A50" w:rsidRDefault="00516A50" w:rsidP="008F0FD0">
            <w:pPr>
              <w:spacing w:line="260" w:lineRule="exact"/>
              <w:ind w:left="682"/>
              <w:rPr>
                <w:sz w:val="24"/>
                <w:szCs w:val="24"/>
              </w:rPr>
            </w:pPr>
            <w:r>
              <w:rPr>
                <w:color w:val="FFFFFF"/>
                <w:sz w:val="24"/>
                <w:szCs w:val="24"/>
              </w:rPr>
              <w:t>Kết quả</w:t>
            </w:r>
          </w:p>
        </w:tc>
      </w:tr>
      <w:tr w:rsidR="00516A50" w:rsidTr="008F0FD0">
        <w:trPr>
          <w:trHeight w:hRule="exact" w:val="1678"/>
        </w:trPr>
        <w:tc>
          <w:tcPr>
            <w:tcW w:w="188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Layout</w:t>
            </w:r>
          </w:p>
        </w:tc>
        <w:tc>
          <w:tcPr>
            <w:tcW w:w="3176"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Màn h</w:t>
            </w:r>
            <w:r>
              <w:rPr>
                <w:spacing w:val="1"/>
                <w:sz w:val="24"/>
                <w:szCs w:val="24"/>
              </w:rPr>
              <w:t>ì</w:t>
            </w:r>
            <w:r>
              <w:rPr>
                <w:sz w:val="24"/>
                <w:szCs w:val="24"/>
              </w:rPr>
              <w:t>nh c</w:t>
            </w:r>
            <w:r>
              <w:rPr>
                <w:spacing w:val="-1"/>
                <w:sz w:val="24"/>
                <w:szCs w:val="24"/>
              </w:rPr>
              <w:t>h</w:t>
            </w:r>
            <w:r>
              <w:rPr>
                <w:sz w:val="24"/>
                <w:szCs w:val="24"/>
              </w:rPr>
              <w:t>ính có:</w:t>
            </w:r>
          </w:p>
          <w:p w:rsidR="00516A50" w:rsidRDefault="00516A50" w:rsidP="008F0FD0">
            <w:pPr>
              <w:ind w:left="102"/>
              <w:rPr>
                <w:sz w:val="24"/>
                <w:szCs w:val="24"/>
              </w:rPr>
            </w:pPr>
            <w:r>
              <w:rPr>
                <w:sz w:val="24"/>
                <w:szCs w:val="24"/>
              </w:rPr>
              <w:t>- 6 Test View</w:t>
            </w:r>
          </w:p>
          <w:p w:rsidR="00516A50" w:rsidRDefault="00516A50" w:rsidP="008F0FD0">
            <w:pPr>
              <w:ind w:left="102"/>
              <w:rPr>
                <w:sz w:val="24"/>
                <w:szCs w:val="24"/>
              </w:rPr>
            </w:pPr>
            <w:r>
              <w:rPr>
                <w:sz w:val="24"/>
                <w:szCs w:val="24"/>
              </w:rPr>
              <w:t xml:space="preserve">- </w:t>
            </w:r>
            <w:r w:rsidR="008F6EFF">
              <w:rPr>
                <w:sz w:val="24"/>
                <w:szCs w:val="24"/>
              </w:rPr>
              <w:t>4</w:t>
            </w:r>
            <w:r>
              <w:rPr>
                <w:sz w:val="24"/>
                <w:szCs w:val="24"/>
              </w:rPr>
              <w:t xml:space="preserve"> EditText</w:t>
            </w:r>
          </w:p>
          <w:p w:rsidR="00516A50" w:rsidRDefault="00516A50" w:rsidP="008F0FD0">
            <w:pPr>
              <w:ind w:left="102"/>
              <w:rPr>
                <w:sz w:val="24"/>
                <w:szCs w:val="24"/>
              </w:rPr>
            </w:pPr>
            <w:r>
              <w:rPr>
                <w:sz w:val="24"/>
                <w:szCs w:val="24"/>
              </w:rPr>
              <w:t>- 1 List View</w:t>
            </w:r>
          </w:p>
          <w:p w:rsidR="00516A50" w:rsidRDefault="00516A50" w:rsidP="008F0FD0">
            <w:pPr>
              <w:ind w:left="102"/>
              <w:rPr>
                <w:sz w:val="24"/>
                <w:szCs w:val="24"/>
              </w:rPr>
            </w:pPr>
            <w:r>
              <w:rPr>
                <w:sz w:val="24"/>
                <w:szCs w:val="24"/>
              </w:rPr>
              <w:t xml:space="preserve">- 4 Button </w:t>
            </w:r>
          </w:p>
          <w:p w:rsidR="00516A50" w:rsidRDefault="00516A50" w:rsidP="008F0FD0">
            <w:pPr>
              <w:ind w:left="102"/>
              <w:rPr>
                <w:sz w:val="24"/>
                <w:szCs w:val="24"/>
              </w:rPr>
            </w:pPr>
          </w:p>
        </w:tc>
        <w:tc>
          <w:tcPr>
            <w:tcW w:w="1334"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Thiết kế</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Hoàn Thành</w:t>
            </w:r>
          </w:p>
        </w:tc>
      </w:tr>
      <w:tr w:rsidR="00516A50" w:rsidTr="008F0FD0">
        <w:trPr>
          <w:trHeight w:hRule="exact" w:val="1114"/>
        </w:trPr>
        <w:tc>
          <w:tcPr>
            <w:tcW w:w="188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Edit Text” Mã NV”</w:t>
            </w:r>
          </w:p>
        </w:tc>
        <w:tc>
          <w:tcPr>
            <w:tcW w:w="3176" w:type="dxa"/>
            <w:tcBorders>
              <w:top w:val="single" w:sz="5" w:space="0" w:color="000000"/>
              <w:left w:val="single" w:sz="5" w:space="0" w:color="000000"/>
              <w:bottom w:val="single" w:sz="5" w:space="0" w:color="000000"/>
              <w:right w:val="single" w:sz="5" w:space="0" w:color="000000"/>
            </w:tcBorders>
          </w:tcPr>
          <w:p w:rsidR="00516A50" w:rsidRDefault="00516A50" w:rsidP="008F0FD0">
            <w:pPr>
              <w:ind w:left="102" w:right="159"/>
              <w:rPr>
                <w:sz w:val="24"/>
                <w:szCs w:val="24"/>
              </w:rPr>
            </w:pPr>
            <w:r>
              <w:rPr>
                <w:sz w:val="24"/>
                <w:szCs w:val="24"/>
              </w:rPr>
              <w:t>Hiên thị mã của nhân viên</w:t>
            </w:r>
          </w:p>
        </w:tc>
        <w:tc>
          <w:tcPr>
            <w:tcW w:w="1334" w:type="dxa"/>
            <w:tcBorders>
              <w:top w:val="single" w:sz="5" w:space="0" w:color="000000"/>
              <w:left w:val="single" w:sz="5" w:space="0" w:color="000000"/>
              <w:bottom w:val="single" w:sz="5" w:space="0" w:color="000000"/>
              <w:right w:val="single" w:sz="5" w:space="0" w:color="000000"/>
            </w:tcBorders>
          </w:tcPr>
          <w:p w:rsidR="00516A50" w:rsidRDefault="00516A50" w:rsidP="008F0FD0">
            <w:pPr>
              <w:ind w:left="102"/>
              <w:rPr>
                <w:sz w:val="24"/>
                <w:szCs w:val="24"/>
              </w:rPr>
            </w:pPr>
            <w:r>
              <w:rPr>
                <w:sz w:val="24"/>
                <w:szCs w:val="24"/>
              </w:rPr>
              <w:t>Hiển thị</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ind w:left="102" w:right="88"/>
              <w:rPr>
                <w:sz w:val="24"/>
                <w:szCs w:val="24"/>
              </w:rPr>
            </w:pPr>
            <w:r>
              <w:rPr>
                <w:sz w:val="24"/>
                <w:szCs w:val="24"/>
              </w:rPr>
              <w:t>Hoàn thành</w:t>
            </w:r>
          </w:p>
        </w:tc>
      </w:tr>
      <w:tr w:rsidR="00516A50" w:rsidTr="008F0FD0">
        <w:trPr>
          <w:trHeight w:hRule="exact" w:val="1114"/>
        </w:trPr>
        <w:tc>
          <w:tcPr>
            <w:tcW w:w="1880" w:type="dxa"/>
            <w:tcBorders>
              <w:top w:val="single" w:sz="5" w:space="0" w:color="000000"/>
              <w:left w:val="single" w:sz="5" w:space="0" w:color="000000"/>
              <w:bottom w:val="single" w:sz="5" w:space="0" w:color="000000"/>
              <w:right w:val="single" w:sz="5" w:space="0" w:color="000000"/>
            </w:tcBorders>
          </w:tcPr>
          <w:p w:rsidR="00516A50" w:rsidRDefault="00516A50" w:rsidP="008F6EFF">
            <w:pPr>
              <w:spacing w:line="260" w:lineRule="exact"/>
              <w:ind w:left="102"/>
              <w:rPr>
                <w:sz w:val="24"/>
                <w:szCs w:val="24"/>
              </w:rPr>
            </w:pPr>
            <w:r>
              <w:rPr>
                <w:sz w:val="24"/>
                <w:szCs w:val="24"/>
              </w:rPr>
              <w:t xml:space="preserve">Edit Text” </w:t>
            </w:r>
            <w:r w:rsidR="008F6EFF">
              <w:rPr>
                <w:sz w:val="24"/>
                <w:szCs w:val="24"/>
              </w:rPr>
              <w:t xml:space="preserve">số </w:t>
            </w:r>
            <w:r w:rsidR="008F6EFF" w:rsidRPr="008F6EFF">
              <w:rPr>
                <w:sz w:val="24"/>
                <w:szCs w:val="24"/>
              </w:rPr>
              <w:t>p</w:t>
            </w:r>
            <w:r w:rsidR="008F6EFF">
              <w:rPr>
                <w:sz w:val="24"/>
                <w:szCs w:val="24"/>
              </w:rPr>
              <w:t>hiếu</w:t>
            </w:r>
            <w:r>
              <w:rPr>
                <w:sz w:val="24"/>
                <w:szCs w:val="24"/>
              </w:rPr>
              <w:t>”</w:t>
            </w:r>
          </w:p>
        </w:tc>
        <w:tc>
          <w:tcPr>
            <w:tcW w:w="3176"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Hiên thị tên của nhân viên</w:t>
            </w:r>
          </w:p>
        </w:tc>
        <w:tc>
          <w:tcPr>
            <w:tcW w:w="1334" w:type="dxa"/>
            <w:tcBorders>
              <w:top w:val="single" w:sz="5" w:space="0" w:color="000000"/>
              <w:left w:val="single" w:sz="5" w:space="0" w:color="000000"/>
              <w:bottom w:val="single" w:sz="5" w:space="0" w:color="000000"/>
              <w:right w:val="single" w:sz="5" w:space="0" w:color="000000"/>
            </w:tcBorders>
          </w:tcPr>
          <w:p w:rsidR="00516A50" w:rsidRPr="008E0CF1" w:rsidRDefault="00516A50" w:rsidP="008F0FD0">
            <w:pPr>
              <w:spacing w:line="260" w:lineRule="exact"/>
              <w:ind w:left="102"/>
              <w:rPr>
                <w:sz w:val="24"/>
                <w:szCs w:val="24"/>
              </w:rPr>
            </w:pPr>
            <w:r w:rsidRPr="008E0CF1">
              <w:rPr>
                <w:sz w:val="24"/>
                <w:szCs w:val="24"/>
              </w:rPr>
              <w:t>Hiển thị</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Hoàn thành</w:t>
            </w:r>
          </w:p>
        </w:tc>
      </w:tr>
      <w:tr w:rsidR="00516A50" w:rsidTr="008F0FD0">
        <w:trPr>
          <w:trHeight w:hRule="exact" w:val="1114"/>
        </w:trPr>
        <w:tc>
          <w:tcPr>
            <w:tcW w:w="1880" w:type="dxa"/>
            <w:tcBorders>
              <w:top w:val="single" w:sz="5" w:space="0" w:color="000000"/>
              <w:left w:val="single" w:sz="5" w:space="0" w:color="000000"/>
              <w:bottom w:val="single" w:sz="5" w:space="0" w:color="000000"/>
              <w:right w:val="single" w:sz="5" w:space="0" w:color="000000"/>
            </w:tcBorders>
          </w:tcPr>
          <w:p w:rsidR="00516A50" w:rsidRDefault="00516A50" w:rsidP="008F6EFF">
            <w:pPr>
              <w:spacing w:line="260" w:lineRule="exact"/>
              <w:ind w:left="102"/>
              <w:rPr>
                <w:sz w:val="24"/>
                <w:szCs w:val="24"/>
              </w:rPr>
            </w:pPr>
            <w:r>
              <w:rPr>
                <w:sz w:val="24"/>
                <w:szCs w:val="24"/>
              </w:rPr>
              <w:t>Edit Text” Ngày”</w:t>
            </w:r>
          </w:p>
        </w:tc>
        <w:tc>
          <w:tcPr>
            <w:tcW w:w="3176"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Hiên thị ngày sinh của nhân viên</w:t>
            </w:r>
          </w:p>
        </w:tc>
        <w:tc>
          <w:tcPr>
            <w:tcW w:w="1334"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Hiển thị</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Hoàn thành</w:t>
            </w:r>
          </w:p>
        </w:tc>
      </w:tr>
      <w:tr w:rsidR="00516A50" w:rsidTr="008F0FD0">
        <w:trPr>
          <w:trHeight w:hRule="exact" w:val="1114"/>
        </w:trPr>
        <w:tc>
          <w:tcPr>
            <w:tcW w:w="1880" w:type="dxa"/>
            <w:tcBorders>
              <w:top w:val="single" w:sz="5" w:space="0" w:color="000000"/>
              <w:left w:val="single" w:sz="5" w:space="0" w:color="000000"/>
              <w:bottom w:val="single" w:sz="5" w:space="0" w:color="000000"/>
              <w:right w:val="single" w:sz="5" w:space="0" w:color="000000"/>
            </w:tcBorders>
          </w:tcPr>
          <w:p w:rsidR="00516A50" w:rsidRDefault="008F6EFF" w:rsidP="008F6EFF">
            <w:pPr>
              <w:spacing w:line="260" w:lineRule="exact"/>
              <w:ind w:left="102"/>
              <w:rPr>
                <w:sz w:val="24"/>
                <w:szCs w:val="24"/>
              </w:rPr>
            </w:pPr>
            <w:r>
              <w:rPr>
                <w:sz w:val="24"/>
                <w:szCs w:val="24"/>
              </w:rPr>
              <w:lastRenderedPageBreak/>
              <w:t>Edit Text”số tiền</w:t>
            </w:r>
            <w:r w:rsidR="00516A50">
              <w:rPr>
                <w:sz w:val="24"/>
                <w:szCs w:val="24"/>
              </w:rPr>
              <w:t>”</w:t>
            </w:r>
          </w:p>
        </w:tc>
        <w:tc>
          <w:tcPr>
            <w:tcW w:w="3176"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Hiên thị phòng ban của nhân viên</w:t>
            </w:r>
          </w:p>
        </w:tc>
        <w:tc>
          <w:tcPr>
            <w:tcW w:w="1334"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Hiển thị</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Hoàn thành</w:t>
            </w:r>
          </w:p>
        </w:tc>
      </w:tr>
      <w:tr w:rsidR="00516A50" w:rsidTr="008F0FD0">
        <w:trPr>
          <w:trHeight w:hRule="exact" w:val="982"/>
        </w:trPr>
        <w:tc>
          <w:tcPr>
            <w:tcW w:w="188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List View</w:t>
            </w:r>
          </w:p>
        </w:tc>
        <w:tc>
          <w:tcPr>
            <w:tcW w:w="3176" w:type="dxa"/>
            <w:tcBorders>
              <w:top w:val="single" w:sz="5" w:space="0" w:color="000000"/>
              <w:left w:val="single" w:sz="5" w:space="0" w:color="000000"/>
              <w:bottom w:val="single" w:sz="5" w:space="0" w:color="000000"/>
              <w:right w:val="single" w:sz="5" w:space="0" w:color="000000"/>
            </w:tcBorders>
          </w:tcPr>
          <w:p w:rsidR="00516A50" w:rsidRDefault="00516A50" w:rsidP="008F0FD0">
            <w:pPr>
              <w:ind w:left="102"/>
              <w:rPr>
                <w:sz w:val="24"/>
                <w:szCs w:val="24"/>
              </w:rPr>
            </w:pPr>
            <w:r>
              <w:rPr>
                <w:sz w:val="24"/>
                <w:szCs w:val="24"/>
              </w:rPr>
              <w:t>Hiển thị danh sách Nv có trong Database</w:t>
            </w:r>
          </w:p>
        </w:tc>
        <w:tc>
          <w:tcPr>
            <w:tcW w:w="1334"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Hiển Thị</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ind w:left="102"/>
              <w:rPr>
                <w:sz w:val="24"/>
                <w:szCs w:val="24"/>
              </w:rPr>
            </w:pPr>
            <w:r>
              <w:rPr>
                <w:sz w:val="24"/>
                <w:szCs w:val="24"/>
              </w:rPr>
              <w:t>Hoàn thành</w:t>
            </w:r>
          </w:p>
        </w:tc>
      </w:tr>
      <w:tr w:rsidR="00516A50" w:rsidTr="008F0FD0">
        <w:trPr>
          <w:trHeight w:hRule="exact" w:val="983"/>
        </w:trPr>
        <w:tc>
          <w:tcPr>
            <w:tcW w:w="188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Button “Quay lại”</w:t>
            </w:r>
          </w:p>
          <w:p w:rsidR="00516A50" w:rsidRPr="008E0CF1" w:rsidRDefault="00516A50" w:rsidP="008F0FD0">
            <w:pPr>
              <w:ind w:firstLine="720"/>
              <w:rPr>
                <w:sz w:val="24"/>
                <w:szCs w:val="24"/>
              </w:rPr>
            </w:pPr>
          </w:p>
        </w:tc>
        <w:tc>
          <w:tcPr>
            <w:tcW w:w="3176"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Quay lại màn hình chính</w:t>
            </w:r>
          </w:p>
        </w:tc>
        <w:tc>
          <w:tcPr>
            <w:tcW w:w="1334"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ight="209"/>
              <w:rPr>
                <w:sz w:val="24"/>
                <w:szCs w:val="24"/>
              </w:rPr>
            </w:pPr>
            <w:r>
              <w:rPr>
                <w:sz w:val="24"/>
                <w:szCs w:val="24"/>
              </w:rPr>
              <w:t>Hoàn thành</w:t>
            </w:r>
          </w:p>
        </w:tc>
      </w:tr>
      <w:tr w:rsidR="00516A50" w:rsidTr="008F0FD0">
        <w:trPr>
          <w:trHeight w:hRule="exact" w:val="983"/>
        </w:trPr>
        <w:tc>
          <w:tcPr>
            <w:tcW w:w="188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Button “Xóa”</w:t>
            </w:r>
          </w:p>
          <w:p w:rsidR="00516A50" w:rsidRDefault="00516A50" w:rsidP="008F0FD0">
            <w:pPr>
              <w:spacing w:line="260" w:lineRule="exact"/>
              <w:ind w:left="102"/>
              <w:rPr>
                <w:sz w:val="24"/>
                <w:szCs w:val="24"/>
              </w:rPr>
            </w:pPr>
          </w:p>
        </w:tc>
        <w:tc>
          <w:tcPr>
            <w:tcW w:w="3176"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Chọn id cần xóa, click xóa nhân viên</w:t>
            </w:r>
          </w:p>
        </w:tc>
        <w:tc>
          <w:tcPr>
            <w:tcW w:w="1334"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ight="209"/>
              <w:rPr>
                <w:sz w:val="24"/>
                <w:szCs w:val="24"/>
              </w:rPr>
            </w:pPr>
            <w:r>
              <w:rPr>
                <w:sz w:val="24"/>
                <w:szCs w:val="24"/>
              </w:rPr>
              <w:t>Xóa thành công và lưu lại dữ liệu mới</w:t>
            </w:r>
          </w:p>
        </w:tc>
      </w:tr>
      <w:tr w:rsidR="00516A50" w:rsidTr="008F0FD0">
        <w:trPr>
          <w:trHeight w:hRule="exact" w:val="983"/>
        </w:trPr>
        <w:tc>
          <w:tcPr>
            <w:tcW w:w="188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Button “Sửa”</w:t>
            </w:r>
          </w:p>
          <w:p w:rsidR="00516A50" w:rsidRDefault="00516A50" w:rsidP="008F0FD0">
            <w:pPr>
              <w:spacing w:line="260" w:lineRule="exact"/>
              <w:ind w:left="102"/>
              <w:rPr>
                <w:sz w:val="24"/>
                <w:szCs w:val="24"/>
              </w:rPr>
            </w:pPr>
          </w:p>
        </w:tc>
        <w:tc>
          <w:tcPr>
            <w:tcW w:w="3176"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Chọn id nhân viên cần sửa thông tin</w:t>
            </w:r>
          </w:p>
        </w:tc>
        <w:tc>
          <w:tcPr>
            <w:tcW w:w="1334"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ight="209"/>
              <w:rPr>
                <w:sz w:val="24"/>
                <w:szCs w:val="24"/>
              </w:rPr>
            </w:pPr>
            <w:r>
              <w:rPr>
                <w:sz w:val="24"/>
                <w:szCs w:val="24"/>
              </w:rPr>
              <w:t>Sửa thành công và lưu lại dữ liệu mới</w:t>
            </w:r>
          </w:p>
        </w:tc>
      </w:tr>
      <w:tr w:rsidR="00516A50" w:rsidTr="008F0FD0">
        <w:trPr>
          <w:trHeight w:hRule="exact" w:val="983"/>
        </w:trPr>
        <w:tc>
          <w:tcPr>
            <w:tcW w:w="1880" w:type="dxa"/>
            <w:tcBorders>
              <w:top w:val="single" w:sz="5" w:space="0" w:color="000000"/>
              <w:left w:val="single" w:sz="5" w:space="0" w:color="000000"/>
              <w:bottom w:val="single" w:sz="5" w:space="0" w:color="000000"/>
              <w:right w:val="single" w:sz="5" w:space="0" w:color="000000"/>
            </w:tcBorders>
          </w:tcPr>
          <w:p w:rsidR="00516A50" w:rsidRDefault="00516A50" w:rsidP="008F0FD0">
            <w:pPr>
              <w:ind w:left="102"/>
              <w:rPr>
                <w:sz w:val="24"/>
                <w:szCs w:val="24"/>
              </w:rPr>
            </w:pPr>
            <w:r>
              <w:rPr>
                <w:sz w:val="24"/>
                <w:szCs w:val="24"/>
              </w:rPr>
              <w:t>Button “Thoát”</w:t>
            </w:r>
          </w:p>
        </w:tc>
        <w:tc>
          <w:tcPr>
            <w:tcW w:w="3176" w:type="dxa"/>
            <w:tcBorders>
              <w:top w:val="single" w:sz="5" w:space="0" w:color="000000"/>
              <w:left w:val="single" w:sz="5" w:space="0" w:color="000000"/>
              <w:bottom w:val="single" w:sz="5" w:space="0" w:color="000000"/>
              <w:right w:val="single" w:sz="5" w:space="0" w:color="000000"/>
            </w:tcBorders>
          </w:tcPr>
          <w:p w:rsidR="00516A50" w:rsidRPr="00194615" w:rsidRDefault="00516A50" w:rsidP="008F0FD0">
            <w:pPr>
              <w:jc w:val="both"/>
              <w:rPr>
                <w:bCs/>
                <w:sz w:val="26"/>
                <w:szCs w:val="26"/>
              </w:rPr>
            </w:pPr>
            <w:r w:rsidRPr="00194615">
              <w:rPr>
                <w:bCs/>
                <w:sz w:val="26"/>
                <w:szCs w:val="26"/>
              </w:rPr>
              <w:t xml:space="preserve">Khi chọn click icon </w:t>
            </w:r>
            <w:proofErr w:type="gramStart"/>
            <w:r w:rsidRPr="00194615">
              <w:rPr>
                <w:bCs/>
                <w:sz w:val="26"/>
                <w:szCs w:val="26"/>
              </w:rPr>
              <w:t>“ Thoát</w:t>
            </w:r>
            <w:proofErr w:type="gramEnd"/>
            <w:r w:rsidRPr="00194615">
              <w:rPr>
                <w:bCs/>
                <w:sz w:val="26"/>
                <w:szCs w:val="26"/>
              </w:rPr>
              <w:t xml:space="preserve"> “ thì sẽ thoát khỏi giao diện thêm nhân viên.</w:t>
            </w:r>
          </w:p>
          <w:p w:rsidR="00516A50" w:rsidRDefault="00516A50" w:rsidP="008F0FD0">
            <w:pPr>
              <w:spacing w:line="260" w:lineRule="exact"/>
              <w:ind w:left="102"/>
              <w:rPr>
                <w:sz w:val="24"/>
                <w:szCs w:val="24"/>
              </w:rPr>
            </w:pPr>
          </w:p>
        </w:tc>
        <w:tc>
          <w:tcPr>
            <w:tcW w:w="1334"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Click</w:t>
            </w:r>
          </w:p>
        </w:tc>
        <w:tc>
          <w:tcPr>
            <w:tcW w:w="2130" w:type="dxa"/>
            <w:tcBorders>
              <w:top w:val="single" w:sz="5" w:space="0" w:color="000000"/>
              <w:left w:val="single" w:sz="5" w:space="0" w:color="000000"/>
              <w:bottom w:val="single" w:sz="5" w:space="0" w:color="000000"/>
              <w:right w:val="single" w:sz="5" w:space="0" w:color="000000"/>
            </w:tcBorders>
          </w:tcPr>
          <w:p w:rsidR="00516A50" w:rsidRDefault="00516A50" w:rsidP="008F0FD0">
            <w:pPr>
              <w:spacing w:line="260" w:lineRule="exact"/>
              <w:ind w:left="102"/>
              <w:rPr>
                <w:sz w:val="24"/>
                <w:szCs w:val="24"/>
              </w:rPr>
            </w:pPr>
            <w:r>
              <w:rPr>
                <w:sz w:val="24"/>
                <w:szCs w:val="24"/>
              </w:rPr>
              <w:t>Thoát khỏi giao diện</w:t>
            </w:r>
          </w:p>
        </w:tc>
      </w:tr>
    </w:tbl>
    <w:p w:rsidR="00516A50" w:rsidRDefault="00516A50" w:rsidP="00516A50">
      <w:pPr>
        <w:ind w:left="820"/>
        <w:rPr>
          <w:sz w:val="24"/>
          <w:szCs w:val="24"/>
        </w:rPr>
      </w:pPr>
    </w:p>
    <w:p w:rsidR="00516A50" w:rsidRDefault="00516A50"/>
    <w:p w:rsidR="00516A50" w:rsidRDefault="00516A50" w:rsidP="00516A50">
      <w:pPr>
        <w:ind w:left="820"/>
        <w:rPr>
          <w:b/>
          <w:sz w:val="24"/>
          <w:szCs w:val="24"/>
        </w:rPr>
      </w:pPr>
    </w:p>
    <w:p w:rsidR="00CC660F" w:rsidRDefault="00CC660F">
      <w:pPr>
        <w:spacing w:before="19" w:line="240" w:lineRule="exact"/>
        <w:rPr>
          <w:sz w:val="24"/>
          <w:szCs w:val="24"/>
        </w:rPr>
      </w:pPr>
    </w:p>
    <w:p w:rsidR="00CC660F" w:rsidRDefault="00516A50">
      <w:pPr>
        <w:spacing w:before="13"/>
        <w:ind w:left="2977"/>
        <w:rPr>
          <w:sz w:val="36"/>
          <w:szCs w:val="36"/>
        </w:rPr>
      </w:pPr>
      <w:r>
        <w:rPr>
          <w:b/>
          <w:color w:val="365F91"/>
          <w:w w:val="94"/>
          <w:sz w:val="36"/>
          <w:szCs w:val="36"/>
        </w:rPr>
        <w:t>CHƯƠNG</w:t>
      </w:r>
      <w:r w:rsidR="00A52EE7">
        <w:rPr>
          <w:b/>
          <w:color w:val="365F91"/>
          <w:spacing w:val="5"/>
          <w:w w:val="94"/>
          <w:sz w:val="36"/>
          <w:szCs w:val="36"/>
        </w:rPr>
        <w:t xml:space="preserve"> </w:t>
      </w:r>
      <w:r w:rsidR="00A52EE7">
        <w:rPr>
          <w:b/>
          <w:color w:val="365F91"/>
          <w:sz w:val="36"/>
          <w:szCs w:val="36"/>
        </w:rPr>
        <w:t xml:space="preserve">3. CÀI </w:t>
      </w:r>
      <w:r w:rsidR="00A52EE7">
        <w:rPr>
          <w:b/>
          <w:color w:val="365F91"/>
          <w:spacing w:val="1"/>
          <w:sz w:val="36"/>
          <w:szCs w:val="36"/>
        </w:rPr>
        <w:t>Đ</w:t>
      </w:r>
      <w:r w:rsidR="00A52EE7">
        <w:rPr>
          <w:b/>
          <w:color w:val="365F91"/>
          <w:sz w:val="36"/>
          <w:szCs w:val="36"/>
        </w:rPr>
        <w:t>ẶT</w:t>
      </w:r>
    </w:p>
    <w:p w:rsidR="00CC660F" w:rsidRDefault="00CC660F">
      <w:pPr>
        <w:spacing w:before="4" w:line="140" w:lineRule="exact"/>
        <w:rPr>
          <w:sz w:val="15"/>
          <w:szCs w:val="15"/>
        </w:rPr>
      </w:pPr>
    </w:p>
    <w:p w:rsidR="00CC660F" w:rsidRDefault="00CC660F">
      <w:pPr>
        <w:spacing w:line="200" w:lineRule="exact"/>
      </w:pPr>
    </w:p>
    <w:p w:rsidR="00CC660F" w:rsidRDefault="00CC660F">
      <w:pPr>
        <w:spacing w:line="200" w:lineRule="exact"/>
      </w:pPr>
    </w:p>
    <w:p w:rsidR="00CC660F" w:rsidRDefault="00A52EE7">
      <w:pPr>
        <w:ind w:left="1180"/>
        <w:rPr>
          <w:sz w:val="28"/>
          <w:szCs w:val="28"/>
        </w:rPr>
      </w:pPr>
      <w:r>
        <w:rPr>
          <w:b/>
          <w:i/>
          <w:sz w:val="28"/>
          <w:szCs w:val="28"/>
        </w:rPr>
        <w:t>3.</w:t>
      </w:r>
      <w:r>
        <w:rPr>
          <w:b/>
          <w:i/>
          <w:spacing w:val="26"/>
          <w:sz w:val="28"/>
          <w:szCs w:val="28"/>
        </w:rPr>
        <w:t>1</w:t>
      </w:r>
      <w:r>
        <w:rPr>
          <w:b/>
          <w:i/>
          <w:sz w:val="28"/>
          <w:szCs w:val="28"/>
        </w:rPr>
        <w:t>Màn</w:t>
      </w:r>
      <w:r>
        <w:rPr>
          <w:b/>
          <w:i/>
          <w:spacing w:val="-9"/>
          <w:sz w:val="28"/>
          <w:szCs w:val="28"/>
        </w:rPr>
        <w:t xml:space="preserve"> </w:t>
      </w:r>
      <w:r>
        <w:rPr>
          <w:b/>
          <w:i/>
          <w:sz w:val="28"/>
          <w:szCs w:val="28"/>
        </w:rPr>
        <w:t>hì</w:t>
      </w:r>
      <w:r>
        <w:rPr>
          <w:b/>
          <w:i/>
          <w:spacing w:val="1"/>
          <w:sz w:val="28"/>
          <w:szCs w:val="28"/>
        </w:rPr>
        <w:t>n</w:t>
      </w:r>
      <w:r>
        <w:rPr>
          <w:b/>
          <w:i/>
          <w:sz w:val="28"/>
          <w:szCs w:val="28"/>
        </w:rPr>
        <w:t>h</w:t>
      </w:r>
      <w:r>
        <w:rPr>
          <w:b/>
          <w:i/>
          <w:spacing w:val="-6"/>
          <w:sz w:val="28"/>
          <w:szCs w:val="28"/>
        </w:rPr>
        <w:t xml:space="preserve"> </w:t>
      </w:r>
      <w:r>
        <w:rPr>
          <w:b/>
          <w:i/>
          <w:sz w:val="28"/>
          <w:szCs w:val="28"/>
        </w:rPr>
        <w:t>h</w:t>
      </w:r>
      <w:r>
        <w:rPr>
          <w:b/>
          <w:i/>
          <w:spacing w:val="1"/>
          <w:sz w:val="28"/>
          <w:szCs w:val="28"/>
        </w:rPr>
        <w:t>o</w:t>
      </w:r>
      <w:r>
        <w:rPr>
          <w:b/>
          <w:i/>
          <w:sz w:val="28"/>
          <w:szCs w:val="28"/>
        </w:rPr>
        <w:t>me</w:t>
      </w:r>
    </w:p>
    <w:p w:rsidR="00CC660F" w:rsidRDefault="00CC660F">
      <w:pPr>
        <w:spacing w:before="7" w:line="240" w:lineRule="exact"/>
        <w:rPr>
          <w:sz w:val="24"/>
          <w:szCs w:val="24"/>
        </w:rPr>
      </w:pPr>
    </w:p>
    <w:p w:rsidR="00516A50" w:rsidRDefault="00516A50" w:rsidP="00516A50">
      <w:pPr>
        <w:pStyle w:val="ListParagraph"/>
        <w:numPr>
          <w:ilvl w:val="2"/>
          <w:numId w:val="5"/>
        </w:numPr>
        <w:pBdr>
          <w:top w:val="none" w:sz="0" w:space="0" w:color="auto"/>
          <w:left w:val="none" w:sz="0" w:space="0" w:color="auto"/>
          <w:bottom w:val="none" w:sz="0" w:space="0" w:color="auto"/>
          <w:right w:val="none" w:sz="0" w:space="0" w:color="auto"/>
          <w:between w:val="none" w:sz="0" w:space="0" w:color="auto"/>
        </w:pBdr>
        <w:jc w:val="both"/>
      </w:pPr>
      <w:r>
        <w:t>Giao diện “</w:t>
      </w:r>
      <w:r w:rsidR="00831D1E">
        <w:t>HOME</w:t>
      </w:r>
      <w:r>
        <w:t>”</w:t>
      </w:r>
    </w:p>
    <w:p w:rsidR="00D34B6F" w:rsidRDefault="00D34B6F" w:rsidP="00D34B6F">
      <w:pPr>
        <w:pStyle w:val="ListParagraph"/>
        <w:pBdr>
          <w:top w:val="none" w:sz="0" w:space="0" w:color="auto"/>
          <w:left w:val="none" w:sz="0" w:space="0" w:color="auto"/>
          <w:bottom w:val="none" w:sz="0" w:space="0" w:color="auto"/>
          <w:right w:val="none" w:sz="0" w:space="0" w:color="auto"/>
          <w:between w:val="none" w:sz="0" w:space="0" w:color="auto"/>
        </w:pBdr>
        <w:ind w:left="1800"/>
        <w:jc w:val="both"/>
      </w:pPr>
      <w:r>
        <w:rPr>
          <w:noProof/>
        </w:rPr>
        <w:lastRenderedPageBreak/>
        <w:drawing>
          <wp:inline distT="0" distB="0" distL="0" distR="0">
            <wp:extent cx="3943350" cy="4800600"/>
            <wp:effectExtent l="0" t="0" r="0" b="0"/>
            <wp:docPr id="2" name="Picture 2" descr="https://scontent.fsgn5-5.fna.fbcdn.net/v/t1.15752-9/117116401_654257558780492_4451925578572391489_n.png?_nc_cat=100&amp;_nc_sid=b96e70&amp;_nc_ohc=1IV6o9oBergAX_V7eEY&amp;_nc_ht=scontent.fsgn5-5.fna&amp;oh=c900f834e1be46c693d27ca31ef93ce2&amp;oe=5F4F09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5-5.fna.fbcdn.net/v/t1.15752-9/117116401_654257558780492_4451925578572391489_n.png?_nc_cat=100&amp;_nc_sid=b96e70&amp;_nc_ohc=1IV6o9oBergAX_V7eEY&amp;_nc_ht=scontent.fsgn5-5.fna&amp;oh=c900f834e1be46c693d27ca31ef93ce2&amp;oe=5F4F09B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3350" cy="4800600"/>
                    </a:xfrm>
                    <a:prstGeom prst="rect">
                      <a:avLst/>
                    </a:prstGeom>
                    <a:noFill/>
                    <a:ln>
                      <a:noFill/>
                    </a:ln>
                  </pic:spPr>
                </pic:pic>
              </a:graphicData>
            </a:graphic>
          </wp:inline>
        </w:drawing>
      </w:r>
    </w:p>
    <w:p w:rsidR="00CC660F" w:rsidRDefault="00CC660F">
      <w:pPr>
        <w:spacing w:before="4" w:line="160" w:lineRule="exact"/>
        <w:rPr>
          <w:sz w:val="17"/>
          <w:szCs w:val="17"/>
        </w:rPr>
      </w:pPr>
    </w:p>
    <w:p w:rsidR="00CC660F" w:rsidRDefault="00CC660F" w:rsidP="00831D1E">
      <w:pPr>
        <w:sectPr w:rsidR="00CC660F">
          <w:headerReference w:type="default" r:id="rId21"/>
          <w:pgSz w:w="12240" w:h="15840"/>
          <w:pgMar w:top="980" w:right="1340" w:bottom="280" w:left="1340" w:header="764" w:footer="943" w:gutter="0"/>
          <w:cols w:space="720"/>
        </w:sectPr>
      </w:pP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CC660F">
      <w:pPr>
        <w:spacing w:line="200" w:lineRule="exact"/>
      </w:pPr>
    </w:p>
    <w:p w:rsidR="00CC660F" w:rsidRDefault="00CC660F">
      <w:pPr>
        <w:spacing w:before="5" w:line="280" w:lineRule="exact"/>
        <w:rPr>
          <w:sz w:val="28"/>
          <w:szCs w:val="28"/>
        </w:rPr>
      </w:pPr>
    </w:p>
    <w:p w:rsidR="00CC660F" w:rsidRDefault="00A52EE7">
      <w:pPr>
        <w:spacing w:before="23"/>
        <w:ind w:left="1180"/>
        <w:rPr>
          <w:sz w:val="28"/>
          <w:szCs w:val="28"/>
        </w:rPr>
      </w:pPr>
      <w:r>
        <w:rPr>
          <w:sz w:val="28"/>
          <w:szCs w:val="28"/>
        </w:rPr>
        <w:t>3.</w:t>
      </w:r>
      <w:r>
        <w:rPr>
          <w:spacing w:val="26"/>
          <w:sz w:val="28"/>
          <w:szCs w:val="28"/>
        </w:rPr>
        <w:t>2</w:t>
      </w:r>
      <w:r>
        <w:rPr>
          <w:b/>
          <w:i/>
          <w:sz w:val="28"/>
          <w:szCs w:val="28"/>
        </w:rPr>
        <w:t>Màn</w:t>
      </w:r>
      <w:r>
        <w:rPr>
          <w:b/>
          <w:i/>
          <w:spacing w:val="-9"/>
          <w:sz w:val="28"/>
          <w:szCs w:val="28"/>
        </w:rPr>
        <w:t xml:space="preserve"> </w:t>
      </w:r>
      <w:r>
        <w:rPr>
          <w:b/>
          <w:i/>
          <w:sz w:val="28"/>
          <w:szCs w:val="28"/>
        </w:rPr>
        <w:t>hì</w:t>
      </w:r>
      <w:r>
        <w:rPr>
          <w:b/>
          <w:i/>
          <w:spacing w:val="1"/>
          <w:sz w:val="28"/>
          <w:szCs w:val="28"/>
        </w:rPr>
        <w:t>n</w:t>
      </w:r>
      <w:r>
        <w:rPr>
          <w:b/>
          <w:i/>
          <w:sz w:val="28"/>
          <w:szCs w:val="28"/>
        </w:rPr>
        <w:t>h</w:t>
      </w:r>
      <w:r>
        <w:rPr>
          <w:b/>
          <w:i/>
          <w:spacing w:val="-6"/>
          <w:sz w:val="28"/>
          <w:szCs w:val="28"/>
        </w:rPr>
        <w:t xml:space="preserve"> </w:t>
      </w:r>
      <w:r w:rsidR="00831D1E">
        <w:rPr>
          <w:b/>
          <w:i/>
          <w:sz w:val="28"/>
          <w:szCs w:val="28"/>
        </w:rPr>
        <w:t>thêm</w:t>
      </w:r>
    </w:p>
    <w:p w:rsidR="00CC660F" w:rsidRDefault="00CC660F">
      <w:pPr>
        <w:spacing w:before="6" w:line="240" w:lineRule="exact"/>
        <w:rPr>
          <w:sz w:val="24"/>
          <w:szCs w:val="24"/>
        </w:rPr>
      </w:pPr>
    </w:p>
    <w:p w:rsidR="00831D1E" w:rsidRDefault="00831D1E" w:rsidP="00831D1E">
      <w:pPr>
        <w:pStyle w:val="ListParagraph"/>
        <w:numPr>
          <w:ilvl w:val="2"/>
          <w:numId w:val="5"/>
        </w:numPr>
        <w:pBdr>
          <w:top w:val="none" w:sz="0" w:space="0" w:color="auto"/>
          <w:left w:val="none" w:sz="0" w:space="0" w:color="auto"/>
          <w:bottom w:val="none" w:sz="0" w:space="0" w:color="auto"/>
          <w:right w:val="none" w:sz="0" w:space="0" w:color="auto"/>
          <w:between w:val="none" w:sz="0" w:space="0" w:color="auto"/>
        </w:pBdr>
        <w:jc w:val="both"/>
      </w:pPr>
      <w:r>
        <w:t>Giao diện “THÊM”</w:t>
      </w:r>
    </w:p>
    <w:p w:rsidR="00D34B6F" w:rsidRDefault="00D34B6F" w:rsidP="00D34B6F">
      <w:pPr>
        <w:pStyle w:val="ListParagraph"/>
        <w:pBdr>
          <w:top w:val="none" w:sz="0" w:space="0" w:color="auto"/>
          <w:left w:val="none" w:sz="0" w:space="0" w:color="auto"/>
          <w:bottom w:val="none" w:sz="0" w:space="0" w:color="auto"/>
          <w:right w:val="none" w:sz="0" w:space="0" w:color="auto"/>
          <w:between w:val="none" w:sz="0" w:space="0" w:color="auto"/>
        </w:pBdr>
        <w:ind w:left="1800"/>
        <w:jc w:val="both"/>
      </w:pPr>
      <w:r>
        <w:rPr>
          <w:noProof/>
        </w:rPr>
        <w:drawing>
          <wp:inline distT="0" distB="0" distL="0" distR="0">
            <wp:extent cx="3981450" cy="4733925"/>
            <wp:effectExtent l="0" t="0" r="0" b="9525"/>
            <wp:docPr id="4" name="Picture 4" descr="https://scontent.fsgn5-3.fna.fbcdn.net/v/t1.15752-9/116426602_1137571926629556_6799514562630759993_n.png?_nc_cat=110&amp;_nc_sid=b96e70&amp;_nc_ohc=6C757mgtba8AX-iJ6KG&amp;_nc_ht=scontent.fsgn5-3.fna&amp;oh=4b27f909784dacbfb80b5967d18e6b68&amp;oe=5F4CC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5-3.fna.fbcdn.net/v/t1.15752-9/116426602_1137571926629556_6799514562630759993_n.png?_nc_cat=110&amp;_nc_sid=b96e70&amp;_nc_ohc=6C757mgtba8AX-iJ6KG&amp;_nc_ht=scontent.fsgn5-3.fna&amp;oh=4b27f909784dacbfb80b5967d18e6b68&amp;oe=5F4CC4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1450" cy="4733925"/>
                    </a:xfrm>
                    <a:prstGeom prst="rect">
                      <a:avLst/>
                    </a:prstGeom>
                    <a:noFill/>
                    <a:ln>
                      <a:noFill/>
                    </a:ln>
                  </pic:spPr>
                </pic:pic>
              </a:graphicData>
            </a:graphic>
          </wp:inline>
        </w:drawing>
      </w:r>
    </w:p>
    <w:p w:rsidR="00831D1E" w:rsidRDefault="00831D1E" w:rsidP="00831D1E">
      <w:pPr>
        <w:pStyle w:val="ListParagraph"/>
        <w:numPr>
          <w:ilvl w:val="2"/>
          <w:numId w:val="5"/>
        </w:numPr>
        <w:pBdr>
          <w:top w:val="none" w:sz="0" w:space="0" w:color="auto"/>
          <w:left w:val="none" w:sz="0" w:space="0" w:color="auto"/>
          <w:bottom w:val="none" w:sz="0" w:space="0" w:color="auto"/>
          <w:right w:val="none" w:sz="0" w:space="0" w:color="auto"/>
          <w:between w:val="none" w:sz="0" w:space="0" w:color="auto"/>
        </w:pBdr>
        <w:jc w:val="both"/>
      </w:pPr>
      <w:r>
        <w:t>CODE</w:t>
      </w:r>
    </w:p>
    <w:p w:rsidR="00D34B6F" w:rsidRDefault="00D34B6F" w:rsidP="00D34B6F">
      <w:pPr>
        <w:pStyle w:val="ListParagraph"/>
        <w:pBdr>
          <w:top w:val="none" w:sz="0" w:space="0" w:color="auto"/>
          <w:left w:val="none" w:sz="0" w:space="0" w:color="auto"/>
          <w:bottom w:val="none" w:sz="0" w:space="0" w:color="auto"/>
          <w:right w:val="none" w:sz="0" w:space="0" w:color="auto"/>
          <w:between w:val="none" w:sz="0" w:space="0" w:color="auto"/>
        </w:pBdr>
        <w:ind w:left="1800"/>
        <w:jc w:val="both"/>
      </w:pPr>
      <w:r>
        <w:rPr>
          <w:noProof/>
        </w:rPr>
        <w:drawing>
          <wp:inline distT="0" distB="0" distL="0" distR="0">
            <wp:extent cx="4772025" cy="1417054"/>
            <wp:effectExtent l="0" t="0" r="0" b="0"/>
            <wp:docPr id="23" name="Picture 23" descr="https://scontent.fsgn5-3.fna.fbcdn.net/v/t1.15752-9/116789362_291272332191404_4452955955013103274_n.png?_nc_cat=110&amp;_nc_sid=b96e70&amp;_nc_ohc=PcCRv2KOHCYAX9su4AN&amp;_nc_ht=scontent.fsgn5-3.fna&amp;oh=0e8125a8ef53713ccde7f5976220b8fb&amp;oe=5F4ECC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fsgn5-3.fna.fbcdn.net/v/t1.15752-9/116789362_291272332191404_4452955955013103274_n.png?_nc_cat=110&amp;_nc_sid=b96e70&amp;_nc_ohc=PcCRv2KOHCYAX9su4AN&amp;_nc_ht=scontent.fsgn5-3.fna&amp;oh=0e8125a8ef53713ccde7f5976220b8fb&amp;oe=5F4ECC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0840" cy="1419672"/>
                    </a:xfrm>
                    <a:prstGeom prst="rect">
                      <a:avLst/>
                    </a:prstGeom>
                    <a:noFill/>
                    <a:ln>
                      <a:noFill/>
                    </a:ln>
                  </pic:spPr>
                </pic:pic>
              </a:graphicData>
            </a:graphic>
          </wp:inline>
        </w:drawing>
      </w:r>
    </w:p>
    <w:p w:rsidR="00D34B6F" w:rsidRDefault="00D34B6F" w:rsidP="00D34B6F">
      <w:pPr>
        <w:pStyle w:val="ListParagraph"/>
        <w:pBdr>
          <w:top w:val="none" w:sz="0" w:space="0" w:color="auto"/>
          <w:left w:val="none" w:sz="0" w:space="0" w:color="auto"/>
          <w:bottom w:val="none" w:sz="0" w:space="0" w:color="auto"/>
          <w:right w:val="none" w:sz="0" w:space="0" w:color="auto"/>
          <w:between w:val="none" w:sz="0" w:space="0" w:color="auto"/>
        </w:pBdr>
        <w:ind w:left="1800"/>
        <w:jc w:val="both"/>
      </w:pPr>
      <w:r>
        <w:rPr>
          <w:noProof/>
        </w:rPr>
        <w:lastRenderedPageBreak/>
        <w:drawing>
          <wp:inline distT="0" distB="0" distL="0" distR="0">
            <wp:extent cx="5229225" cy="902195"/>
            <wp:effectExtent l="0" t="0" r="0" b="0"/>
            <wp:docPr id="24" name="Picture 24" descr="https://scontent.fsgn5-6.fna.fbcdn.net/v/t1.15752-9/113631703_2570330026565913_4559568999142053095_n.png?_nc_cat=106&amp;_nc_sid=b96e70&amp;_nc_ohc=XbahHZZkYqYAX-HW_0r&amp;_nc_ht=scontent.fsgn5-6.fna&amp;oh=12dc43ea68ef68910dc7b6fed7891d65&amp;oe=5F4D9C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fsgn5-6.fna.fbcdn.net/v/t1.15752-9/113631703_2570330026565913_4559568999142053095_n.png?_nc_cat=106&amp;_nc_sid=b96e70&amp;_nc_ohc=XbahHZZkYqYAX-HW_0r&amp;_nc_ht=scontent.fsgn5-6.fna&amp;oh=12dc43ea68ef68910dc7b6fed7891d65&amp;oe=5F4D9C8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1543" cy="904320"/>
                    </a:xfrm>
                    <a:prstGeom prst="rect">
                      <a:avLst/>
                    </a:prstGeom>
                    <a:noFill/>
                    <a:ln>
                      <a:noFill/>
                    </a:ln>
                  </pic:spPr>
                </pic:pic>
              </a:graphicData>
            </a:graphic>
          </wp:inline>
        </w:drawing>
      </w:r>
    </w:p>
    <w:p w:rsidR="00D34B6F" w:rsidRDefault="00D34B6F" w:rsidP="00D34B6F">
      <w:pPr>
        <w:pStyle w:val="ListParagraph"/>
        <w:pBdr>
          <w:top w:val="none" w:sz="0" w:space="0" w:color="auto"/>
          <w:left w:val="none" w:sz="0" w:space="0" w:color="auto"/>
          <w:bottom w:val="none" w:sz="0" w:space="0" w:color="auto"/>
          <w:right w:val="none" w:sz="0" w:space="0" w:color="auto"/>
          <w:between w:val="none" w:sz="0" w:space="0" w:color="auto"/>
        </w:pBdr>
        <w:ind w:left="1800"/>
        <w:jc w:val="both"/>
      </w:pPr>
      <w:r>
        <w:rPr>
          <w:noProof/>
        </w:rPr>
        <w:drawing>
          <wp:inline distT="0" distB="0" distL="0" distR="0">
            <wp:extent cx="5069893" cy="1943822"/>
            <wp:effectExtent l="0" t="0" r="0" b="0"/>
            <wp:docPr id="25" name="Picture 25" descr="https://scontent.fsgn5-2.fna.fbcdn.net/v/t1.15752-9/112872976_288500435740602_7331409879576395339_n.png?_nc_cat=105&amp;_nc_sid=b96e70&amp;_nc_ohc=Wu_CgelBIgsAX9JNqXI&amp;_nc_ht=scontent.fsgn5-2.fna&amp;oh=161b37b83554902a826ede8ba87e3493&amp;oe=5F505E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fsgn5-2.fna.fbcdn.net/v/t1.15752-9/112872976_288500435740602_7331409879576395339_n.png?_nc_cat=105&amp;_nc_sid=b96e70&amp;_nc_ohc=Wu_CgelBIgsAX9JNqXI&amp;_nc_ht=scontent.fsgn5-2.fna&amp;oh=161b37b83554902a826ede8ba87e3493&amp;oe=5F505EB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3926" cy="1949202"/>
                    </a:xfrm>
                    <a:prstGeom prst="rect">
                      <a:avLst/>
                    </a:prstGeom>
                    <a:noFill/>
                    <a:ln>
                      <a:noFill/>
                    </a:ln>
                  </pic:spPr>
                </pic:pic>
              </a:graphicData>
            </a:graphic>
          </wp:inline>
        </w:drawing>
      </w:r>
    </w:p>
    <w:p w:rsidR="0084582E" w:rsidRPr="0084582E" w:rsidRDefault="0084582E" w:rsidP="0084582E">
      <w:pPr>
        <w:pStyle w:val="ListParagraph"/>
        <w:pBdr>
          <w:top w:val="none" w:sz="0" w:space="0" w:color="auto"/>
          <w:left w:val="none" w:sz="0" w:space="0" w:color="auto"/>
          <w:bottom w:val="none" w:sz="0" w:space="0" w:color="auto"/>
          <w:right w:val="none" w:sz="0" w:space="0" w:color="auto"/>
          <w:between w:val="none" w:sz="0" w:space="0" w:color="auto"/>
        </w:pBdr>
        <w:ind w:left="1800"/>
        <w:jc w:val="center"/>
        <w:rPr>
          <w:b/>
        </w:rPr>
      </w:pPr>
      <w:r w:rsidRPr="0084582E">
        <w:rPr>
          <w:b/>
        </w:rPr>
        <w:t>Thêm dữ liệu</w:t>
      </w:r>
      <w:r>
        <w:rPr>
          <w:b/>
        </w:rPr>
        <w:t xml:space="preserve"> vào database</w:t>
      </w:r>
    </w:p>
    <w:p w:rsidR="00831D1E" w:rsidRDefault="00831D1E" w:rsidP="00831D1E">
      <w:pPr>
        <w:spacing w:before="23"/>
        <w:ind w:left="1180"/>
        <w:rPr>
          <w:sz w:val="28"/>
          <w:szCs w:val="28"/>
        </w:rPr>
      </w:pPr>
      <w:r>
        <w:rPr>
          <w:sz w:val="28"/>
          <w:szCs w:val="28"/>
        </w:rPr>
        <w:t>3.</w:t>
      </w:r>
      <w:r>
        <w:rPr>
          <w:spacing w:val="26"/>
          <w:sz w:val="28"/>
          <w:szCs w:val="28"/>
        </w:rPr>
        <w:t xml:space="preserve">3 </w:t>
      </w:r>
      <w:r>
        <w:rPr>
          <w:b/>
          <w:i/>
          <w:sz w:val="28"/>
          <w:szCs w:val="28"/>
        </w:rPr>
        <w:t>Màn</w:t>
      </w:r>
      <w:r>
        <w:rPr>
          <w:b/>
          <w:i/>
          <w:spacing w:val="-9"/>
          <w:sz w:val="28"/>
          <w:szCs w:val="28"/>
        </w:rPr>
        <w:t xml:space="preserve"> </w:t>
      </w:r>
      <w:r>
        <w:rPr>
          <w:b/>
          <w:i/>
          <w:sz w:val="28"/>
          <w:szCs w:val="28"/>
        </w:rPr>
        <w:t>hì</w:t>
      </w:r>
      <w:r>
        <w:rPr>
          <w:b/>
          <w:i/>
          <w:spacing w:val="1"/>
          <w:sz w:val="28"/>
          <w:szCs w:val="28"/>
        </w:rPr>
        <w:t>n</w:t>
      </w:r>
      <w:r>
        <w:rPr>
          <w:b/>
          <w:i/>
          <w:sz w:val="28"/>
          <w:szCs w:val="28"/>
        </w:rPr>
        <w:t>h</w:t>
      </w:r>
      <w:r>
        <w:rPr>
          <w:b/>
          <w:i/>
          <w:spacing w:val="-6"/>
          <w:sz w:val="28"/>
          <w:szCs w:val="28"/>
        </w:rPr>
        <w:t xml:space="preserve"> </w:t>
      </w:r>
      <w:r>
        <w:rPr>
          <w:b/>
          <w:i/>
          <w:sz w:val="28"/>
          <w:szCs w:val="28"/>
        </w:rPr>
        <w:t>danh sách</w:t>
      </w:r>
    </w:p>
    <w:p w:rsidR="00831D1E" w:rsidRDefault="00831D1E" w:rsidP="00831D1E">
      <w:pPr>
        <w:spacing w:before="6" w:line="240" w:lineRule="exact"/>
        <w:rPr>
          <w:sz w:val="24"/>
          <w:szCs w:val="24"/>
        </w:rPr>
      </w:pPr>
    </w:p>
    <w:p w:rsidR="00831D1E" w:rsidRDefault="00831D1E" w:rsidP="00831D1E">
      <w:pPr>
        <w:pStyle w:val="ListParagraph"/>
        <w:numPr>
          <w:ilvl w:val="2"/>
          <w:numId w:val="5"/>
        </w:numPr>
        <w:pBdr>
          <w:top w:val="none" w:sz="0" w:space="0" w:color="auto"/>
          <w:left w:val="none" w:sz="0" w:space="0" w:color="auto"/>
          <w:bottom w:val="none" w:sz="0" w:space="0" w:color="auto"/>
          <w:right w:val="none" w:sz="0" w:space="0" w:color="auto"/>
          <w:between w:val="none" w:sz="0" w:space="0" w:color="auto"/>
        </w:pBdr>
        <w:jc w:val="both"/>
      </w:pPr>
      <w:r>
        <w:t>Giao diện “Danh Sách”</w:t>
      </w:r>
    </w:p>
    <w:p w:rsidR="00D34B6F" w:rsidRDefault="00D34B6F" w:rsidP="00D34B6F">
      <w:pPr>
        <w:pStyle w:val="ListParagraph"/>
        <w:pBdr>
          <w:top w:val="none" w:sz="0" w:space="0" w:color="auto"/>
          <w:left w:val="none" w:sz="0" w:space="0" w:color="auto"/>
          <w:bottom w:val="none" w:sz="0" w:space="0" w:color="auto"/>
          <w:right w:val="none" w:sz="0" w:space="0" w:color="auto"/>
          <w:between w:val="none" w:sz="0" w:space="0" w:color="auto"/>
        </w:pBdr>
        <w:ind w:left="1800"/>
        <w:jc w:val="both"/>
      </w:pPr>
      <w:r>
        <w:rPr>
          <w:noProof/>
        </w:rPr>
        <w:drawing>
          <wp:inline distT="0" distB="0" distL="0" distR="0">
            <wp:extent cx="3924300" cy="4114800"/>
            <wp:effectExtent l="0" t="0" r="0" b="0"/>
            <wp:docPr id="5" name="Picture 5" descr="https://scontent.fsgn5-7.fna.fbcdn.net/v/t1.15752-9/117273185_3319068961486410_5762555365607068936_n.png?_nc_cat=104&amp;_nc_sid=b96e70&amp;_nc_ohc=Z2WGiMAtGxcAX8eUE_u&amp;_nc_ht=scontent.fsgn5-7.fna&amp;oh=d4c97416746aeb5e699c29654196f20a&amp;oe=5F4D2D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sgn5-7.fna.fbcdn.net/v/t1.15752-9/117273185_3319068961486410_5762555365607068936_n.png?_nc_cat=104&amp;_nc_sid=b96e70&amp;_nc_ohc=Z2WGiMAtGxcAX8eUE_u&amp;_nc_ht=scontent.fsgn5-7.fna&amp;oh=d4c97416746aeb5e699c29654196f20a&amp;oe=5F4D2DB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4300" cy="4114800"/>
                    </a:xfrm>
                    <a:prstGeom prst="rect">
                      <a:avLst/>
                    </a:prstGeom>
                    <a:noFill/>
                    <a:ln>
                      <a:noFill/>
                    </a:ln>
                  </pic:spPr>
                </pic:pic>
              </a:graphicData>
            </a:graphic>
          </wp:inline>
        </w:drawing>
      </w:r>
    </w:p>
    <w:p w:rsidR="00D34B6F" w:rsidRDefault="00D34B6F" w:rsidP="00D34B6F">
      <w:pPr>
        <w:pStyle w:val="ListParagraph"/>
        <w:pBdr>
          <w:top w:val="none" w:sz="0" w:space="0" w:color="auto"/>
          <w:left w:val="none" w:sz="0" w:space="0" w:color="auto"/>
          <w:bottom w:val="none" w:sz="0" w:space="0" w:color="auto"/>
          <w:right w:val="none" w:sz="0" w:space="0" w:color="auto"/>
          <w:between w:val="none" w:sz="0" w:space="0" w:color="auto"/>
        </w:pBdr>
        <w:ind w:left="1800"/>
        <w:jc w:val="both"/>
      </w:pPr>
      <w:r>
        <w:rPr>
          <w:noProof/>
        </w:rPr>
        <w:lastRenderedPageBreak/>
        <w:drawing>
          <wp:inline distT="0" distB="0" distL="0" distR="0">
            <wp:extent cx="3810000" cy="1447800"/>
            <wp:effectExtent l="0" t="0" r="0" b="0"/>
            <wp:docPr id="26" name="Picture 26" descr="https://scontent.fsgn5-5.fna.fbcdn.net/v/t1.15752-9/116878558_874447009747117_3789518005208459910_n.png?_nc_cat=100&amp;_nc_sid=b96e70&amp;_nc_ohc=ms1SLckLoBUAX859SfS&amp;_nc_ht=scontent.fsgn5-5.fna&amp;oh=8fd376c78127f19f6f4b2d7073ff9e04&amp;oe=5F4F5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fsgn5-5.fna.fbcdn.net/v/t1.15752-9/116878558_874447009747117_3789518005208459910_n.png?_nc_cat=100&amp;_nc_sid=b96e70&amp;_nc_ohc=ms1SLckLoBUAX859SfS&amp;_nc_ht=scontent.fsgn5-5.fna&amp;oh=8fd376c78127f19f6f4b2d7073ff9e04&amp;oe=5F4F5E75"/>
                    <pic:cNvPicPr>
                      <a:picLocks noChangeAspect="1" noChangeArrowheads="1"/>
                    </pic:cNvPicPr>
                  </pic:nvPicPr>
                  <pic:blipFill rotWithShape="1">
                    <a:blip r:embed="rId27">
                      <a:extLst>
                        <a:ext uri="{28A0092B-C50C-407E-A947-70E740481C1C}">
                          <a14:useLocalDpi xmlns:a14="http://schemas.microsoft.com/office/drawing/2010/main" val="0"/>
                        </a:ext>
                      </a:extLst>
                    </a:blip>
                    <a:srcRect b="55294"/>
                    <a:stretch/>
                  </pic:blipFill>
                  <pic:spPr bwMode="auto">
                    <a:xfrm>
                      <a:off x="0" y="0"/>
                      <a:ext cx="3810000" cy="1447800"/>
                    </a:xfrm>
                    <a:prstGeom prst="rect">
                      <a:avLst/>
                    </a:prstGeom>
                    <a:noFill/>
                    <a:ln>
                      <a:noFill/>
                    </a:ln>
                    <a:extLst>
                      <a:ext uri="{53640926-AAD7-44D8-BBD7-CCE9431645EC}">
                        <a14:shadowObscured xmlns:a14="http://schemas.microsoft.com/office/drawing/2010/main"/>
                      </a:ext>
                    </a:extLst>
                  </pic:spPr>
                </pic:pic>
              </a:graphicData>
            </a:graphic>
          </wp:inline>
        </w:drawing>
      </w:r>
    </w:p>
    <w:p w:rsidR="0084582E" w:rsidRPr="0084582E" w:rsidRDefault="0084582E" w:rsidP="0084582E">
      <w:pPr>
        <w:pStyle w:val="ListParagraph"/>
        <w:pBdr>
          <w:top w:val="none" w:sz="0" w:space="0" w:color="auto"/>
          <w:left w:val="none" w:sz="0" w:space="0" w:color="auto"/>
          <w:bottom w:val="none" w:sz="0" w:space="0" w:color="auto"/>
          <w:right w:val="none" w:sz="0" w:space="0" w:color="auto"/>
          <w:between w:val="none" w:sz="0" w:space="0" w:color="auto"/>
        </w:pBdr>
        <w:ind w:left="1800"/>
        <w:jc w:val="center"/>
        <w:rPr>
          <w:b/>
        </w:rPr>
      </w:pPr>
      <w:r w:rsidRPr="0084582E">
        <w:rPr>
          <w:b/>
        </w:rPr>
        <w:t>Hiển thị dữ liệu từ database</w:t>
      </w:r>
    </w:p>
    <w:p w:rsidR="00831D1E" w:rsidRDefault="00831D1E" w:rsidP="00831D1E">
      <w:pPr>
        <w:pStyle w:val="ListParagraph"/>
        <w:numPr>
          <w:ilvl w:val="2"/>
          <w:numId w:val="5"/>
        </w:numPr>
        <w:pBdr>
          <w:top w:val="none" w:sz="0" w:space="0" w:color="auto"/>
          <w:left w:val="none" w:sz="0" w:space="0" w:color="auto"/>
          <w:bottom w:val="none" w:sz="0" w:space="0" w:color="auto"/>
          <w:right w:val="none" w:sz="0" w:space="0" w:color="auto"/>
          <w:between w:val="none" w:sz="0" w:space="0" w:color="auto"/>
        </w:pBdr>
        <w:jc w:val="both"/>
      </w:pPr>
      <w:r>
        <w:t>CODE</w:t>
      </w:r>
    </w:p>
    <w:p w:rsidR="00D34B6F" w:rsidRDefault="00D34B6F" w:rsidP="00D34B6F">
      <w:pPr>
        <w:pStyle w:val="ListParagraph"/>
        <w:pBdr>
          <w:top w:val="none" w:sz="0" w:space="0" w:color="auto"/>
          <w:left w:val="none" w:sz="0" w:space="0" w:color="auto"/>
          <w:bottom w:val="none" w:sz="0" w:space="0" w:color="auto"/>
          <w:right w:val="none" w:sz="0" w:space="0" w:color="auto"/>
          <w:between w:val="none" w:sz="0" w:space="0" w:color="auto"/>
        </w:pBdr>
        <w:ind w:left="1800"/>
        <w:jc w:val="both"/>
      </w:pPr>
      <w:r>
        <w:rPr>
          <w:noProof/>
        </w:rPr>
        <w:drawing>
          <wp:inline distT="0" distB="0" distL="0" distR="0" wp14:anchorId="278EEE49" wp14:editId="31582F34">
            <wp:extent cx="6070600" cy="3860800"/>
            <wp:effectExtent l="0" t="0" r="6350" b="6350"/>
            <wp:docPr id="27" name="Picture 27" descr="https://scontent.fsgn5-7.fna.fbcdn.net/v/t1.15752-9/116792812_734681407315782_3637892223426251991_n.png?_nc_cat=107&amp;_nc_sid=b96e70&amp;_nc_ohc=D_AEamGVSyAAX8TMuyO&amp;_nc_ht=scontent.fsgn5-7.fna&amp;oh=57e91040290b30a3c2e950c3f20875c4&amp;oe=5F4D92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fsgn5-7.fna.fbcdn.net/v/t1.15752-9/116792812_734681407315782_3637892223426251991_n.png?_nc_cat=107&amp;_nc_sid=b96e70&amp;_nc_ohc=D_AEamGVSyAAX8TMuyO&amp;_nc_ht=scontent.fsgn5-7.fna&amp;oh=57e91040290b30a3c2e950c3f20875c4&amp;oe=5F4D92A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70600" cy="3860800"/>
                    </a:xfrm>
                    <a:prstGeom prst="rect">
                      <a:avLst/>
                    </a:prstGeom>
                    <a:noFill/>
                    <a:ln>
                      <a:noFill/>
                    </a:ln>
                  </pic:spPr>
                </pic:pic>
              </a:graphicData>
            </a:graphic>
          </wp:inline>
        </w:drawing>
      </w:r>
    </w:p>
    <w:p w:rsidR="0084582E" w:rsidRDefault="00D34B6F" w:rsidP="0084582E">
      <w:pPr>
        <w:pStyle w:val="ListParagraph"/>
        <w:pBdr>
          <w:top w:val="none" w:sz="0" w:space="0" w:color="auto"/>
          <w:left w:val="none" w:sz="0" w:space="0" w:color="auto"/>
          <w:bottom w:val="none" w:sz="0" w:space="0" w:color="auto"/>
          <w:right w:val="none" w:sz="0" w:space="0" w:color="auto"/>
          <w:between w:val="none" w:sz="0" w:space="0" w:color="auto"/>
        </w:pBdr>
        <w:ind w:left="1800"/>
        <w:jc w:val="center"/>
        <w:rPr>
          <w:b/>
          <w:noProof/>
        </w:rPr>
      </w:pPr>
      <w:r w:rsidRPr="0084582E">
        <w:rPr>
          <w:b/>
          <w:noProof/>
        </w:rPr>
        <w:t>Gọi hàm hiển thị dữ liệu, xóa, sửa</w:t>
      </w:r>
    </w:p>
    <w:p w:rsidR="0084582E" w:rsidRPr="0084582E" w:rsidRDefault="0084582E" w:rsidP="0084582E">
      <w:pPr>
        <w:pStyle w:val="ListParagraph"/>
        <w:pBdr>
          <w:top w:val="none" w:sz="0" w:space="0" w:color="auto"/>
          <w:left w:val="none" w:sz="0" w:space="0" w:color="auto"/>
          <w:bottom w:val="none" w:sz="0" w:space="0" w:color="auto"/>
          <w:right w:val="none" w:sz="0" w:space="0" w:color="auto"/>
          <w:between w:val="none" w:sz="0" w:space="0" w:color="auto"/>
        </w:pBdr>
        <w:ind w:left="1800"/>
        <w:jc w:val="center"/>
        <w:rPr>
          <w:b/>
        </w:rPr>
      </w:pPr>
    </w:p>
    <w:p w:rsidR="00D34B6F" w:rsidRDefault="0084582E" w:rsidP="0084582E">
      <w:pPr>
        <w:pStyle w:val="ListParagraph"/>
        <w:pBdr>
          <w:top w:val="none" w:sz="0" w:space="0" w:color="auto"/>
          <w:left w:val="none" w:sz="0" w:space="0" w:color="auto"/>
          <w:bottom w:val="none" w:sz="0" w:space="0" w:color="auto"/>
          <w:right w:val="none" w:sz="0" w:space="0" w:color="auto"/>
          <w:between w:val="none" w:sz="0" w:space="0" w:color="auto"/>
        </w:pBdr>
        <w:ind w:left="1800"/>
        <w:jc w:val="center"/>
      </w:pPr>
      <w:r w:rsidRPr="00D34B6F">
        <w:rPr>
          <w:b/>
          <w:noProof/>
        </w:rPr>
        <w:lastRenderedPageBreak/>
        <w:t>Hàm sửa</w:t>
      </w:r>
      <w:r>
        <w:rPr>
          <w:b/>
          <w:noProof/>
        </w:rPr>
        <w:t>,</w:t>
      </w:r>
      <w:r w:rsidRPr="00D34B6F">
        <w:rPr>
          <w:b/>
          <w:noProof/>
        </w:rPr>
        <w:t xml:space="preserve"> xóa</w:t>
      </w:r>
      <w:r>
        <w:rPr>
          <w:noProof/>
        </w:rPr>
        <w:t xml:space="preserve"> </w:t>
      </w:r>
      <w:r w:rsidR="00D34B6F">
        <w:rPr>
          <w:noProof/>
        </w:rPr>
        <w:drawing>
          <wp:inline distT="0" distB="0" distL="0" distR="0" wp14:anchorId="52F1DD46" wp14:editId="23C29DE0">
            <wp:extent cx="4621715" cy="2423160"/>
            <wp:effectExtent l="0" t="0" r="7620" b="0"/>
            <wp:docPr id="30" name="Picture 30" descr="https://scontent.fsgn5-5.fna.fbcdn.net/v/t1.15752-9/117114992_2315120065300575_6517303843383843277_n.png?_nc_cat=100&amp;_nc_sid=b96e70&amp;_nc_ohc=i5GJGAvUXCUAX8EwSLY&amp;_nc_ht=scontent.fsgn5-5.fna&amp;oh=b9ed1828ec834250d7fe51d3b89e3520&amp;oe=5F4DF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content.fsgn5-5.fna.fbcdn.net/v/t1.15752-9/117114992_2315120065300575_6517303843383843277_n.png?_nc_cat=100&amp;_nc_sid=b96e70&amp;_nc_ohc=i5GJGAvUXCUAX8EwSLY&amp;_nc_ht=scontent.fsgn5-5.fna&amp;oh=b9ed1828ec834250d7fe51d3b89e3520&amp;oe=5F4DF57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32167" cy="2428640"/>
                    </a:xfrm>
                    <a:prstGeom prst="rect">
                      <a:avLst/>
                    </a:prstGeom>
                    <a:noFill/>
                    <a:ln>
                      <a:noFill/>
                    </a:ln>
                  </pic:spPr>
                </pic:pic>
              </a:graphicData>
            </a:graphic>
          </wp:inline>
        </w:drawing>
      </w:r>
    </w:p>
    <w:p w:rsidR="00831D1E" w:rsidRDefault="00831D1E" w:rsidP="00831D1E">
      <w:pPr>
        <w:spacing w:before="23"/>
        <w:ind w:left="1180"/>
        <w:rPr>
          <w:sz w:val="28"/>
          <w:szCs w:val="28"/>
        </w:rPr>
      </w:pPr>
      <w:r>
        <w:rPr>
          <w:sz w:val="28"/>
          <w:szCs w:val="28"/>
        </w:rPr>
        <w:t>3.</w:t>
      </w:r>
      <w:r>
        <w:rPr>
          <w:spacing w:val="26"/>
          <w:sz w:val="28"/>
          <w:szCs w:val="28"/>
        </w:rPr>
        <w:t xml:space="preserve">4 </w:t>
      </w:r>
      <w:r>
        <w:rPr>
          <w:b/>
          <w:i/>
          <w:sz w:val="28"/>
          <w:szCs w:val="28"/>
        </w:rPr>
        <w:t>Màn</w:t>
      </w:r>
      <w:r>
        <w:rPr>
          <w:b/>
          <w:i/>
          <w:spacing w:val="-9"/>
          <w:sz w:val="28"/>
          <w:szCs w:val="28"/>
        </w:rPr>
        <w:t xml:space="preserve"> </w:t>
      </w:r>
      <w:r>
        <w:rPr>
          <w:b/>
          <w:i/>
          <w:sz w:val="28"/>
          <w:szCs w:val="28"/>
        </w:rPr>
        <w:t>hì</w:t>
      </w:r>
      <w:r>
        <w:rPr>
          <w:b/>
          <w:i/>
          <w:spacing w:val="1"/>
          <w:sz w:val="28"/>
          <w:szCs w:val="28"/>
        </w:rPr>
        <w:t>n</w:t>
      </w:r>
      <w:r>
        <w:rPr>
          <w:b/>
          <w:i/>
          <w:sz w:val="28"/>
          <w:szCs w:val="28"/>
        </w:rPr>
        <w:t>h</w:t>
      </w:r>
      <w:r>
        <w:rPr>
          <w:b/>
          <w:i/>
          <w:spacing w:val="-6"/>
          <w:sz w:val="28"/>
          <w:szCs w:val="28"/>
        </w:rPr>
        <w:t xml:space="preserve"> </w:t>
      </w:r>
      <w:r>
        <w:rPr>
          <w:b/>
          <w:i/>
          <w:sz w:val="28"/>
          <w:szCs w:val="28"/>
        </w:rPr>
        <w:t>chấm công</w:t>
      </w:r>
    </w:p>
    <w:p w:rsidR="00831D1E" w:rsidRDefault="00831D1E" w:rsidP="00831D1E">
      <w:pPr>
        <w:spacing w:before="6" w:line="240" w:lineRule="exact"/>
        <w:rPr>
          <w:sz w:val="24"/>
          <w:szCs w:val="24"/>
        </w:rPr>
      </w:pPr>
    </w:p>
    <w:p w:rsidR="00831D1E" w:rsidRDefault="00831D1E" w:rsidP="00831D1E">
      <w:pPr>
        <w:pStyle w:val="ListParagraph"/>
        <w:numPr>
          <w:ilvl w:val="2"/>
          <w:numId w:val="5"/>
        </w:numPr>
        <w:pBdr>
          <w:top w:val="none" w:sz="0" w:space="0" w:color="auto"/>
          <w:left w:val="none" w:sz="0" w:space="0" w:color="auto"/>
          <w:bottom w:val="none" w:sz="0" w:space="0" w:color="auto"/>
          <w:right w:val="none" w:sz="0" w:space="0" w:color="auto"/>
          <w:between w:val="none" w:sz="0" w:space="0" w:color="auto"/>
        </w:pBdr>
        <w:jc w:val="both"/>
      </w:pPr>
      <w:r>
        <w:t>Giao diện “Chấm công”</w:t>
      </w:r>
    </w:p>
    <w:p w:rsidR="00D34B6F" w:rsidRDefault="00D34B6F" w:rsidP="00D34B6F">
      <w:pPr>
        <w:pStyle w:val="ListParagraph"/>
        <w:pBdr>
          <w:top w:val="none" w:sz="0" w:space="0" w:color="auto"/>
          <w:left w:val="none" w:sz="0" w:space="0" w:color="auto"/>
          <w:bottom w:val="none" w:sz="0" w:space="0" w:color="auto"/>
          <w:right w:val="none" w:sz="0" w:space="0" w:color="auto"/>
          <w:between w:val="none" w:sz="0" w:space="0" w:color="auto"/>
        </w:pBdr>
        <w:ind w:left="1800"/>
        <w:jc w:val="both"/>
      </w:pPr>
      <w:r>
        <w:rPr>
          <w:noProof/>
        </w:rPr>
        <w:drawing>
          <wp:inline distT="0" distB="0" distL="0" distR="0">
            <wp:extent cx="3895725" cy="3762375"/>
            <wp:effectExtent l="0" t="0" r="9525" b="9525"/>
            <wp:docPr id="6" name="Picture 6" descr="https://scontent.fsgn5-3.fna.fbcdn.net/v/t1.15752-9/116443750_747388799378635_6888562130282202630_n.png?_nc_cat=110&amp;_nc_sid=b96e70&amp;_nc_ohc=OqcYZmmUY-sAX846jAh&amp;_nc_ht=scontent.fsgn5-3.fna&amp;oh=a83914cef8edc939c8c6a71ae1ab8d61&amp;oe=5F4E65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sgn5-3.fna.fbcdn.net/v/t1.15752-9/116443750_747388799378635_6888562130282202630_n.png?_nc_cat=110&amp;_nc_sid=b96e70&amp;_nc_ohc=OqcYZmmUY-sAX846jAh&amp;_nc_ht=scontent.fsgn5-3.fna&amp;oh=a83914cef8edc939c8c6a71ae1ab8d61&amp;oe=5F4E650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95725" cy="3762375"/>
                    </a:xfrm>
                    <a:prstGeom prst="rect">
                      <a:avLst/>
                    </a:prstGeom>
                    <a:noFill/>
                    <a:ln>
                      <a:noFill/>
                    </a:ln>
                  </pic:spPr>
                </pic:pic>
              </a:graphicData>
            </a:graphic>
          </wp:inline>
        </w:drawing>
      </w:r>
    </w:p>
    <w:p w:rsidR="00831D1E" w:rsidRDefault="00831D1E" w:rsidP="00831D1E">
      <w:pPr>
        <w:pStyle w:val="ListParagraph"/>
        <w:numPr>
          <w:ilvl w:val="2"/>
          <w:numId w:val="5"/>
        </w:numPr>
        <w:pBdr>
          <w:top w:val="none" w:sz="0" w:space="0" w:color="auto"/>
          <w:left w:val="none" w:sz="0" w:space="0" w:color="auto"/>
          <w:bottom w:val="none" w:sz="0" w:space="0" w:color="auto"/>
          <w:right w:val="none" w:sz="0" w:space="0" w:color="auto"/>
          <w:between w:val="none" w:sz="0" w:space="0" w:color="auto"/>
        </w:pBdr>
        <w:jc w:val="both"/>
      </w:pPr>
      <w:r>
        <w:t>CODE</w:t>
      </w:r>
    </w:p>
    <w:p w:rsidR="00856FBB" w:rsidRDefault="00856FBB" w:rsidP="00856FBB">
      <w:pPr>
        <w:pStyle w:val="ListParagraph"/>
        <w:pBdr>
          <w:top w:val="none" w:sz="0" w:space="0" w:color="auto"/>
          <w:left w:val="none" w:sz="0" w:space="0" w:color="auto"/>
          <w:bottom w:val="none" w:sz="0" w:space="0" w:color="auto"/>
          <w:right w:val="none" w:sz="0" w:space="0" w:color="auto"/>
          <w:between w:val="none" w:sz="0" w:space="0" w:color="auto"/>
        </w:pBdr>
        <w:ind w:left="1800"/>
        <w:jc w:val="both"/>
      </w:pPr>
      <w:r>
        <w:rPr>
          <w:noProof/>
        </w:rPr>
        <w:lastRenderedPageBreak/>
        <w:drawing>
          <wp:inline distT="0" distB="0" distL="0" distR="0">
            <wp:extent cx="5203498" cy="2952750"/>
            <wp:effectExtent l="0" t="0" r="0" b="0"/>
            <wp:docPr id="31" name="Picture 31" descr="https://scontent.fsgn5-7.fna.fbcdn.net/v/t1.15752-9/117142826_3172645772784403_2242859912716627700_n.png?_nc_cat=111&amp;_nc_sid=b96e70&amp;_nc_ohc=GzFiNbexQ9gAX91xlyD&amp;_nc_ht=scontent.fsgn5-7.fna&amp;oh=a20d73e8c2bd8d3282930cfd5e719679&amp;oe=5F4F03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content.fsgn5-7.fna.fbcdn.net/v/t1.15752-9/117142826_3172645772784403_2242859912716627700_n.png?_nc_cat=111&amp;_nc_sid=b96e70&amp;_nc_ohc=GzFiNbexQ9gAX91xlyD&amp;_nc_ht=scontent.fsgn5-7.fna&amp;oh=a20d73e8c2bd8d3282930cfd5e719679&amp;oe=5F4F03C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06273" cy="2954325"/>
                    </a:xfrm>
                    <a:prstGeom prst="rect">
                      <a:avLst/>
                    </a:prstGeom>
                    <a:noFill/>
                    <a:ln>
                      <a:noFill/>
                    </a:ln>
                  </pic:spPr>
                </pic:pic>
              </a:graphicData>
            </a:graphic>
          </wp:inline>
        </w:drawing>
      </w:r>
    </w:p>
    <w:p w:rsidR="00856FBB" w:rsidRPr="0084582E" w:rsidRDefault="00856FBB" w:rsidP="0084582E">
      <w:pPr>
        <w:pStyle w:val="ListParagraph"/>
        <w:pBdr>
          <w:top w:val="none" w:sz="0" w:space="0" w:color="auto"/>
          <w:left w:val="none" w:sz="0" w:space="0" w:color="auto"/>
          <w:bottom w:val="none" w:sz="0" w:space="0" w:color="auto"/>
          <w:right w:val="none" w:sz="0" w:space="0" w:color="auto"/>
          <w:between w:val="none" w:sz="0" w:space="0" w:color="auto"/>
        </w:pBdr>
        <w:ind w:left="1800"/>
        <w:jc w:val="center"/>
        <w:rPr>
          <w:b/>
        </w:rPr>
      </w:pPr>
      <w:r w:rsidRPr="0084582E">
        <w:rPr>
          <w:b/>
        </w:rPr>
        <w:t>Hiển thị dữ liệu chấm công &amp; thêm dữ liệu</w:t>
      </w:r>
    </w:p>
    <w:p w:rsidR="00856FBB" w:rsidRDefault="00856FBB" w:rsidP="00856FBB">
      <w:pPr>
        <w:pStyle w:val="ListParagraph"/>
        <w:pBdr>
          <w:top w:val="none" w:sz="0" w:space="0" w:color="auto"/>
          <w:left w:val="none" w:sz="0" w:space="0" w:color="auto"/>
          <w:bottom w:val="none" w:sz="0" w:space="0" w:color="auto"/>
          <w:right w:val="none" w:sz="0" w:space="0" w:color="auto"/>
          <w:between w:val="none" w:sz="0" w:space="0" w:color="auto"/>
        </w:pBdr>
        <w:ind w:left="1800"/>
        <w:jc w:val="both"/>
      </w:pPr>
      <w:r>
        <w:rPr>
          <w:noProof/>
        </w:rPr>
        <w:drawing>
          <wp:inline distT="0" distB="0" distL="0" distR="0">
            <wp:extent cx="4991100" cy="3237691"/>
            <wp:effectExtent l="0" t="0" r="0" b="1270"/>
            <wp:docPr id="32" name="Picture 32" descr="https://scontent.fsgn5-6.fna.fbcdn.net/v/t1.15752-9/116721233_957680714682485_4009324390699976285_n.png?_nc_cat=106&amp;_nc_sid=b96e70&amp;_nc_ohc=1guNZN9ai3sAX8_fPKX&amp;_nc_ht=scontent.fsgn5-6.fna&amp;oh=b31784ec6076df0c4f19dc3571a56e5d&amp;oe=5F4F8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content.fsgn5-6.fna.fbcdn.net/v/t1.15752-9/116721233_957680714682485_4009324390699976285_n.png?_nc_cat=106&amp;_nc_sid=b96e70&amp;_nc_ohc=1guNZN9ai3sAX8_fPKX&amp;_nc_ht=scontent.fsgn5-6.fna&amp;oh=b31784ec6076df0c4f19dc3571a56e5d&amp;oe=5F4F89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3955" cy="3239543"/>
                    </a:xfrm>
                    <a:prstGeom prst="rect">
                      <a:avLst/>
                    </a:prstGeom>
                    <a:noFill/>
                    <a:ln>
                      <a:noFill/>
                    </a:ln>
                  </pic:spPr>
                </pic:pic>
              </a:graphicData>
            </a:graphic>
          </wp:inline>
        </w:drawing>
      </w:r>
    </w:p>
    <w:p w:rsidR="00532BF0" w:rsidRDefault="00532BF0" w:rsidP="00856FBB">
      <w:pPr>
        <w:pStyle w:val="ListParagraph"/>
        <w:pBdr>
          <w:top w:val="none" w:sz="0" w:space="0" w:color="auto"/>
          <w:left w:val="none" w:sz="0" w:space="0" w:color="auto"/>
          <w:bottom w:val="none" w:sz="0" w:space="0" w:color="auto"/>
          <w:right w:val="none" w:sz="0" w:space="0" w:color="auto"/>
          <w:between w:val="none" w:sz="0" w:space="0" w:color="auto"/>
        </w:pBdr>
        <w:ind w:left="1800"/>
        <w:jc w:val="both"/>
      </w:pPr>
      <w:r>
        <w:rPr>
          <w:noProof/>
        </w:rPr>
        <w:lastRenderedPageBreak/>
        <w:drawing>
          <wp:inline distT="0" distB="0" distL="0" distR="0">
            <wp:extent cx="5002328" cy="2526364"/>
            <wp:effectExtent l="0" t="0" r="8255" b="7620"/>
            <wp:docPr id="33" name="Picture 33" descr="https://scontent.fsgn5-7.fna.fbcdn.net/v/t1.15752-9/116439895_1421616251358050_4312481647083385242_n.png?_nc_cat=104&amp;_nc_sid=b96e70&amp;_nc_ohc=R9wSqkWujUYAX9BppIh&amp;_nc_ht=scontent.fsgn5-7.fna&amp;oh=44e67845ff4f40ea31c5d79cc5adf849&amp;oe=5F4E2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content.fsgn5-7.fna.fbcdn.net/v/t1.15752-9/116439895_1421616251358050_4312481647083385242_n.png?_nc_cat=104&amp;_nc_sid=b96e70&amp;_nc_ohc=R9wSqkWujUYAX9BppIh&amp;_nc_ht=scontent.fsgn5-7.fna&amp;oh=44e67845ff4f40ea31c5d79cc5adf849&amp;oe=5F4E2E7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18153" cy="2534356"/>
                    </a:xfrm>
                    <a:prstGeom prst="rect">
                      <a:avLst/>
                    </a:prstGeom>
                    <a:noFill/>
                    <a:ln>
                      <a:noFill/>
                    </a:ln>
                  </pic:spPr>
                </pic:pic>
              </a:graphicData>
            </a:graphic>
          </wp:inline>
        </w:drawing>
      </w:r>
    </w:p>
    <w:p w:rsidR="00856FBB" w:rsidRPr="0084582E" w:rsidRDefault="0084582E" w:rsidP="0084582E">
      <w:pPr>
        <w:pStyle w:val="ListParagraph"/>
        <w:pBdr>
          <w:top w:val="none" w:sz="0" w:space="0" w:color="auto"/>
          <w:left w:val="none" w:sz="0" w:space="0" w:color="auto"/>
          <w:bottom w:val="none" w:sz="0" w:space="0" w:color="auto"/>
          <w:right w:val="none" w:sz="0" w:space="0" w:color="auto"/>
          <w:between w:val="none" w:sz="0" w:space="0" w:color="auto"/>
        </w:pBdr>
        <w:ind w:left="1800"/>
        <w:jc w:val="center"/>
        <w:rPr>
          <w:b/>
        </w:rPr>
      </w:pPr>
      <w:r>
        <w:rPr>
          <w:b/>
        </w:rPr>
        <w:t xml:space="preserve">Thêm, </w:t>
      </w:r>
      <w:r w:rsidR="00856FBB" w:rsidRPr="0084582E">
        <w:rPr>
          <w:b/>
        </w:rPr>
        <w:t>Xóa, sửa dữ liệu chấm công</w:t>
      </w:r>
    </w:p>
    <w:p w:rsidR="00532BF0" w:rsidRDefault="00532BF0" w:rsidP="00856FBB">
      <w:pPr>
        <w:pStyle w:val="ListParagraph"/>
        <w:pBdr>
          <w:top w:val="none" w:sz="0" w:space="0" w:color="auto"/>
          <w:left w:val="none" w:sz="0" w:space="0" w:color="auto"/>
          <w:bottom w:val="none" w:sz="0" w:space="0" w:color="auto"/>
          <w:right w:val="none" w:sz="0" w:space="0" w:color="auto"/>
          <w:between w:val="none" w:sz="0" w:space="0" w:color="auto"/>
        </w:pBdr>
        <w:ind w:left="1800"/>
        <w:jc w:val="both"/>
      </w:pPr>
      <w:r w:rsidRPr="00532BF0">
        <w:rPr>
          <w:noProof/>
        </w:rPr>
        <w:drawing>
          <wp:inline distT="0" distB="0" distL="0" distR="0">
            <wp:extent cx="4946475" cy="3386053"/>
            <wp:effectExtent l="0" t="0" r="6985" b="5080"/>
            <wp:docPr id="34" name="Picture 34" descr="C:\Users\trith\Desktop\chamc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rith\Desktop\chamco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50776" cy="3388997"/>
                    </a:xfrm>
                    <a:prstGeom prst="rect">
                      <a:avLst/>
                    </a:prstGeom>
                    <a:noFill/>
                    <a:ln>
                      <a:noFill/>
                    </a:ln>
                  </pic:spPr>
                </pic:pic>
              </a:graphicData>
            </a:graphic>
          </wp:inline>
        </w:drawing>
      </w:r>
    </w:p>
    <w:p w:rsidR="00532BF0" w:rsidRPr="0084582E" w:rsidRDefault="00532BF0" w:rsidP="0084582E">
      <w:pPr>
        <w:pStyle w:val="ListParagraph"/>
        <w:pBdr>
          <w:top w:val="none" w:sz="0" w:space="0" w:color="auto"/>
          <w:left w:val="none" w:sz="0" w:space="0" w:color="auto"/>
          <w:bottom w:val="none" w:sz="0" w:space="0" w:color="auto"/>
          <w:right w:val="none" w:sz="0" w:space="0" w:color="auto"/>
          <w:between w:val="none" w:sz="0" w:space="0" w:color="auto"/>
        </w:pBdr>
        <w:ind w:left="1800"/>
        <w:jc w:val="center"/>
        <w:rPr>
          <w:b/>
        </w:rPr>
      </w:pPr>
      <w:r w:rsidRPr="0084582E">
        <w:rPr>
          <w:b/>
        </w:rPr>
        <w:t>Lấy dữ liệu</w:t>
      </w:r>
    </w:p>
    <w:p w:rsidR="00831D1E" w:rsidRDefault="00831D1E" w:rsidP="00831D1E">
      <w:pPr>
        <w:spacing w:before="23"/>
        <w:ind w:left="1180"/>
        <w:rPr>
          <w:sz w:val="28"/>
          <w:szCs w:val="28"/>
        </w:rPr>
      </w:pPr>
      <w:r>
        <w:rPr>
          <w:sz w:val="28"/>
          <w:szCs w:val="28"/>
        </w:rPr>
        <w:t>3.</w:t>
      </w:r>
      <w:r>
        <w:rPr>
          <w:spacing w:val="26"/>
          <w:sz w:val="28"/>
          <w:szCs w:val="28"/>
        </w:rPr>
        <w:t xml:space="preserve">5 </w:t>
      </w:r>
      <w:r>
        <w:rPr>
          <w:b/>
          <w:i/>
          <w:sz w:val="28"/>
          <w:szCs w:val="28"/>
        </w:rPr>
        <w:t>Màn</w:t>
      </w:r>
      <w:r>
        <w:rPr>
          <w:b/>
          <w:i/>
          <w:spacing w:val="-9"/>
          <w:sz w:val="28"/>
          <w:szCs w:val="28"/>
        </w:rPr>
        <w:t xml:space="preserve"> </w:t>
      </w:r>
      <w:r>
        <w:rPr>
          <w:b/>
          <w:i/>
          <w:sz w:val="28"/>
          <w:szCs w:val="28"/>
        </w:rPr>
        <w:t>hì</w:t>
      </w:r>
      <w:r>
        <w:rPr>
          <w:b/>
          <w:i/>
          <w:spacing w:val="1"/>
          <w:sz w:val="28"/>
          <w:szCs w:val="28"/>
        </w:rPr>
        <w:t>n</w:t>
      </w:r>
      <w:r>
        <w:rPr>
          <w:b/>
          <w:i/>
          <w:sz w:val="28"/>
          <w:szCs w:val="28"/>
        </w:rPr>
        <w:t>h</w:t>
      </w:r>
      <w:r>
        <w:rPr>
          <w:b/>
          <w:i/>
          <w:spacing w:val="-6"/>
          <w:sz w:val="28"/>
          <w:szCs w:val="28"/>
        </w:rPr>
        <w:t xml:space="preserve"> </w:t>
      </w:r>
      <w:r>
        <w:rPr>
          <w:b/>
          <w:i/>
          <w:sz w:val="28"/>
          <w:szCs w:val="28"/>
        </w:rPr>
        <w:t>phòng ban</w:t>
      </w:r>
    </w:p>
    <w:p w:rsidR="00831D1E" w:rsidRDefault="00831D1E" w:rsidP="00831D1E">
      <w:pPr>
        <w:spacing w:before="6" w:line="240" w:lineRule="exact"/>
        <w:rPr>
          <w:sz w:val="24"/>
          <w:szCs w:val="24"/>
        </w:rPr>
      </w:pPr>
    </w:p>
    <w:p w:rsidR="00831D1E" w:rsidRDefault="00831D1E" w:rsidP="00831D1E">
      <w:pPr>
        <w:pStyle w:val="ListParagraph"/>
        <w:numPr>
          <w:ilvl w:val="2"/>
          <w:numId w:val="5"/>
        </w:numPr>
        <w:pBdr>
          <w:top w:val="none" w:sz="0" w:space="0" w:color="auto"/>
          <w:left w:val="none" w:sz="0" w:space="0" w:color="auto"/>
          <w:bottom w:val="none" w:sz="0" w:space="0" w:color="auto"/>
          <w:right w:val="none" w:sz="0" w:space="0" w:color="auto"/>
          <w:between w:val="none" w:sz="0" w:space="0" w:color="auto"/>
        </w:pBdr>
        <w:jc w:val="both"/>
      </w:pPr>
      <w:r>
        <w:t>Giao diện “Phòng Ban”</w:t>
      </w:r>
    </w:p>
    <w:p w:rsidR="00D34B6F" w:rsidRDefault="00D34B6F" w:rsidP="00D34B6F">
      <w:pPr>
        <w:pStyle w:val="ListParagraph"/>
        <w:pBdr>
          <w:top w:val="none" w:sz="0" w:space="0" w:color="auto"/>
          <w:left w:val="none" w:sz="0" w:space="0" w:color="auto"/>
          <w:bottom w:val="none" w:sz="0" w:space="0" w:color="auto"/>
          <w:right w:val="none" w:sz="0" w:space="0" w:color="auto"/>
          <w:between w:val="none" w:sz="0" w:space="0" w:color="auto"/>
        </w:pBdr>
        <w:ind w:left="1800"/>
        <w:jc w:val="both"/>
      </w:pPr>
      <w:r>
        <w:rPr>
          <w:noProof/>
        </w:rPr>
        <w:lastRenderedPageBreak/>
        <w:drawing>
          <wp:inline distT="0" distB="0" distL="0" distR="0">
            <wp:extent cx="3981450" cy="3905250"/>
            <wp:effectExtent l="0" t="0" r="0" b="0"/>
            <wp:docPr id="16" name="Picture 16" descr="https://scontent.fsgn5-7.fna.fbcdn.net/v/t1.15752-9/116697148_323562665441981_2861068495687743383_n.png?_nc_cat=103&amp;_nc_sid=b96e70&amp;_nc_ohc=8JFufv2dlXYAX9ET644&amp;_nc_ht=scontent.fsgn5-7.fna&amp;oh=315f75deee889871c71a37b01fc5c504&amp;oe=5F4EC4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sgn5-7.fna.fbcdn.net/v/t1.15752-9/116697148_323562665441981_2861068495687743383_n.png?_nc_cat=103&amp;_nc_sid=b96e70&amp;_nc_ohc=8JFufv2dlXYAX9ET644&amp;_nc_ht=scontent.fsgn5-7.fna&amp;oh=315f75deee889871c71a37b01fc5c504&amp;oe=5F4EC4A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81450" cy="3905250"/>
                    </a:xfrm>
                    <a:prstGeom prst="rect">
                      <a:avLst/>
                    </a:prstGeom>
                    <a:noFill/>
                    <a:ln>
                      <a:noFill/>
                    </a:ln>
                  </pic:spPr>
                </pic:pic>
              </a:graphicData>
            </a:graphic>
          </wp:inline>
        </w:drawing>
      </w:r>
    </w:p>
    <w:p w:rsidR="00831D1E" w:rsidRDefault="00831D1E" w:rsidP="00831D1E">
      <w:pPr>
        <w:pStyle w:val="ListParagraph"/>
        <w:numPr>
          <w:ilvl w:val="2"/>
          <w:numId w:val="5"/>
        </w:numPr>
        <w:pBdr>
          <w:top w:val="none" w:sz="0" w:space="0" w:color="auto"/>
          <w:left w:val="none" w:sz="0" w:space="0" w:color="auto"/>
          <w:bottom w:val="none" w:sz="0" w:space="0" w:color="auto"/>
          <w:right w:val="none" w:sz="0" w:space="0" w:color="auto"/>
          <w:between w:val="none" w:sz="0" w:space="0" w:color="auto"/>
        </w:pBdr>
        <w:jc w:val="both"/>
      </w:pPr>
      <w:r>
        <w:t>CODE</w:t>
      </w:r>
    </w:p>
    <w:p w:rsidR="00532BF0" w:rsidRDefault="00532BF0" w:rsidP="00532BF0">
      <w:pPr>
        <w:pStyle w:val="ListParagraph"/>
        <w:pBdr>
          <w:top w:val="none" w:sz="0" w:space="0" w:color="auto"/>
          <w:left w:val="none" w:sz="0" w:space="0" w:color="auto"/>
          <w:bottom w:val="none" w:sz="0" w:space="0" w:color="auto"/>
          <w:right w:val="none" w:sz="0" w:space="0" w:color="auto"/>
          <w:between w:val="none" w:sz="0" w:space="0" w:color="auto"/>
        </w:pBdr>
        <w:ind w:left="1800"/>
        <w:jc w:val="both"/>
      </w:pPr>
      <w:r>
        <w:rPr>
          <w:noProof/>
        </w:rPr>
        <w:drawing>
          <wp:inline distT="0" distB="0" distL="0" distR="0">
            <wp:extent cx="4984613" cy="3665546"/>
            <wp:effectExtent l="0" t="0" r="6985" b="0"/>
            <wp:docPr id="35" name="Picture 35" descr="https://scontent.fsgn5-6.fna.fbcdn.net/v/t1.15752-9/116703703_306275157381339_8848045755312683745_n.png?_nc_cat=109&amp;_nc_sid=b96e70&amp;_nc_ohc=NO0yOZeTYGwAX_5q2QA&amp;_nc_ht=scontent.fsgn5-6.fna&amp;oh=3836cfe00f8e2fac77833f40a10cd93d&amp;oe=5F4E3C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content.fsgn5-6.fna.fbcdn.net/v/t1.15752-9/116703703_306275157381339_8848045755312683745_n.png?_nc_cat=109&amp;_nc_sid=b96e70&amp;_nc_ohc=NO0yOZeTYGwAX_5q2QA&amp;_nc_ht=scontent.fsgn5-6.fna&amp;oh=3836cfe00f8e2fac77833f40a10cd93d&amp;oe=5F4E3CE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93501" cy="3672082"/>
                    </a:xfrm>
                    <a:prstGeom prst="rect">
                      <a:avLst/>
                    </a:prstGeom>
                    <a:noFill/>
                    <a:ln>
                      <a:noFill/>
                    </a:ln>
                  </pic:spPr>
                </pic:pic>
              </a:graphicData>
            </a:graphic>
          </wp:inline>
        </w:drawing>
      </w:r>
    </w:p>
    <w:p w:rsidR="00532BF0" w:rsidRPr="0084582E" w:rsidRDefault="00532BF0" w:rsidP="0084582E">
      <w:pPr>
        <w:pStyle w:val="ListParagraph"/>
        <w:pBdr>
          <w:top w:val="none" w:sz="0" w:space="0" w:color="auto"/>
          <w:left w:val="none" w:sz="0" w:space="0" w:color="auto"/>
          <w:bottom w:val="none" w:sz="0" w:space="0" w:color="auto"/>
          <w:right w:val="none" w:sz="0" w:space="0" w:color="auto"/>
          <w:between w:val="none" w:sz="0" w:space="0" w:color="auto"/>
        </w:pBdr>
        <w:ind w:left="1800"/>
        <w:jc w:val="center"/>
        <w:rPr>
          <w:b/>
        </w:rPr>
      </w:pPr>
      <w:r w:rsidRPr="0084582E">
        <w:rPr>
          <w:b/>
        </w:rPr>
        <w:t>Lấy dữ liệu</w:t>
      </w:r>
    </w:p>
    <w:p w:rsidR="00532BF0" w:rsidRDefault="00532BF0" w:rsidP="00532BF0">
      <w:pPr>
        <w:pStyle w:val="ListParagraph"/>
        <w:pBdr>
          <w:top w:val="none" w:sz="0" w:space="0" w:color="auto"/>
          <w:left w:val="none" w:sz="0" w:space="0" w:color="auto"/>
          <w:bottom w:val="none" w:sz="0" w:space="0" w:color="auto"/>
          <w:right w:val="none" w:sz="0" w:space="0" w:color="auto"/>
          <w:between w:val="none" w:sz="0" w:space="0" w:color="auto"/>
        </w:pBdr>
        <w:ind w:left="1800"/>
        <w:jc w:val="both"/>
      </w:pPr>
      <w:r>
        <w:rPr>
          <w:noProof/>
        </w:rPr>
        <w:lastRenderedPageBreak/>
        <w:drawing>
          <wp:inline distT="0" distB="0" distL="0" distR="0">
            <wp:extent cx="4974549" cy="2367858"/>
            <wp:effectExtent l="0" t="0" r="0" b="0"/>
            <wp:docPr id="36" name="Picture 36" descr="https://scontent.fsgn5-5.fna.fbcdn.net/v/t1.15752-9/113242779_2362880670682323_6863631145561321932_n.png?_nc_cat=108&amp;_nc_sid=b96e70&amp;_nc_ohc=7jfWoQUQ2JAAX9MhTXr&amp;_nc_ht=scontent.fsgn5-5.fna&amp;oh=8741ea963d2970c624c2f75c5e7b7fc0&amp;oe=5F4FB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content.fsgn5-5.fna.fbcdn.net/v/t1.15752-9/113242779_2362880670682323_6863631145561321932_n.png?_nc_cat=108&amp;_nc_sid=b96e70&amp;_nc_ohc=7jfWoQUQ2JAAX9MhTXr&amp;_nc_ht=scontent.fsgn5-5.fna&amp;oh=8741ea963d2970c624c2f75c5e7b7fc0&amp;oe=5F4FB2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85901" cy="2373261"/>
                    </a:xfrm>
                    <a:prstGeom prst="rect">
                      <a:avLst/>
                    </a:prstGeom>
                    <a:noFill/>
                    <a:ln>
                      <a:noFill/>
                    </a:ln>
                  </pic:spPr>
                </pic:pic>
              </a:graphicData>
            </a:graphic>
          </wp:inline>
        </w:drawing>
      </w:r>
    </w:p>
    <w:p w:rsidR="00532BF0" w:rsidRPr="0084582E" w:rsidRDefault="00532BF0" w:rsidP="0084582E">
      <w:pPr>
        <w:pStyle w:val="ListParagraph"/>
        <w:pBdr>
          <w:top w:val="none" w:sz="0" w:space="0" w:color="auto"/>
          <w:left w:val="none" w:sz="0" w:space="0" w:color="auto"/>
          <w:bottom w:val="none" w:sz="0" w:space="0" w:color="auto"/>
          <w:right w:val="none" w:sz="0" w:space="0" w:color="auto"/>
          <w:between w:val="none" w:sz="0" w:space="0" w:color="auto"/>
        </w:pBdr>
        <w:ind w:left="1800"/>
        <w:jc w:val="center"/>
        <w:rPr>
          <w:b/>
        </w:rPr>
      </w:pPr>
      <w:r w:rsidRPr="0084582E">
        <w:rPr>
          <w:b/>
        </w:rPr>
        <w:t>Hiển thị dữ liệu</w:t>
      </w:r>
    </w:p>
    <w:p w:rsidR="00532BF0" w:rsidRDefault="00532BF0" w:rsidP="00532BF0">
      <w:pPr>
        <w:pStyle w:val="ListParagraph"/>
        <w:pBdr>
          <w:top w:val="none" w:sz="0" w:space="0" w:color="auto"/>
          <w:left w:val="none" w:sz="0" w:space="0" w:color="auto"/>
          <w:bottom w:val="none" w:sz="0" w:space="0" w:color="auto"/>
          <w:right w:val="none" w:sz="0" w:space="0" w:color="auto"/>
          <w:between w:val="none" w:sz="0" w:space="0" w:color="auto"/>
        </w:pBdr>
        <w:ind w:left="1800"/>
        <w:jc w:val="both"/>
      </w:pPr>
      <w:r>
        <w:rPr>
          <w:noProof/>
        </w:rPr>
        <w:drawing>
          <wp:inline distT="0" distB="0" distL="0" distR="0">
            <wp:extent cx="5260224" cy="2508821"/>
            <wp:effectExtent l="0" t="0" r="0" b="6350"/>
            <wp:docPr id="37" name="Picture 37" descr="https://scontent.fsgn5-2.fna.fbcdn.net/v/t1.15752-9/114485533_346921372993243_4808202537864372980_n.png?_nc_cat=105&amp;_nc_sid=b96e70&amp;_nc_ohc=bWU2NFLOUEMAX8lqwoD&amp;_nc_ht=scontent.fsgn5-2.fna&amp;oh=4e34b90f139ba02df18e45f438c8bdfc&amp;oe=5F4D11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content.fsgn5-2.fna.fbcdn.net/v/t1.15752-9/114485533_346921372993243_4808202537864372980_n.png?_nc_cat=105&amp;_nc_sid=b96e70&amp;_nc_ohc=bWU2NFLOUEMAX8lqwoD&amp;_nc_ht=scontent.fsgn5-2.fna&amp;oh=4e34b90f139ba02df18e45f438c8bdfc&amp;oe=5F4D115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68833" cy="2512927"/>
                    </a:xfrm>
                    <a:prstGeom prst="rect">
                      <a:avLst/>
                    </a:prstGeom>
                    <a:noFill/>
                    <a:ln>
                      <a:noFill/>
                    </a:ln>
                  </pic:spPr>
                </pic:pic>
              </a:graphicData>
            </a:graphic>
          </wp:inline>
        </w:drawing>
      </w:r>
    </w:p>
    <w:p w:rsidR="00532BF0" w:rsidRDefault="00532BF0" w:rsidP="00532BF0">
      <w:pPr>
        <w:pStyle w:val="ListParagraph"/>
        <w:pBdr>
          <w:top w:val="none" w:sz="0" w:space="0" w:color="auto"/>
          <w:left w:val="none" w:sz="0" w:space="0" w:color="auto"/>
          <w:bottom w:val="none" w:sz="0" w:space="0" w:color="auto"/>
          <w:right w:val="none" w:sz="0" w:space="0" w:color="auto"/>
          <w:between w:val="none" w:sz="0" w:space="0" w:color="auto"/>
        </w:pBdr>
        <w:ind w:left="1800"/>
        <w:jc w:val="both"/>
      </w:pPr>
      <w:r>
        <w:rPr>
          <w:noProof/>
        </w:rPr>
        <w:drawing>
          <wp:inline distT="0" distB="0" distL="0" distR="0">
            <wp:extent cx="5191125" cy="2835280"/>
            <wp:effectExtent l="0" t="0" r="0" b="3175"/>
            <wp:docPr id="38" name="Picture 38" descr="https://scontent.fsgn5-5.fna.fbcdn.net/v/t1.15752-9/116452248_2551147488470114_4313461185759240281_n.png?_nc_cat=100&amp;_nc_sid=b96e70&amp;_nc_ohc=yqM9144jdeEAX8flySr&amp;_nc_ht=scontent.fsgn5-5.fna&amp;oh=d836012f01fdf25b09c58b1364bf374e&amp;oe=5F4FDF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content.fsgn5-5.fna.fbcdn.net/v/t1.15752-9/116452248_2551147488470114_4313461185759240281_n.png?_nc_cat=100&amp;_nc_sid=b96e70&amp;_nc_ohc=yqM9144jdeEAX8flySr&amp;_nc_ht=scontent.fsgn5-5.fna&amp;oh=d836012f01fdf25b09c58b1364bf374e&amp;oe=5F4FDFF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97949" cy="2839007"/>
                    </a:xfrm>
                    <a:prstGeom prst="rect">
                      <a:avLst/>
                    </a:prstGeom>
                    <a:noFill/>
                    <a:ln>
                      <a:noFill/>
                    </a:ln>
                  </pic:spPr>
                </pic:pic>
              </a:graphicData>
            </a:graphic>
          </wp:inline>
        </w:drawing>
      </w:r>
    </w:p>
    <w:p w:rsidR="00532BF0" w:rsidRPr="0084582E" w:rsidRDefault="00532BF0" w:rsidP="0084582E">
      <w:pPr>
        <w:pStyle w:val="ListParagraph"/>
        <w:pBdr>
          <w:top w:val="none" w:sz="0" w:space="0" w:color="auto"/>
          <w:left w:val="none" w:sz="0" w:space="0" w:color="auto"/>
          <w:bottom w:val="none" w:sz="0" w:space="0" w:color="auto"/>
          <w:right w:val="none" w:sz="0" w:space="0" w:color="auto"/>
          <w:between w:val="none" w:sz="0" w:space="0" w:color="auto"/>
        </w:pBdr>
        <w:ind w:left="1800"/>
        <w:jc w:val="center"/>
        <w:rPr>
          <w:b/>
        </w:rPr>
      </w:pPr>
      <w:r w:rsidRPr="0084582E">
        <w:rPr>
          <w:b/>
        </w:rPr>
        <w:t>Thêm, xóa, sửa dữ liệu</w:t>
      </w:r>
    </w:p>
    <w:p w:rsidR="00831D1E" w:rsidRDefault="00831D1E" w:rsidP="00831D1E">
      <w:pPr>
        <w:spacing w:before="23"/>
        <w:ind w:left="1180"/>
        <w:rPr>
          <w:sz w:val="28"/>
          <w:szCs w:val="28"/>
        </w:rPr>
      </w:pPr>
      <w:r>
        <w:rPr>
          <w:sz w:val="28"/>
          <w:szCs w:val="28"/>
        </w:rPr>
        <w:t>3.</w:t>
      </w:r>
      <w:r>
        <w:rPr>
          <w:spacing w:val="26"/>
          <w:sz w:val="28"/>
          <w:szCs w:val="28"/>
        </w:rPr>
        <w:t xml:space="preserve">3 </w:t>
      </w:r>
      <w:r>
        <w:rPr>
          <w:b/>
          <w:i/>
          <w:sz w:val="28"/>
          <w:szCs w:val="28"/>
        </w:rPr>
        <w:t>Màn</w:t>
      </w:r>
      <w:r>
        <w:rPr>
          <w:b/>
          <w:i/>
          <w:spacing w:val="-9"/>
          <w:sz w:val="28"/>
          <w:szCs w:val="28"/>
        </w:rPr>
        <w:t xml:space="preserve"> </w:t>
      </w:r>
      <w:r>
        <w:rPr>
          <w:b/>
          <w:i/>
          <w:sz w:val="28"/>
          <w:szCs w:val="28"/>
        </w:rPr>
        <w:t>hì</w:t>
      </w:r>
      <w:r>
        <w:rPr>
          <w:b/>
          <w:i/>
          <w:spacing w:val="1"/>
          <w:sz w:val="28"/>
          <w:szCs w:val="28"/>
        </w:rPr>
        <w:t>n</w:t>
      </w:r>
      <w:r>
        <w:rPr>
          <w:b/>
          <w:i/>
          <w:sz w:val="28"/>
          <w:szCs w:val="28"/>
        </w:rPr>
        <w:t>h</w:t>
      </w:r>
      <w:r>
        <w:rPr>
          <w:b/>
          <w:i/>
          <w:spacing w:val="-6"/>
          <w:sz w:val="28"/>
          <w:szCs w:val="28"/>
        </w:rPr>
        <w:t xml:space="preserve"> </w:t>
      </w:r>
      <w:r>
        <w:rPr>
          <w:b/>
          <w:i/>
          <w:sz w:val="28"/>
          <w:szCs w:val="28"/>
        </w:rPr>
        <w:t>tạm ứng</w:t>
      </w:r>
    </w:p>
    <w:p w:rsidR="00831D1E" w:rsidRDefault="00831D1E" w:rsidP="00831D1E">
      <w:pPr>
        <w:spacing w:before="6" w:line="240" w:lineRule="exact"/>
        <w:rPr>
          <w:sz w:val="24"/>
          <w:szCs w:val="24"/>
        </w:rPr>
      </w:pPr>
    </w:p>
    <w:p w:rsidR="00831D1E" w:rsidRDefault="00831D1E" w:rsidP="00831D1E">
      <w:pPr>
        <w:pStyle w:val="ListParagraph"/>
        <w:numPr>
          <w:ilvl w:val="2"/>
          <w:numId w:val="5"/>
        </w:numPr>
        <w:pBdr>
          <w:top w:val="none" w:sz="0" w:space="0" w:color="auto"/>
          <w:left w:val="none" w:sz="0" w:space="0" w:color="auto"/>
          <w:bottom w:val="none" w:sz="0" w:space="0" w:color="auto"/>
          <w:right w:val="none" w:sz="0" w:space="0" w:color="auto"/>
          <w:between w:val="none" w:sz="0" w:space="0" w:color="auto"/>
        </w:pBdr>
        <w:jc w:val="both"/>
      </w:pPr>
      <w:r>
        <w:lastRenderedPageBreak/>
        <w:t>Giao diện “tạm ứng”</w:t>
      </w:r>
    </w:p>
    <w:p w:rsidR="00D34B6F" w:rsidRDefault="00D34B6F" w:rsidP="00D34B6F">
      <w:pPr>
        <w:pStyle w:val="ListParagraph"/>
        <w:pBdr>
          <w:top w:val="none" w:sz="0" w:space="0" w:color="auto"/>
          <w:left w:val="none" w:sz="0" w:space="0" w:color="auto"/>
          <w:bottom w:val="none" w:sz="0" w:space="0" w:color="auto"/>
          <w:right w:val="none" w:sz="0" w:space="0" w:color="auto"/>
          <w:between w:val="none" w:sz="0" w:space="0" w:color="auto"/>
        </w:pBdr>
        <w:ind w:left="1800"/>
        <w:jc w:val="both"/>
      </w:pPr>
      <w:r>
        <w:rPr>
          <w:noProof/>
        </w:rPr>
        <w:drawing>
          <wp:inline distT="0" distB="0" distL="0" distR="0">
            <wp:extent cx="3886200" cy="4381500"/>
            <wp:effectExtent l="0" t="0" r="0" b="0"/>
            <wp:docPr id="18" name="Picture 18" descr="https://scontent.fsgn5-5.fna.fbcdn.net/v/t1.15752-9/116794871_594753651410640_5794960594389934561_n.png?_nc_cat=108&amp;_nc_sid=b96e70&amp;_nc_ohc=aq9Str6Or0EAX_5oLkh&amp;_nc_ht=scontent.fsgn5-5.fna&amp;oh=ee667b6817246076d8315913712b4502&amp;oe=5F4DC9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sgn5-5.fna.fbcdn.net/v/t1.15752-9/116794871_594753651410640_5794960594389934561_n.png?_nc_cat=108&amp;_nc_sid=b96e70&amp;_nc_ohc=aq9Str6Or0EAX_5oLkh&amp;_nc_ht=scontent.fsgn5-5.fna&amp;oh=ee667b6817246076d8315913712b4502&amp;oe=5F4DC94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86200" cy="4381500"/>
                    </a:xfrm>
                    <a:prstGeom prst="rect">
                      <a:avLst/>
                    </a:prstGeom>
                    <a:noFill/>
                    <a:ln>
                      <a:noFill/>
                    </a:ln>
                  </pic:spPr>
                </pic:pic>
              </a:graphicData>
            </a:graphic>
          </wp:inline>
        </w:drawing>
      </w:r>
    </w:p>
    <w:p w:rsidR="00831D1E" w:rsidRDefault="00831D1E" w:rsidP="00831D1E">
      <w:pPr>
        <w:pStyle w:val="ListParagraph"/>
        <w:numPr>
          <w:ilvl w:val="2"/>
          <w:numId w:val="5"/>
        </w:numPr>
        <w:pBdr>
          <w:top w:val="none" w:sz="0" w:space="0" w:color="auto"/>
          <w:left w:val="none" w:sz="0" w:space="0" w:color="auto"/>
          <w:bottom w:val="none" w:sz="0" w:space="0" w:color="auto"/>
          <w:right w:val="none" w:sz="0" w:space="0" w:color="auto"/>
          <w:between w:val="none" w:sz="0" w:space="0" w:color="auto"/>
        </w:pBdr>
        <w:jc w:val="both"/>
      </w:pPr>
      <w:r>
        <w:t>CODE</w:t>
      </w:r>
    </w:p>
    <w:p w:rsidR="00532BF0" w:rsidRDefault="00532BF0" w:rsidP="00532BF0">
      <w:pPr>
        <w:pStyle w:val="ListParagraph"/>
        <w:pBdr>
          <w:top w:val="none" w:sz="0" w:space="0" w:color="auto"/>
          <w:left w:val="none" w:sz="0" w:space="0" w:color="auto"/>
          <w:bottom w:val="none" w:sz="0" w:space="0" w:color="auto"/>
          <w:right w:val="none" w:sz="0" w:space="0" w:color="auto"/>
          <w:between w:val="none" w:sz="0" w:space="0" w:color="auto"/>
        </w:pBdr>
        <w:ind w:left="1110"/>
        <w:jc w:val="both"/>
      </w:pPr>
      <w:r>
        <w:rPr>
          <w:noProof/>
        </w:rPr>
        <w:lastRenderedPageBreak/>
        <w:drawing>
          <wp:inline distT="0" distB="0" distL="0" distR="0">
            <wp:extent cx="5098514" cy="4014634"/>
            <wp:effectExtent l="0" t="0" r="6985" b="5080"/>
            <wp:docPr id="39" name="Picture 39" descr="https://scontent.fsgn5-7.fna.fbcdn.net/v/t1.15752-9/116735019_355667788756284_2452516794578736077_n.png?_nc_cat=103&amp;_nc_sid=b96e70&amp;_nc_ohc=YO7MaVkRgYgAX8FPrs6&amp;_nc_ht=scontent.fsgn5-7.fna&amp;oh=e538ec917172c86f685d263f684def05&amp;oe=5F4DF1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content.fsgn5-7.fna.fbcdn.net/v/t1.15752-9/116735019_355667788756284_2452516794578736077_n.png?_nc_cat=103&amp;_nc_sid=b96e70&amp;_nc_ohc=YO7MaVkRgYgAX8FPrs6&amp;_nc_ht=scontent.fsgn5-7.fna&amp;oh=e538ec917172c86f685d263f684def05&amp;oe=5F4DF1DC"/>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01441" cy="4016939"/>
                    </a:xfrm>
                    <a:prstGeom prst="rect">
                      <a:avLst/>
                    </a:prstGeom>
                    <a:noFill/>
                    <a:ln>
                      <a:noFill/>
                    </a:ln>
                  </pic:spPr>
                </pic:pic>
              </a:graphicData>
            </a:graphic>
          </wp:inline>
        </w:drawing>
      </w:r>
    </w:p>
    <w:p w:rsidR="00532BF0" w:rsidRDefault="00532BF0" w:rsidP="0084582E">
      <w:pPr>
        <w:pStyle w:val="ListParagraph"/>
        <w:pBdr>
          <w:top w:val="none" w:sz="0" w:space="0" w:color="auto"/>
          <w:left w:val="none" w:sz="0" w:space="0" w:color="auto"/>
          <w:bottom w:val="none" w:sz="0" w:space="0" w:color="auto"/>
          <w:right w:val="none" w:sz="0" w:space="0" w:color="auto"/>
          <w:between w:val="none" w:sz="0" w:space="0" w:color="auto"/>
        </w:pBdr>
        <w:ind w:left="1110"/>
        <w:jc w:val="center"/>
        <w:rPr>
          <w:b/>
        </w:rPr>
      </w:pPr>
      <w:r w:rsidRPr="0084582E">
        <w:rPr>
          <w:b/>
        </w:rPr>
        <w:t>Lấy dữ liệu</w:t>
      </w:r>
    </w:p>
    <w:p w:rsidR="0084582E" w:rsidRPr="0084582E" w:rsidRDefault="0084582E" w:rsidP="00532BF0">
      <w:pPr>
        <w:pStyle w:val="ListParagraph"/>
        <w:pBdr>
          <w:top w:val="none" w:sz="0" w:space="0" w:color="auto"/>
          <w:left w:val="none" w:sz="0" w:space="0" w:color="auto"/>
          <w:bottom w:val="none" w:sz="0" w:space="0" w:color="auto"/>
          <w:right w:val="none" w:sz="0" w:space="0" w:color="auto"/>
          <w:between w:val="none" w:sz="0" w:space="0" w:color="auto"/>
        </w:pBdr>
        <w:ind w:left="1110"/>
        <w:jc w:val="both"/>
        <w:rPr>
          <w:b/>
        </w:rPr>
      </w:pPr>
    </w:p>
    <w:p w:rsidR="00532BF0" w:rsidRDefault="00532BF0" w:rsidP="00532BF0">
      <w:pPr>
        <w:pStyle w:val="ListParagraph"/>
        <w:pBdr>
          <w:top w:val="none" w:sz="0" w:space="0" w:color="auto"/>
          <w:left w:val="none" w:sz="0" w:space="0" w:color="auto"/>
          <w:bottom w:val="none" w:sz="0" w:space="0" w:color="auto"/>
          <w:right w:val="none" w:sz="0" w:space="0" w:color="auto"/>
          <w:between w:val="none" w:sz="0" w:space="0" w:color="auto"/>
        </w:pBdr>
        <w:ind w:left="1110"/>
        <w:jc w:val="both"/>
      </w:pPr>
      <w:r>
        <w:rPr>
          <w:noProof/>
        </w:rPr>
        <w:drawing>
          <wp:inline distT="0" distB="0" distL="0" distR="0">
            <wp:extent cx="5317861" cy="3719883"/>
            <wp:effectExtent l="0" t="0" r="0" b="0"/>
            <wp:docPr id="40" name="Picture 40" descr="https://scontent.fsgn5-4.fna.fbcdn.net/v/t1.15752-9/117088637_217235236308048_3658103347885497706_n.png?_nc_cat=104&amp;_nc_sid=b96e70&amp;_nc_ohc=M5cbvTUy4VgAX-asWo-&amp;_nc_ht=scontent.fsgn5-4.fna&amp;oh=38e54a6e3326a4def391a78c94f8a62f&amp;oe=5F4E4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content.fsgn5-4.fna.fbcdn.net/v/t1.15752-9/117088637_217235236308048_3658103347885497706_n.png?_nc_cat=104&amp;_nc_sid=b96e70&amp;_nc_ohc=M5cbvTUy4VgAX-asWo-&amp;_nc_ht=scontent.fsgn5-4.fna&amp;oh=38e54a6e3326a4def391a78c94f8a62f&amp;oe=5F4E407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23914" cy="3724117"/>
                    </a:xfrm>
                    <a:prstGeom prst="rect">
                      <a:avLst/>
                    </a:prstGeom>
                    <a:noFill/>
                    <a:ln>
                      <a:noFill/>
                    </a:ln>
                  </pic:spPr>
                </pic:pic>
              </a:graphicData>
            </a:graphic>
          </wp:inline>
        </w:drawing>
      </w:r>
    </w:p>
    <w:p w:rsidR="00532BF0" w:rsidRPr="0084582E" w:rsidRDefault="00532BF0" w:rsidP="0084582E">
      <w:pPr>
        <w:pStyle w:val="ListParagraph"/>
        <w:pBdr>
          <w:top w:val="none" w:sz="0" w:space="0" w:color="auto"/>
          <w:left w:val="none" w:sz="0" w:space="0" w:color="auto"/>
          <w:bottom w:val="none" w:sz="0" w:space="0" w:color="auto"/>
          <w:right w:val="none" w:sz="0" w:space="0" w:color="auto"/>
          <w:between w:val="none" w:sz="0" w:space="0" w:color="auto"/>
        </w:pBdr>
        <w:ind w:left="1110"/>
        <w:jc w:val="center"/>
        <w:rPr>
          <w:b/>
        </w:rPr>
      </w:pPr>
      <w:r w:rsidRPr="0084582E">
        <w:rPr>
          <w:b/>
        </w:rPr>
        <w:t>Hiển thị dữ liệu</w:t>
      </w:r>
    </w:p>
    <w:p w:rsidR="00532BF0" w:rsidRDefault="00532BF0" w:rsidP="00532BF0">
      <w:pPr>
        <w:pStyle w:val="ListParagraph"/>
        <w:pBdr>
          <w:top w:val="none" w:sz="0" w:space="0" w:color="auto"/>
          <w:left w:val="none" w:sz="0" w:space="0" w:color="auto"/>
          <w:bottom w:val="none" w:sz="0" w:space="0" w:color="auto"/>
          <w:right w:val="none" w:sz="0" w:space="0" w:color="auto"/>
          <w:between w:val="none" w:sz="0" w:space="0" w:color="auto"/>
        </w:pBdr>
        <w:ind w:left="1110"/>
        <w:jc w:val="both"/>
      </w:pPr>
      <w:r>
        <w:rPr>
          <w:noProof/>
        </w:rPr>
        <w:lastRenderedPageBreak/>
        <w:drawing>
          <wp:inline distT="0" distB="0" distL="0" distR="0">
            <wp:extent cx="5127332" cy="2855568"/>
            <wp:effectExtent l="0" t="0" r="0" b="2540"/>
            <wp:docPr id="41" name="Picture 41" descr="https://scontent.fsgn5-5.fna.fbcdn.net/v/t1.15752-9/116798037_631250604488156_1184893215932107214_n.png?_nc_cat=100&amp;_nc_sid=b96e70&amp;_nc_ohc=UpyQJLcP-twAX9q4xZo&amp;_nc_ht=scontent.fsgn5-5.fna&amp;oh=96210b336e23ed265cd753cf838aa52e&amp;oe=5F505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content.fsgn5-5.fna.fbcdn.net/v/t1.15752-9/116798037_631250604488156_1184893215932107214_n.png?_nc_cat=100&amp;_nc_sid=b96e70&amp;_nc_ohc=UpyQJLcP-twAX9q4xZo&amp;_nc_ht=scontent.fsgn5-5.fna&amp;oh=96210b336e23ed265cd753cf838aa52e&amp;oe=5F505E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33528" cy="2859019"/>
                    </a:xfrm>
                    <a:prstGeom prst="rect">
                      <a:avLst/>
                    </a:prstGeom>
                    <a:noFill/>
                    <a:ln>
                      <a:noFill/>
                    </a:ln>
                  </pic:spPr>
                </pic:pic>
              </a:graphicData>
            </a:graphic>
          </wp:inline>
        </w:drawing>
      </w:r>
    </w:p>
    <w:p w:rsidR="00532BF0" w:rsidRDefault="00532BF0" w:rsidP="00532BF0">
      <w:pPr>
        <w:pStyle w:val="ListParagraph"/>
        <w:pBdr>
          <w:top w:val="none" w:sz="0" w:space="0" w:color="auto"/>
          <w:left w:val="none" w:sz="0" w:space="0" w:color="auto"/>
          <w:bottom w:val="none" w:sz="0" w:space="0" w:color="auto"/>
          <w:right w:val="none" w:sz="0" w:space="0" w:color="auto"/>
          <w:between w:val="none" w:sz="0" w:space="0" w:color="auto"/>
        </w:pBdr>
        <w:ind w:left="1110"/>
        <w:jc w:val="both"/>
      </w:pPr>
      <w:r>
        <w:rPr>
          <w:noProof/>
        </w:rPr>
        <w:drawing>
          <wp:inline distT="0" distB="0" distL="0" distR="0">
            <wp:extent cx="4514850" cy="1923145"/>
            <wp:effectExtent l="0" t="0" r="0" b="1270"/>
            <wp:docPr id="42" name="Picture 42" descr="https://scontent.fsgn5-1.fna.fbcdn.net/v/t1.15752-9/116430637_291497311933840_1934459711874849761_n.png?_nc_cat=101&amp;_nc_sid=b96e70&amp;_nc_ohc=rWPxzoeT11sAX8P62x0&amp;_nc_ht=scontent.fsgn5-1.fna&amp;oh=4c93f74e3867d51790d068bfdbfbc13e&amp;oe=5F4D82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content.fsgn5-1.fna.fbcdn.net/v/t1.15752-9/116430637_291497311933840_1934459711874849761_n.png?_nc_cat=101&amp;_nc_sid=b96e70&amp;_nc_ohc=rWPxzoeT11sAX8P62x0&amp;_nc_ht=scontent.fsgn5-1.fna&amp;oh=4c93f74e3867d51790d068bfdbfbc13e&amp;oe=5F4D829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23193" cy="1926699"/>
                    </a:xfrm>
                    <a:prstGeom prst="rect">
                      <a:avLst/>
                    </a:prstGeom>
                    <a:noFill/>
                    <a:ln>
                      <a:noFill/>
                    </a:ln>
                  </pic:spPr>
                </pic:pic>
              </a:graphicData>
            </a:graphic>
          </wp:inline>
        </w:drawing>
      </w:r>
    </w:p>
    <w:p w:rsidR="00532BF0" w:rsidRPr="0084582E" w:rsidRDefault="00532BF0" w:rsidP="0084582E">
      <w:pPr>
        <w:pStyle w:val="ListParagraph"/>
        <w:pBdr>
          <w:top w:val="none" w:sz="0" w:space="0" w:color="auto"/>
          <w:left w:val="none" w:sz="0" w:space="0" w:color="auto"/>
          <w:bottom w:val="none" w:sz="0" w:space="0" w:color="auto"/>
          <w:right w:val="none" w:sz="0" w:space="0" w:color="auto"/>
          <w:between w:val="none" w:sz="0" w:space="0" w:color="auto"/>
        </w:pBdr>
        <w:ind w:left="1110"/>
        <w:jc w:val="center"/>
        <w:rPr>
          <w:b/>
        </w:rPr>
      </w:pPr>
      <w:r w:rsidRPr="0084582E">
        <w:rPr>
          <w:b/>
        </w:rPr>
        <w:t>Thêm, xóa, sửa dữ liệu</w:t>
      </w:r>
    </w:p>
    <w:p w:rsidR="00831D1E" w:rsidRDefault="00831D1E" w:rsidP="00831D1E">
      <w:pPr>
        <w:ind w:left="1080"/>
        <w:jc w:val="both"/>
      </w:pPr>
    </w:p>
    <w:p w:rsidR="00831D1E" w:rsidRDefault="00831D1E" w:rsidP="00831D1E">
      <w:pPr>
        <w:ind w:left="1080"/>
        <w:jc w:val="both"/>
      </w:pPr>
    </w:p>
    <w:p w:rsidR="00831D1E" w:rsidRDefault="00831D1E" w:rsidP="00831D1E">
      <w:pPr>
        <w:ind w:left="1080"/>
        <w:jc w:val="both"/>
      </w:pPr>
    </w:p>
    <w:p w:rsidR="00831D1E" w:rsidRDefault="00831D1E" w:rsidP="00831D1E">
      <w:pPr>
        <w:ind w:left="1080"/>
        <w:jc w:val="both"/>
      </w:pPr>
    </w:p>
    <w:p w:rsidR="00831D1E" w:rsidRDefault="00831D1E" w:rsidP="00831D1E">
      <w:pPr>
        <w:ind w:left="1080"/>
        <w:jc w:val="both"/>
      </w:pPr>
    </w:p>
    <w:p w:rsidR="00CC660F" w:rsidRDefault="00CC660F">
      <w:pPr>
        <w:spacing w:before="3" w:line="240" w:lineRule="exact"/>
        <w:rPr>
          <w:sz w:val="24"/>
          <w:szCs w:val="24"/>
        </w:rPr>
      </w:pPr>
    </w:p>
    <w:p w:rsidR="00CC660F" w:rsidRDefault="00CC660F">
      <w:pPr>
        <w:ind w:left="460"/>
      </w:pPr>
    </w:p>
    <w:p w:rsidR="00CC660F" w:rsidRDefault="00CC660F">
      <w:pPr>
        <w:spacing w:before="3" w:line="240" w:lineRule="exact"/>
        <w:rPr>
          <w:sz w:val="24"/>
          <w:szCs w:val="24"/>
        </w:rPr>
      </w:pPr>
    </w:p>
    <w:p w:rsidR="00CC660F" w:rsidRDefault="00CC660F">
      <w:pPr>
        <w:spacing w:before="19" w:line="240" w:lineRule="exact"/>
        <w:rPr>
          <w:sz w:val="24"/>
          <w:szCs w:val="24"/>
        </w:rPr>
      </w:pPr>
    </w:p>
    <w:p w:rsidR="00CC660F" w:rsidRDefault="00831D1E">
      <w:pPr>
        <w:spacing w:before="13"/>
        <w:ind w:left="1893"/>
        <w:rPr>
          <w:sz w:val="36"/>
          <w:szCs w:val="36"/>
        </w:rPr>
      </w:pPr>
      <w:proofErr w:type="gramStart"/>
      <w:r>
        <w:rPr>
          <w:b/>
          <w:color w:val="365F91"/>
          <w:w w:val="94"/>
          <w:sz w:val="36"/>
          <w:szCs w:val="36"/>
        </w:rPr>
        <w:t xml:space="preserve">CHƯƠNG </w:t>
      </w:r>
      <w:r w:rsidR="00A52EE7">
        <w:rPr>
          <w:b/>
          <w:color w:val="365F91"/>
          <w:spacing w:val="5"/>
          <w:w w:val="94"/>
          <w:sz w:val="36"/>
          <w:szCs w:val="36"/>
        </w:rPr>
        <w:t xml:space="preserve"> </w:t>
      </w:r>
      <w:r w:rsidR="00A52EE7">
        <w:rPr>
          <w:b/>
          <w:color w:val="365F91"/>
          <w:sz w:val="36"/>
          <w:szCs w:val="36"/>
        </w:rPr>
        <w:t>4</w:t>
      </w:r>
      <w:proofErr w:type="gramEnd"/>
      <w:r w:rsidR="00A52EE7">
        <w:rPr>
          <w:b/>
          <w:color w:val="365F91"/>
          <w:sz w:val="36"/>
          <w:szCs w:val="36"/>
        </w:rPr>
        <w:t xml:space="preserve">. </w:t>
      </w:r>
      <w:r w:rsidR="00A52EE7">
        <w:rPr>
          <w:b/>
          <w:color w:val="365F91"/>
          <w:spacing w:val="-1"/>
          <w:sz w:val="36"/>
          <w:szCs w:val="36"/>
        </w:rPr>
        <w:t>K</w:t>
      </w:r>
      <w:r w:rsidR="00A52EE7">
        <w:rPr>
          <w:b/>
          <w:color w:val="365F91"/>
          <w:sz w:val="36"/>
          <w:szCs w:val="36"/>
        </w:rPr>
        <w:t>ẾT Q</w:t>
      </w:r>
      <w:r w:rsidR="00A52EE7">
        <w:rPr>
          <w:b/>
          <w:color w:val="365F91"/>
          <w:spacing w:val="1"/>
          <w:sz w:val="36"/>
          <w:szCs w:val="36"/>
        </w:rPr>
        <w:t>U</w:t>
      </w:r>
      <w:r w:rsidR="00A52EE7">
        <w:rPr>
          <w:b/>
          <w:color w:val="365F91"/>
          <w:sz w:val="36"/>
          <w:szCs w:val="36"/>
        </w:rPr>
        <w:t>Ả Đ</w:t>
      </w:r>
      <w:r w:rsidR="00A52EE7">
        <w:rPr>
          <w:b/>
          <w:color w:val="365F91"/>
          <w:spacing w:val="-1"/>
          <w:sz w:val="36"/>
          <w:szCs w:val="36"/>
        </w:rPr>
        <w:t>Ạ</w:t>
      </w:r>
      <w:r w:rsidR="00A52EE7">
        <w:rPr>
          <w:b/>
          <w:color w:val="365F91"/>
          <w:sz w:val="36"/>
          <w:szCs w:val="36"/>
        </w:rPr>
        <w:t xml:space="preserve">T </w:t>
      </w:r>
      <w:r>
        <w:rPr>
          <w:b/>
          <w:color w:val="365F91"/>
          <w:sz w:val="36"/>
          <w:szCs w:val="36"/>
        </w:rPr>
        <w:t>ĐƯỢC</w:t>
      </w:r>
    </w:p>
    <w:p w:rsidR="00CC660F" w:rsidRDefault="00CC660F">
      <w:pPr>
        <w:spacing w:before="4" w:line="140" w:lineRule="exact"/>
        <w:rPr>
          <w:sz w:val="15"/>
          <w:szCs w:val="15"/>
        </w:rPr>
      </w:pPr>
    </w:p>
    <w:p w:rsidR="00CC660F" w:rsidRDefault="00CC660F">
      <w:pPr>
        <w:spacing w:line="200" w:lineRule="exact"/>
      </w:pPr>
    </w:p>
    <w:p w:rsidR="00CC660F" w:rsidRDefault="00CC660F">
      <w:pPr>
        <w:spacing w:line="200" w:lineRule="exact"/>
      </w:pPr>
    </w:p>
    <w:p w:rsidR="00CC660F" w:rsidRDefault="00A52EE7">
      <w:pPr>
        <w:ind w:left="100"/>
        <w:rPr>
          <w:sz w:val="28"/>
          <w:szCs w:val="28"/>
        </w:rPr>
      </w:pPr>
      <w:r>
        <w:rPr>
          <w:b/>
          <w:i/>
          <w:sz w:val="28"/>
          <w:szCs w:val="28"/>
        </w:rPr>
        <w:t>4.1</w:t>
      </w:r>
      <w:r>
        <w:rPr>
          <w:b/>
          <w:i/>
          <w:spacing w:val="-3"/>
          <w:sz w:val="28"/>
          <w:szCs w:val="28"/>
        </w:rPr>
        <w:t xml:space="preserve"> </w:t>
      </w:r>
      <w:r>
        <w:rPr>
          <w:b/>
          <w:i/>
          <w:sz w:val="28"/>
          <w:szCs w:val="28"/>
        </w:rPr>
        <w:t>K</w:t>
      </w:r>
      <w:r>
        <w:rPr>
          <w:b/>
          <w:i/>
          <w:spacing w:val="-1"/>
          <w:sz w:val="28"/>
          <w:szCs w:val="28"/>
        </w:rPr>
        <w:t>ế</w:t>
      </w:r>
      <w:r>
        <w:rPr>
          <w:b/>
          <w:i/>
          <w:sz w:val="28"/>
          <w:szCs w:val="28"/>
        </w:rPr>
        <w:t>t q</w:t>
      </w:r>
      <w:r>
        <w:rPr>
          <w:b/>
          <w:i/>
          <w:spacing w:val="2"/>
          <w:sz w:val="28"/>
          <w:szCs w:val="28"/>
        </w:rPr>
        <w:t>u</w:t>
      </w:r>
      <w:r>
        <w:rPr>
          <w:b/>
          <w:i/>
          <w:sz w:val="28"/>
          <w:szCs w:val="28"/>
        </w:rPr>
        <w:t>ả</w:t>
      </w:r>
      <w:r>
        <w:rPr>
          <w:b/>
          <w:i/>
          <w:spacing w:val="-4"/>
          <w:sz w:val="28"/>
          <w:szCs w:val="28"/>
        </w:rPr>
        <w:t xml:space="preserve"> </w:t>
      </w:r>
      <w:r>
        <w:rPr>
          <w:b/>
          <w:i/>
          <w:spacing w:val="1"/>
          <w:sz w:val="28"/>
          <w:szCs w:val="28"/>
        </w:rPr>
        <w:t>đạ</w:t>
      </w:r>
      <w:r>
        <w:rPr>
          <w:b/>
          <w:i/>
          <w:sz w:val="28"/>
          <w:szCs w:val="28"/>
        </w:rPr>
        <w:t>t</w:t>
      </w:r>
      <w:r>
        <w:rPr>
          <w:b/>
          <w:i/>
          <w:spacing w:val="-3"/>
          <w:sz w:val="28"/>
          <w:szCs w:val="28"/>
        </w:rPr>
        <w:t xml:space="preserve"> </w:t>
      </w:r>
      <w:r>
        <w:rPr>
          <w:b/>
          <w:i/>
          <w:sz w:val="28"/>
          <w:szCs w:val="28"/>
        </w:rPr>
        <w:t>đ</w:t>
      </w:r>
      <w:r>
        <w:rPr>
          <w:b/>
          <w:i/>
          <w:spacing w:val="1"/>
          <w:sz w:val="28"/>
          <w:szCs w:val="28"/>
        </w:rPr>
        <w:t>ư</w:t>
      </w:r>
      <w:r>
        <w:rPr>
          <w:b/>
          <w:i/>
          <w:sz w:val="28"/>
          <w:szCs w:val="28"/>
        </w:rPr>
        <w:t>ợc</w:t>
      </w:r>
    </w:p>
    <w:p w:rsidR="00CC660F" w:rsidRDefault="00CC660F">
      <w:pPr>
        <w:spacing w:before="7" w:line="240" w:lineRule="exact"/>
        <w:rPr>
          <w:sz w:val="24"/>
          <w:szCs w:val="24"/>
        </w:rPr>
      </w:pPr>
    </w:p>
    <w:p w:rsidR="00831D1E" w:rsidRPr="00831D1E" w:rsidRDefault="00831D1E" w:rsidP="00831D1E">
      <w:pPr>
        <w:pStyle w:val="ListParagraph"/>
        <w:numPr>
          <w:ilvl w:val="0"/>
          <w:numId w:val="7"/>
        </w:numPr>
      </w:pPr>
      <w:r w:rsidRPr="00831D1E">
        <w:t>Hiểu được cách bảo mật của một phần mềm</w:t>
      </w:r>
    </w:p>
    <w:p w:rsidR="00831D1E" w:rsidRPr="00831D1E" w:rsidRDefault="00831D1E" w:rsidP="00831D1E">
      <w:pPr>
        <w:pStyle w:val="ListParagraph"/>
        <w:numPr>
          <w:ilvl w:val="0"/>
          <w:numId w:val="7"/>
        </w:numPr>
      </w:pPr>
      <w:r w:rsidRPr="00831D1E">
        <w:t>Hiểu được cách xây dựng một ứng dụng di động trên nền tảng Android</w:t>
      </w:r>
    </w:p>
    <w:p w:rsidR="00831D1E" w:rsidRPr="00831D1E" w:rsidRDefault="00831D1E" w:rsidP="00831D1E">
      <w:pPr>
        <w:pStyle w:val="ListParagraph"/>
        <w:numPr>
          <w:ilvl w:val="0"/>
          <w:numId w:val="7"/>
        </w:numPr>
      </w:pPr>
      <w:r w:rsidRPr="00831D1E">
        <w:t>Xây dựng được một ứng dụng có đầy đủ chức năng cơ bản đối với người dùng</w:t>
      </w:r>
    </w:p>
    <w:p w:rsidR="00831D1E" w:rsidRDefault="00831D1E" w:rsidP="00831D1E">
      <w:pPr>
        <w:pStyle w:val="ListParagraph"/>
        <w:numPr>
          <w:ilvl w:val="0"/>
          <w:numId w:val="7"/>
        </w:numPr>
      </w:pPr>
      <w:r w:rsidRPr="00831D1E">
        <w:t>Ngoài những kết quả đạt được trên thì vẫn còn một số yêu cầu chưa nắm rõ và ứng dụng vẫn còn một số khuyết điểm cần khắc phục</w:t>
      </w:r>
    </w:p>
    <w:p w:rsidR="00831D1E" w:rsidRPr="006F0202" w:rsidRDefault="00831D1E" w:rsidP="00831D1E">
      <w:pPr>
        <w:pStyle w:val="ListParagraph"/>
        <w:numPr>
          <w:ilvl w:val="1"/>
          <w:numId w:val="8"/>
        </w:numPr>
        <w:pBdr>
          <w:top w:val="none" w:sz="0" w:space="0" w:color="auto"/>
          <w:left w:val="none" w:sz="0" w:space="0" w:color="auto"/>
          <w:bottom w:val="none" w:sz="0" w:space="0" w:color="auto"/>
          <w:right w:val="none" w:sz="0" w:space="0" w:color="auto"/>
          <w:between w:val="none" w:sz="0" w:space="0" w:color="auto"/>
        </w:pBdr>
        <w:jc w:val="both"/>
        <w:rPr>
          <w:b/>
        </w:rPr>
      </w:pPr>
      <w:r w:rsidRPr="006F0202">
        <w:rPr>
          <w:b/>
        </w:rPr>
        <w:lastRenderedPageBreak/>
        <w:t>Ưu điểm</w:t>
      </w:r>
    </w:p>
    <w:p w:rsidR="00831D1E" w:rsidRPr="004B7CDE" w:rsidRDefault="00831D1E" w:rsidP="00831D1E">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0"/>
        <w:jc w:val="both"/>
        <w:rPr>
          <w:szCs w:val="56"/>
        </w:rPr>
      </w:pPr>
      <w:r>
        <w:rPr>
          <w:szCs w:val="56"/>
        </w:rPr>
        <w:t>Giới thiệu ứng dụng đến với nhiều doanh nghiệp</w:t>
      </w:r>
      <w:r w:rsidRPr="004B7CDE">
        <w:rPr>
          <w:szCs w:val="56"/>
        </w:rPr>
        <w:t xml:space="preserve">. Đối với </w:t>
      </w:r>
      <w:r>
        <w:rPr>
          <w:szCs w:val="56"/>
        </w:rPr>
        <w:t>quản lí</w:t>
      </w:r>
      <w:r w:rsidRPr="004B7CDE">
        <w:rPr>
          <w:szCs w:val="56"/>
        </w:rPr>
        <w:t>: cho phép thực hiện các chức năng</w:t>
      </w:r>
      <w:r>
        <w:rPr>
          <w:szCs w:val="56"/>
        </w:rPr>
        <w:t xml:space="preserve"> thêm nhân viên,</w:t>
      </w:r>
      <w:r w:rsidRPr="004B7CDE">
        <w:rPr>
          <w:szCs w:val="56"/>
        </w:rPr>
        <w:t xml:space="preserve"> xem </w:t>
      </w:r>
      <w:r>
        <w:rPr>
          <w:szCs w:val="56"/>
        </w:rPr>
        <w:t>nhân viên, xóa, sửa nhân viên.</w:t>
      </w:r>
    </w:p>
    <w:p w:rsidR="00831D1E" w:rsidRPr="004B7CDE" w:rsidRDefault="00831D1E" w:rsidP="00831D1E">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0"/>
        <w:jc w:val="both"/>
        <w:rPr>
          <w:szCs w:val="56"/>
        </w:rPr>
      </w:pPr>
      <w:r w:rsidRPr="004B7CDE">
        <w:rPr>
          <w:szCs w:val="56"/>
        </w:rPr>
        <w:t xml:space="preserve"> </w:t>
      </w:r>
      <w:r>
        <w:rPr>
          <w:szCs w:val="56"/>
        </w:rPr>
        <w:t xml:space="preserve">Hiển thị danh sách nhân viên và thông tin </w:t>
      </w:r>
    </w:p>
    <w:p w:rsidR="00831D1E" w:rsidRPr="004B7CDE" w:rsidRDefault="00831D1E" w:rsidP="00831D1E">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0"/>
        <w:jc w:val="both"/>
        <w:rPr>
          <w:szCs w:val="56"/>
        </w:rPr>
      </w:pPr>
      <w:r w:rsidRPr="004B7CDE">
        <w:rPr>
          <w:szCs w:val="56"/>
        </w:rPr>
        <w:t xml:space="preserve"> </w:t>
      </w:r>
      <w:r>
        <w:rPr>
          <w:szCs w:val="56"/>
        </w:rPr>
        <w:t>Quản lí có thể thêm nhiều thông tin của nhân viên, giúp quản lí nhân viên dễ dàng</w:t>
      </w:r>
    </w:p>
    <w:p w:rsidR="00831D1E" w:rsidRPr="00C21E34" w:rsidRDefault="00831D1E" w:rsidP="00831D1E">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0"/>
        <w:jc w:val="both"/>
        <w:rPr>
          <w:szCs w:val="56"/>
        </w:rPr>
      </w:pPr>
      <w:r w:rsidRPr="004B7CDE">
        <w:rPr>
          <w:szCs w:val="56"/>
        </w:rPr>
        <w:t>Hoàn thành hầu hết</w:t>
      </w:r>
      <w:r>
        <w:rPr>
          <w:szCs w:val="56"/>
        </w:rPr>
        <w:t xml:space="preserve"> các chức năng cơ bản của một ứng dụng quàn lí lươn.</w:t>
      </w:r>
    </w:p>
    <w:p w:rsidR="00831D1E" w:rsidRPr="006F0202" w:rsidRDefault="00831D1E" w:rsidP="00831D1E">
      <w:pPr>
        <w:pStyle w:val="ListParagraph"/>
        <w:numPr>
          <w:ilvl w:val="1"/>
          <w:numId w:val="8"/>
        </w:numPr>
        <w:pBdr>
          <w:top w:val="none" w:sz="0" w:space="0" w:color="auto"/>
          <w:left w:val="none" w:sz="0" w:space="0" w:color="auto"/>
          <w:bottom w:val="none" w:sz="0" w:space="0" w:color="auto"/>
          <w:right w:val="none" w:sz="0" w:space="0" w:color="auto"/>
          <w:between w:val="none" w:sz="0" w:space="0" w:color="auto"/>
        </w:pBdr>
        <w:jc w:val="both"/>
        <w:rPr>
          <w:b/>
        </w:rPr>
      </w:pPr>
      <w:r w:rsidRPr="006F0202">
        <w:rPr>
          <w:b/>
        </w:rPr>
        <w:t>Nhược điểm</w:t>
      </w:r>
    </w:p>
    <w:p w:rsidR="00831D1E" w:rsidRPr="00660EA1" w:rsidRDefault="00831D1E" w:rsidP="00831D1E">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0"/>
        <w:jc w:val="both"/>
        <w:rPr>
          <w:szCs w:val="56"/>
        </w:rPr>
      </w:pPr>
      <w:r w:rsidRPr="00660EA1">
        <w:rPr>
          <w:szCs w:val="56"/>
        </w:rPr>
        <w:t xml:space="preserve">Về dữ </w:t>
      </w:r>
      <w:proofErr w:type="gramStart"/>
      <w:r w:rsidRPr="00660EA1">
        <w:rPr>
          <w:szCs w:val="56"/>
        </w:rPr>
        <w:t>liệu .</w:t>
      </w:r>
      <w:proofErr w:type="gramEnd"/>
    </w:p>
    <w:p w:rsidR="00831D1E" w:rsidRPr="00831D1E" w:rsidRDefault="00831D1E" w:rsidP="00831D1E">
      <w:pPr>
        <w:ind w:left="2160"/>
        <w:jc w:val="both"/>
        <w:rPr>
          <w:sz w:val="26"/>
          <w:szCs w:val="26"/>
        </w:rPr>
      </w:pPr>
      <w:proofErr w:type="gramStart"/>
      <w:r w:rsidRPr="00831D1E">
        <w:rPr>
          <w:b/>
          <w:sz w:val="26"/>
          <w:szCs w:val="26"/>
        </w:rPr>
        <w:t xml:space="preserve">+ </w:t>
      </w:r>
      <w:r w:rsidRPr="00831D1E">
        <w:rPr>
          <w:sz w:val="26"/>
          <w:szCs w:val="26"/>
        </w:rPr>
        <w:t xml:space="preserve"> Dữ</w:t>
      </w:r>
      <w:proofErr w:type="gramEnd"/>
      <w:r w:rsidRPr="00831D1E">
        <w:rPr>
          <w:sz w:val="26"/>
          <w:szCs w:val="26"/>
        </w:rPr>
        <w:t xml:space="preserve"> liệu chưa được đầy đủ.</w:t>
      </w:r>
    </w:p>
    <w:p w:rsidR="00831D1E" w:rsidRPr="00831D1E" w:rsidRDefault="00831D1E" w:rsidP="00831D1E">
      <w:pPr>
        <w:ind w:left="2160"/>
        <w:jc w:val="both"/>
        <w:rPr>
          <w:sz w:val="26"/>
          <w:szCs w:val="26"/>
        </w:rPr>
      </w:pPr>
      <w:proofErr w:type="gramStart"/>
      <w:r w:rsidRPr="00831D1E">
        <w:rPr>
          <w:b/>
          <w:sz w:val="26"/>
          <w:szCs w:val="26"/>
        </w:rPr>
        <w:t xml:space="preserve">+  </w:t>
      </w:r>
      <w:r w:rsidRPr="00831D1E">
        <w:rPr>
          <w:sz w:val="26"/>
          <w:szCs w:val="26"/>
        </w:rPr>
        <w:t>Dữ</w:t>
      </w:r>
      <w:proofErr w:type="gramEnd"/>
      <w:r w:rsidRPr="00831D1E">
        <w:rPr>
          <w:sz w:val="26"/>
          <w:szCs w:val="26"/>
        </w:rPr>
        <w:t xml:space="preserve"> liệu trên ứng dụng hiện tại vẫn còn nhiều thiếu sót, chỉ dùng được offline.</w:t>
      </w:r>
    </w:p>
    <w:p w:rsidR="00831D1E" w:rsidRDefault="00831D1E" w:rsidP="00831D1E">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0"/>
        <w:jc w:val="both"/>
        <w:rPr>
          <w:szCs w:val="56"/>
        </w:rPr>
      </w:pPr>
      <w:r>
        <w:rPr>
          <w:szCs w:val="56"/>
        </w:rPr>
        <w:t xml:space="preserve">Về giao diện </w:t>
      </w:r>
    </w:p>
    <w:p w:rsidR="00831D1E" w:rsidRDefault="00831D1E" w:rsidP="00831D1E">
      <w:pPr>
        <w:pStyle w:val="ListParagraph"/>
        <w:spacing w:after="0"/>
        <w:ind w:left="2160"/>
        <w:jc w:val="both"/>
        <w:rPr>
          <w:szCs w:val="56"/>
        </w:rPr>
      </w:pPr>
      <w:r>
        <w:rPr>
          <w:szCs w:val="56"/>
        </w:rPr>
        <w:t>+ Giao diện chưa sinh động</w:t>
      </w:r>
    </w:p>
    <w:p w:rsidR="00831D1E" w:rsidRPr="003F4244" w:rsidRDefault="00831D1E" w:rsidP="00831D1E">
      <w:pPr>
        <w:pStyle w:val="ListParagraph"/>
        <w:spacing w:after="0"/>
        <w:ind w:left="2160"/>
        <w:jc w:val="both"/>
        <w:rPr>
          <w:szCs w:val="56"/>
        </w:rPr>
      </w:pPr>
      <w:r>
        <w:rPr>
          <w:szCs w:val="56"/>
        </w:rPr>
        <w:t>+ Giao diện cứng, không thể thay đổi template cho giao diện.</w:t>
      </w:r>
    </w:p>
    <w:p w:rsidR="00831D1E" w:rsidRPr="00831D1E" w:rsidRDefault="00831D1E" w:rsidP="00831D1E">
      <w:pPr>
        <w:pStyle w:val="ListParagraph"/>
      </w:pPr>
    </w:p>
    <w:p w:rsidR="00CC660F" w:rsidRDefault="00CC660F" w:rsidP="00831D1E">
      <w:pPr>
        <w:ind w:left="460"/>
        <w:rPr>
          <w:sz w:val="24"/>
          <w:szCs w:val="24"/>
        </w:rPr>
      </w:pPr>
    </w:p>
    <w:p w:rsidR="00CC660F" w:rsidRDefault="00A52EE7">
      <w:pPr>
        <w:ind w:left="100"/>
        <w:rPr>
          <w:sz w:val="28"/>
          <w:szCs w:val="28"/>
        </w:rPr>
      </w:pPr>
      <w:r>
        <w:rPr>
          <w:b/>
          <w:i/>
          <w:sz w:val="28"/>
          <w:szCs w:val="28"/>
        </w:rPr>
        <w:t>4.2</w:t>
      </w:r>
      <w:r>
        <w:rPr>
          <w:b/>
          <w:i/>
          <w:spacing w:val="-3"/>
          <w:sz w:val="28"/>
          <w:szCs w:val="28"/>
        </w:rPr>
        <w:t xml:space="preserve"> </w:t>
      </w:r>
      <w:r>
        <w:rPr>
          <w:b/>
          <w:i/>
          <w:sz w:val="28"/>
          <w:szCs w:val="28"/>
        </w:rPr>
        <w:t>K</w:t>
      </w:r>
      <w:r>
        <w:rPr>
          <w:b/>
          <w:i/>
          <w:spacing w:val="-1"/>
          <w:sz w:val="28"/>
          <w:szCs w:val="28"/>
        </w:rPr>
        <w:t>ế</w:t>
      </w:r>
      <w:r>
        <w:rPr>
          <w:b/>
          <w:i/>
          <w:sz w:val="28"/>
          <w:szCs w:val="28"/>
        </w:rPr>
        <w:t>t l</w:t>
      </w:r>
      <w:r>
        <w:rPr>
          <w:b/>
          <w:i/>
          <w:spacing w:val="2"/>
          <w:sz w:val="28"/>
          <w:szCs w:val="28"/>
        </w:rPr>
        <w:t>u</w:t>
      </w:r>
      <w:r>
        <w:rPr>
          <w:b/>
          <w:i/>
          <w:spacing w:val="1"/>
          <w:sz w:val="28"/>
          <w:szCs w:val="28"/>
        </w:rPr>
        <w:t>ậ</w:t>
      </w:r>
      <w:r>
        <w:rPr>
          <w:b/>
          <w:i/>
          <w:sz w:val="28"/>
          <w:szCs w:val="28"/>
        </w:rPr>
        <w:t>n</w:t>
      </w:r>
    </w:p>
    <w:p w:rsidR="00CC660F" w:rsidRDefault="00CC660F">
      <w:pPr>
        <w:spacing w:before="9" w:line="240" w:lineRule="exact"/>
        <w:rPr>
          <w:sz w:val="24"/>
          <w:szCs w:val="24"/>
        </w:rPr>
      </w:pPr>
    </w:p>
    <w:p w:rsidR="00CC660F" w:rsidRDefault="00A52EE7">
      <w:pPr>
        <w:ind w:left="100"/>
        <w:rPr>
          <w:sz w:val="24"/>
          <w:szCs w:val="24"/>
        </w:rPr>
      </w:pPr>
      <w:r>
        <w:rPr>
          <w:b/>
          <w:sz w:val="24"/>
          <w:szCs w:val="24"/>
        </w:rPr>
        <w:t>Những v</w:t>
      </w:r>
      <w:r>
        <w:rPr>
          <w:b/>
          <w:spacing w:val="1"/>
          <w:sz w:val="24"/>
          <w:szCs w:val="24"/>
        </w:rPr>
        <w:t>i</w:t>
      </w:r>
      <w:r>
        <w:rPr>
          <w:b/>
          <w:sz w:val="24"/>
          <w:szCs w:val="24"/>
        </w:rPr>
        <w:t>ệc đã làm</w:t>
      </w:r>
      <w:r>
        <w:rPr>
          <w:b/>
          <w:spacing w:val="1"/>
          <w:sz w:val="24"/>
          <w:szCs w:val="24"/>
        </w:rPr>
        <w:t xml:space="preserve"> </w:t>
      </w:r>
      <w:r w:rsidR="00831D1E">
        <w:rPr>
          <w:b/>
          <w:sz w:val="24"/>
          <w:szCs w:val="24"/>
        </w:rPr>
        <w:t>được</w:t>
      </w:r>
      <w:r>
        <w:rPr>
          <w:b/>
          <w:sz w:val="24"/>
          <w:szCs w:val="24"/>
        </w:rPr>
        <w:t>:</w:t>
      </w:r>
    </w:p>
    <w:p w:rsidR="00CC660F" w:rsidRDefault="00CC660F">
      <w:pPr>
        <w:spacing w:before="19" w:line="220" w:lineRule="exact"/>
        <w:rPr>
          <w:sz w:val="22"/>
          <w:szCs w:val="22"/>
        </w:rPr>
      </w:pPr>
    </w:p>
    <w:p w:rsidR="00CC660F" w:rsidRDefault="00A52EE7" w:rsidP="00831D1E">
      <w:pPr>
        <w:ind w:left="820"/>
        <w:rPr>
          <w:sz w:val="24"/>
          <w:szCs w:val="24"/>
        </w:rPr>
      </w:pPr>
      <w:r>
        <w:rPr>
          <w:sz w:val="24"/>
          <w:szCs w:val="24"/>
        </w:rPr>
        <w:t xml:space="preserve">- </w:t>
      </w:r>
      <w:proofErr w:type="gramStart"/>
      <w:r w:rsidR="00831D1E">
        <w:rPr>
          <w:sz w:val="24"/>
          <w:szCs w:val="24"/>
        </w:rPr>
        <w:t>thêm</w:t>
      </w:r>
      <w:proofErr w:type="gramEnd"/>
      <w:r w:rsidR="00831D1E">
        <w:rPr>
          <w:sz w:val="24"/>
          <w:szCs w:val="24"/>
        </w:rPr>
        <w:t xml:space="preserve"> nhân viên mới</w:t>
      </w:r>
    </w:p>
    <w:p w:rsidR="00CC660F" w:rsidRDefault="00A52EE7" w:rsidP="00831D1E">
      <w:pPr>
        <w:ind w:left="820"/>
        <w:rPr>
          <w:sz w:val="24"/>
          <w:szCs w:val="24"/>
        </w:rPr>
      </w:pPr>
      <w:r>
        <w:rPr>
          <w:sz w:val="24"/>
          <w:szCs w:val="24"/>
        </w:rPr>
        <w:t xml:space="preserve">- </w:t>
      </w:r>
      <w:proofErr w:type="gramStart"/>
      <w:r w:rsidR="00831D1E">
        <w:rPr>
          <w:sz w:val="24"/>
          <w:szCs w:val="24"/>
        </w:rPr>
        <w:t>hiển</w:t>
      </w:r>
      <w:proofErr w:type="gramEnd"/>
      <w:r w:rsidR="00831D1E">
        <w:rPr>
          <w:sz w:val="24"/>
          <w:szCs w:val="24"/>
        </w:rPr>
        <w:t xml:space="preserve"> thị danh sách nhân viên</w:t>
      </w:r>
    </w:p>
    <w:p w:rsidR="00CC660F" w:rsidRDefault="00A52EE7">
      <w:pPr>
        <w:ind w:left="820"/>
        <w:rPr>
          <w:sz w:val="24"/>
          <w:szCs w:val="24"/>
        </w:rPr>
      </w:pPr>
      <w:r>
        <w:rPr>
          <w:sz w:val="24"/>
          <w:szCs w:val="24"/>
        </w:rPr>
        <w:t xml:space="preserve">- </w:t>
      </w:r>
      <w:r w:rsidR="00831D1E">
        <w:rPr>
          <w:sz w:val="24"/>
          <w:szCs w:val="24"/>
        </w:rPr>
        <w:t>Chỉnh sửa nhân viên</w:t>
      </w:r>
    </w:p>
    <w:p w:rsidR="00E67004" w:rsidRDefault="00E67004">
      <w:pPr>
        <w:ind w:left="820"/>
        <w:rPr>
          <w:sz w:val="24"/>
          <w:szCs w:val="24"/>
        </w:rPr>
      </w:pPr>
      <w:r>
        <w:rPr>
          <w:sz w:val="24"/>
          <w:szCs w:val="24"/>
        </w:rPr>
        <w:t xml:space="preserve">- </w:t>
      </w:r>
      <w:proofErr w:type="gramStart"/>
      <w:r>
        <w:rPr>
          <w:sz w:val="24"/>
          <w:szCs w:val="24"/>
        </w:rPr>
        <w:t>tính</w:t>
      </w:r>
      <w:proofErr w:type="gramEnd"/>
      <w:r>
        <w:rPr>
          <w:sz w:val="24"/>
          <w:szCs w:val="24"/>
        </w:rPr>
        <w:t xml:space="preserve"> lương nhân viên</w:t>
      </w:r>
    </w:p>
    <w:p w:rsidR="00831D1E" w:rsidRDefault="00831D1E">
      <w:pPr>
        <w:ind w:left="820"/>
        <w:rPr>
          <w:sz w:val="24"/>
          <w:szCs w:val="24"/>
        </w:rPr>
      </w:pPr>
      <w:r>
        <w:rPr>
          <w:sz w:val="24"/>
          <w:szCs w:val="24"/>
        </w:rPr>
        <w:t>- Xóa nhân viên</w:t>
      </w:r>
    </w:p>
    <w:p w:rsidR="00831D1E" w:rsidRDefault="00831D1E">
      <w:pPr>
        <w:ind w:left="820"/>
        <w:rPr>
          <w:sz w:val="24"/>
          <w:szCs w:val="24"/>
        </w:rPr>
      </w:pPr>
      <w:r>
        <w:rPr>
          <w:sz w:val="24"/>
          <w:szCs w:val="24"/>
        </w:rPr>
        <w:t xml:space="preserve">- </w:t>
      </w:r>
      <w:proofErr w:type="gramStart"/>
      <w:r>
        <w:rPr>
          <w:sz w:val="24"/>
          <w:szCs w:val="24"/>
        </w:rPr>
        <w:t>trờ</w:t>
      </w:r>
      <w:proofErr w:type="gramEnd"/>
      <w:r>
        <w:rPr>
          <w:sz w:val="24"/>
          <w:szCs w:val="24"/>
        </w:rPr>
        <w:t xml:space="preserve"> chơi</w:t>
      </w:r>
    </w:p>
    <w:p w:rsidR="00831D1E" w:rsidRDefault="00831D1E">
      <w:pPr>
        <w:ind w:left="820"/>
        <w:rPr>
          <w:sz w:val="24"/>
          <w:szCs w:val="24"/>
        </w:rPr>
      </w:pPr>
      <w:r>
        <w:rPr>
          <w:sz w:val="24"/>
          <w:szCs w:val="24"/>
        </w:rPr>
        <w:t xml:space="preserve">- </w:t>
      </w:r>
      <w:proofErr w:type="gramStart"/>
      <w:r>
        <w:rPr>
          <w:sz w:val="24"/>
          <w:szCs w:val="24"/>
        </w:rPr>
        <w:t>animation</w:t>
      </w:r>
      <w:proofErr w:type="gramEnd"/>
    </w:p>
    <w:p w:rsidR="00831D1E" w:rsidRDefault="00831D1E" w:rsidP="00E67004">
      <w:pPr>
        <w:ind w:left="820"/>
        <w:rPr>
          <w:sz w:val="24"/>
          <w:szCs w:val="24"/>
        </w:rPr>
      </w:pPr>
      <w:r>
        <w:rPr>
          <w:sz w:val="24"/>
          <w:szCs w:val="24"/>
        </w:rPr>
        <w:t>-</w:t>
      </w:r>
      <w:r w:rsidR="00E67004">
        <w:rPr>
          <w:sz w:val="24"/>
          <w:szCs w:val="24"/>
        </w:rPr>
        <w:t xml:space="preserve"> draw </w:t>
      </w:r>
    </w:p>
    <w:p w:rsidR="00CC660F" w:rsidRDefault="00CC660F">
      <w:pPr>
        <w:spacing w:before="4" w:line="240" w:lineRule="exact"/>
        <w:rPr>
          <w:sz w:val="24"/>
          <w:szCs w:val="24"/>
        </w:rPr>
      </w:pPr>
    </w:p>
    <w:p w:rsidR="00CC660F" w:rsidRDefault="00A52EE7">
      <w:pPr>
        <w:ind w:left="100"/>
        <w:rPr>
          <w:sz w:val="24"/>
          <w:szCs w:val="24"/>
        </w:rPr>
      </w:pPr>
      <w:r>
        <w:rPr>
          <w:b/>
          <w:sz w:val="24"/>
          <w:szCs w:val="24"/>
        </w:rPr>
        <w:t>Những v</w:t>
      </w:r>
      <w:r>
        <w:rPr>
          <w:b/>
          <w:spacing w:val="1"/>
          <w:sz w:val="24"/>
          <w:szCs w:val="24"/>
        </w:rPr>
        <w:t>i</w:t>
      </w:r>
      <w:r>
        <w:rPr>
          <w:b/>
          <w:sz w:val="24"/>
          <w:szCs w:val="24"/>
        </w:rPr>
        <w:t xml:space="preserve">ệc </w:t>
      </w:r>
      <w:r w:rsidR="00E67004">
        <w:rPr>
          <w:b/>
          <w:w w:val="92"/>
          <w:sz w:val="24"/>
          <w:szCs w:val="24"/>
        </w:rPr>
        <w:t>chưa</w:t>
      </w:r>
      <w:r>
        <w:rPr>
          <w:b/>
          <w:spacing w:val="5"/>
          <w:w w:val="92"/>
          <w:sz w:val="24"/>
          <w:szCs w:val="24"/>
        </w:rPr>
        <w:t xml:space="preserve"> </w:t>
      </w:r>
      <w:r>
        <w:rPr>
          <w:b/>
          <w:sz w:val="24"/>
          <w:szCs w:val="24"/>
        </w:rPr>
        <w:t xml:space="preserve">làm </w:t>
      </w:r>
      <w:r>
        <w:rPr>
          <w:b/>
          <w:spacing w:val="-1"/>
          <w:sz w:val="24"/>
          <w:szCs w:val="24"/>
        </w:rPr>
        <w:t>đ</w:t>
      </w:r>
      <w:r>
        <w:rPr>
          <w:b/>
          <w:w w:val="77"/>
          <w:sz w:val="24"/>
          <w:szCs w:val="24"/>
        </w:rPr>
        <w:t>ƣ</w:t>
      </w:r>
      <w:r>
        <w:rPr>
          <w:b/>
          <w:sz w:val="24"/>
          <w:szCs w:val="24"/>
        </w:rPr>
        <w:t>ợc:</w:t>
      </w:r>
    </w:p>
    <w:p w:rsidR="00CC660F" w:rsidRDefault="00CC660F">
      <w:pPr>
        <w:spacing w:before="19" w:line="220" w:lineRule="exact"/>
        <w:rPr>
          <w:sz w:val="22"/>
          <w:szCs w:val="22"/>
        </w:rPr>
      </w:pPr>
    </w:p>
    <w:p w:rsidR="00CC660F" w:rsidRDefault="00A52EE7">
      <w:pPr>
        <w:ind w:left="820"/>
        <w:rPr>
          <w:sz w:val="24"/>
          <w:szCs w:val="24"/>
        </w:rPr>
      </w:pPr>
      <w:r>
        <w:rPr>
          <w:sz w:val="24"/>
          <w:szCs w:val="24"/>
        </w:rPr>
        <w:t>- T</w:t>
      </w:r>
      <w:r w:rsidR="00E67004">
        <w:rPr>
          <w:sz w:val="24"/>
          <w:szCs w:val="24"/>
        </w:rPr>
        <w:t>ính lương nhân viên chưa chính xác</w:t>
      </w:r>
    </w:p>
    <w:p w:rsidR="00CC660F" w:rsidRDefault="00CC660F">
      <w:pPr>
        <w:spacing w:before="3" w:line="240" w:lineRule="exact"/>
        <w:rPr>
          <w:sz w:val="24"/>
          <w:szCs w:val="24"/>
        </w:rPr>
      </w:pPr>
    </w:p>
    <w:p w:rsidR="00CC660F" w:rsidRDefault="00A52EE7">
      <w:pPr>
        <w:ind w:left="820"/>
        <w:rPr>
          <w:sz w:val="24"/>
          <w:szCs w:val="24"/>
        </w:rPr>
      </w:pPr>
      <w:r>
        <w:rPr>
          <w:sz w:val="24"/>
          <w:szCs w:val="24"/>
        </w:rPr>
        <w:t>- Ch</w:t>
      </w:r>
      <w:r>
        <w:rPr>
          <w:spacing w:val="-1"/>
          <w:sz w:val="24"/>
          <w:szCs w:val="24"/>
        </w:rPr>
        <w:t>ư</w:t>
      </w:r>
      <w:r>
        <w:rPr>
          <w:sz w:val="24"/>
          <w:szCs w:val="24"/>
        </w:rPr>
        <w:t>a xử lý được lưu trùng</w:t>
      </w:r>
      <w:r>
        <w:rPr>
          <w:spacing w:val="-1"/>
          <w:sz w:val="24"/>
          <w:szCs w:val="24"/>
        </w:rPr>
        <w:t xml:space="preserve"> </w:t>
      </w:r>
      <w:r>
        <w:rPr>
          <w:sz w:val="24"/>
          <w:szCs w:val="24"/>
        </w:rPr>
        <w:t>tên</w:t>
      </w:r>
    </w:p>
    <w:p w:rsidR="00CC660F" w:rsidRDefault="00CC660F">
      <w:pPr>
        <w:spacing w:before="1" w:line="240" w:lineRule="exact"/>
        <w:rPr>
          <w:sz w:val="24"/>
          <w:szCs w:val="24"/>
        </w:rPr>
      </w:pPr>
    </w:p>
    <w:p w:rsidR="00CC660F" w:rsidRDefault="00A52EE7">
      <w:pPr>
        <w:ind w:left="820"/>
        <w:rPr>
          <w:sz w:val="24"/>
          <w:szCs w:val="24"/>
        </w:rPr>
      </w:pPr>
      <w:r>
        <w:rPr>
          <w:sz w:val="24"/>
          <w:szCs w:val="24"/>
        </w:rPr>
        <w:t>- Ch</w:t>
      </w:r>
      <w:r>
        <w:rPr>
          <w:spacing w:val="-1"/>
          <w:sz w:val="24"/>
          <w:szCs w:val="24"/>
        </w:rPr>
        <w:t>ư</w:t>
      </w:r>
      <w:r>
        <w:rPr>
          <w:sz w:val="24"/>
          <w:szCs w:val="24"/>
        </w:rPr>
        <w:t xml:space="preserve">a lưu được ngày </w:t>
      </w:r>
      <w:r>
        <w:rPr>
          <w:spacing w:val="1"/>
          <w:sz w:val="24"/>
          <w:szCs w:val="24"/>
        </w:rPr>
        <w:t>t</w:t>
      </w:r>
      <w:r>
        <w:rPr>
          <w:spacing w:val="-1"/>
          <w:sz w:val="24"/>
          <w:szCs w:val="24"/>
        </w:rPr>
        <w:t>h</w:t>
      </w:r>
      <w:r>
        <w:rPr>
          <w:sz w:val="24"/>
          <w:szCs w:val="24"/>
        </w:rPr>
        <w:t>áng t</w:t>
      </w:r>
      <w:r>
        <w:rPr>
          <w:spacing w:val="1"/>
          <w:sz w:val="24"/>
          <w:szCs w:val="24"/>
        </w:rPr>
        <w:t>r</w:t>
      </w:r>
      <w:r>
        <w:rPr>
          <w:sz w:val="24"/>
          <w:szCs w:val="24"/>
        </w:rPr>
        <w:t>ong d</w:t>
      </w:r>
      <w:r>
        <w:rPr>
          <w:spacing w:val="-1"/>
          <w:sz w:val="24"/>
          <w:szCs w:val="24"/>
        </w:rPr>
        <w:t>a</w:t>
      </w:r>
      <w:r>
        <w:rPr>
          <w:sz w:val="24"/>
          <w:szCs w:val="24"/>
        </w:rPr>
        <w:t>tab</w:t>
      </w:r>
      <w:r>
        <w:rPr>
          <w:spacing w:val="1"/>
          <w:sz w:val="24"/>
          <w:szCs w:val="24"/>
        </w:rPr>
        <w:t>a</w:t>
      </w:r>
      <w:r>
        <w:rPr>
          <w:sz w:val="24"/>
          <w:szCs w:val="24"/>
        </w:rPr>
        <w:t>se</w:t>
      </w:r>
    </w:p>
    <w:p w:rsidR="00CC660F" w:rsidRDefault="00CC660F">
      <w:pPr>
        <w:spacing w:before="1" w:line="240" w:lineRule="exact"/>
        <w:rPr>
          <w:sz w:val="24"/>
          <w:szCs w:val="24"/>
        </w:rPr>
      </w:pPr>
    </w:p>
    <w:p w:rsidR="00CC660F" w:rsidRDefault="00A52EE7">
      <w:pPr>
        <w:ind w:left="820"/>
        <w:rPr>
          <w:sz w:val="24"/>
          <w:szCs w:val="24"/>
        </w:rPr>
      </w:pPr>
      <w:r>
        <w:rPr>
          <w:sz w:val="24"/>
          <w:szCs w:val="24"/>
        </w:rPr>
        <w:t>- Giao d</w:t>
      </w:r>
      <w:r>
        <w:rPr>
          <w:spacing w:val="1"/>
          <w:sz w:val="24"/>
          <w:szCs w:val="24"/>
        </w:rPr>
        <w:t>i</w:t>
      </w:r>
      <w:r>
        <w:rPr>
          <w:sz w:val="24"/>
          <w:szCs w:val="24"/>
        </w:rPr>
        <w:t>ện</w:t>
      </w:r>
      <w:r>
        <w:rPr>
          <w:spacing w:val="-1"/>
          <w:sz w:val="24"/>
          <w:szCs w:val="24"/>
        </w:rPr>
        <w:t xml:space="preserve"> </w:t>
      </w:r>
      <w:r>
        <w:rPr>
          <w:sz w:val="24"/>
          <w:szCs w:val="24"/>
        </w:rPr>
        <w:t>chưa tối ưu</w:t>
      </w:r>
    </w:p>
    <w:p w:rsidR="00CC660F" w:rsidRDefault="00CC660F">
      <w:pPr>
        <w:spacing w:before="1" w:line="240" w:lineRule="exact"/>
        <w:rPr>
          <w:sz w:val="24"/>
          <w:szCs w:val="24"/>
        </w:rPr>
      </w:pPr>
    </w:p>
    <w:p w:rsidR="00CC660F" w:rsidRDefault="00A52EE7">
      <w:pPr>
        <w:ind w:left="820"/>
        <w:rPr>
          <w:sz w:val="24"/>
          <w:szCs w:val="24"/>
        </w:rPr>
      </w:pPr>
      <w:r>
        <w:rPr>
          <w:sz w:val="24"/>
          <w:szCs w:val="24"/>
        </w:rPr>
        <w:t>- Ch</w:t>
      </w:r>
      <w:r>
        <w:rPr>
          <w:spacing w:val="-1"/>
          <w:sz w:val="24"/>
          <w:szCs w:val="24"/>
        </w:rPr>
        <w:t>ư</w:t>
      </w:r>
      <w:r>
        <w:rPr>
          <w:sz w:val="24"/>
          <w:szCs w:val="24"/>
        </w:rPr>
        <w:t>a l</w:t>
      </w:r>
      <w:r>
        <w:rPr>
          <w:spacing w:val="1"/>
          <w:sz w:val="24"/>
          <w:szCs w:val="24"/>
        </w:rPr>
        <w:t>à</w:t>
      </w:r>
      <w:r>
        <w:rPr>
          <w:sz w:val="24"/>
          <w:szCs w:val="24"/>
        </w:rPr>
        <w:t>m</w:t>
      </w:r>
      <w:r>
        <w:rPr>
          <w:spacing w:val="-1"/>
          <w:sz w:val="24"/>
          <w:szCs w:val="24"/>
        </w:rPr>
        <w:t xml:space="preserve"> </w:t>
      </w:r>
      <w:r>
        <w:rPr>
          <w:sz w:val="24"/>
          <w:szCs w:val="24"/>
        </w:rPr>
        <w:t xml:space="preserve">được </w:t>
      </w:r>
      <w:r>
        <w:rPr>
          <w:spacing w:val="-2"/>
          <w:sz w:val="24"/>
          <w:szCs w:val="24"/>
        </w:rPr>
        <w:t>m</w:t>
      </w:r>
      <w:r>
        <w:rPr>
          <w:sz w:val="24"/>
          <w:szCs w:val="24"/>
        </w:rPr>
        <w:t>àn h</w:t>
      </w:r>
      <w:r>
        <w:rPr>
          <w:spacing w:val="2"/>
          <w:sz w:val="24"/>
          <w:szCs w:val="24"/>
        </w:rPr>
        <w:t>ì</w:t>
      </w:r>
      <w:r>
        <w:rPr>
          <w:sz w:val="24"/>
          <w:szCs w:val="24"/>
        </w:rPr>
        <w:t>nh load độ</w:t>
      </w:r>
      <w:r>
        <w:rPr>
          <w:spacing w:val="-1"/>
          <w:sz w:val="24"/>
          <w:szCs w:val="24"/>
        </w:rPr>
        <w:t>ng</w:t>
      </w:r>
    </w:p>
    <w:p w:rsidR="00CC660F" w:rsidRDefault="00CC660F">
      <w:pPr>
        <w:spacing w:before="1" w:line="240" w:lineRule="exact"/>
        <w:rPr>
          <w:sz w:val="24"/>
          <w:szCs w:val="24"/>
        </w:rPr>
      </w:pPr>
    </w:p>
    <w:p w:rsidR="00CC660F" w:rsidRDefault="00A52EE7">
      <w:pPr>
        <w:ind w:left="820"/>
        <w:rPr>
          <w:sz w:val="24"/>
          <w:szCs w:val="24"/>
        </w:rPr>
      </w:pPr>
      <w:r>
        <w:rPr>
          <w:sz w:val="24"/>
          <w:szCs w:val="24"/>
        </w:rPr>
        <w:t>- Ch</w:t>
      </w:r>
      <w:r>
        <w:rPr>
          <w:spacing w:val="-1"/>
          <w:sz w:val="24"/>
          <w:szCs w:val="24"/>
        </w:rPr>
        <w:t>ư</w:t>
      </w:r>
      <w:r>
        <w:rPr>
          <w:sz w:val="24"/>
          <w:szCs w:val="24"/>
        </w:rPr>
        <w:t>a xử lý khi</w:t>
      </w:r>
      <w:r>
        <w:rPr>
          <w:spacing w:val="1"/>
          <w:sz w:val="24"/>
          <w:szCs w:val="24"/>
        </w:rPr>
        <w:t xml:space="preserve"> </w:t>
      </w:r>
      <w:r>
        <w:rPr>
          <w:sz w:val="24"/>
          <w:szCs w:val="24"/>
        </w:rPr>
        <w:t xml:space="preserve">không </w:t>
      </w:r>
      <w:r>
        <w:rPr>
          <w:spacing w:val="-1"/>
          <w:sz w:val="24"/>
          <w:szCs w:val="24"/>
        </w:rPr>
        <w:t>c</w:t>
      </w:r>
      <w:r>
        <w:rPr>
          <w:sz w:val="24"/>
          <w:szCs w:val="24"/>
        </w:rPr>
        <w:t>ó in</w:t>
      </w:r>
      <w:r>
        <w:rPr>
          <w:spacing w:val="1"/>
          <w:sz w:val="24"/>
          <w:szCs w:val="24"/>
        </w:rPr>
        <w:t>t</w:t>
      </w:r>
      <w:r>
        <w:rPr>
          <w:spacing w:val="-1"/>
          <w:sz w:val="24"/>
          <w:szCs w:val="24"/>
        </w:rPr>
        <w:t>e</w:t>
      </w:r>
      <w:r>
        <w:rPr>
          <w:sz w:val="24"/>
          <w:szCs w:val="24"/>
        </w:rPr>
        <w:t>rnet</w:t>
      </w:r>
    </w:p>
    <w:p w:rsidR="00E67004" w:rsidRPr="006F0202" w:rsidRDefault="00E67004" w:rsidP="00E67004">
      <w:pPr>
        <w:pStyle w:val="Heading2"/>
        <w:keepLines/>
        <w:numPr>
          <w:ilvl w:val="0"/>
          <w:numId w:val="8"/>
        </w:numPr>
        <w:pBdr>
          <w:top w:val="nil"/>
          <w:left w:val="nil"/>
          <w:bottom w:val="nil"/>
          <w:right w:val="nil"/>
          <w:between w:val="nil"/>
        </w:pBdr>
        <w:spacing w:before="200" w:after="0" w:line="360" w:lineRule="auto"/>
        <w:jc w:val="both"/>
      </w:pPr>
      <w:bookmarkStart w:id="1" w:name="_Toc10035433"/>
      <w:r w:rsidRPr="006F0202">
        <w:lastRenderedPageBreak/>
        <w:t>Hướng phát triên</w:t>
      </w:r>
      <w:bookmarkEnd w:id="1"/>
    </w:p>
    <w:p w:rsidR="00E67004" w:rsidRPr="00C21E34" w:rsidRDefault="00E67004" w:rsidP="00E67004">
      <w:pPr>
        <w:pStyle w:val="ListParagraph"/>
        <w:spacing w:after="0"/>
        <w:ind w:left="1080"/>
        <w:jc w:val="both"/>
        <w:rPr>
          <w:szCs w:val="56"/>
        </w:rPr>
      </w:pPr>
      <w:r w:rsidRPr="00C21E34">
        <w:rPr>
          <w:szCs w:val="56"/>
        </w:rPr>
        <w:t>Với những thiếu sót như phân tích trên, để phần mềm ngày càng hoàn thiện, phục vụ tốt cho nhu cầu của người dùng thì nên có những cập nhật sau đây:</w:t>
      </w:r>
    </w:p>
    <w:p w:rsidR="00E67004" w:rsidRPr="00C21E34" w:rsidRDefault="00E67004" w:rsidP="00E67004">
      <w:pPr>
        <w:pStyle w:val="ListParagraph"/>
        <w:spacing w:after="0"/>
        <w:ind w:left="1080"/>
        <w:jc w:val="both"/>
        <w:rPr>
          <w:szCs w:val="56"/>
        </w:rPr>
      </w:pPr>
      <w:r>
        <w:rPr>
          <w:szCs w:val="56"/>
        </w:rPr>
        <w:t>Thiết kế ứng dụng</w:t>
      </w:r>
      <w:r w:rsidRPr="00C21E34">
        <w:rPr>
          <w:szCs w:val="56"/>
        </w:rPr>
        <w:t xml:space="preserve"> đẹp hơn, tiện dụng hơn, có nhiều chức năng và sinh động hơn. Xây dựng thêm một diễn đàn trên tra</w:t>
      </w:r>
      <w:r>
        <w:rPr>
          <w:szCs w:val="56"/>
        </w:rPr>
        <w:t>ng web để nhân viên và đối tác có thể dễ dàng tham khảo</w:t>
      </w:r>
      <w:r w:rsidRPr="00C21E34">
        <w:rPr>
          <w:szCs w:val="56"/>
        </w:rPr>
        <w:t xml:space="preserve">. Nâng cao khả năng bảo mật cho chương trình. Ngăn ngừa tối đa các trường hợp đột nhập dữ liệu hệ thống. Chỉnh sữa dữ liệu cho chính xác với thực tế và sẽ nâng cấp dần </w:t>
      </w:r>
      <w:r>
        <w:rPr>
          <w:szCs w:val="56"/>
        </w:rPr>
        <w:t>ứng dụng</w:t>
      </w:r>
      <w:r w:rsidRPr="00C21E34">
        <w:rPr>
          <w:szCs w:val="56"/>
        </w:rPr>
        <w:t xml:space="preserve"> để đáp ứng đ</w:t>
      </w:r>
      <w:r>
        <w:rPr>
          <w:szCs w:val="56"/>
        </w:rPr>
        <w:t>ược những nhu cầu của doanh nghiệp</w:t>
      </w:r>
      <w:r w:rsidRPr="00C21E34">
        <w:rPr>
          <w:szCs w:val="56"/>
        </w:rPr>
        <w:t xml:space="preserve"> trong thời đại mới.</w:t>
      </w:r>
    </w:p>
    <w:p w:rsidR="00E67004" w:rsidRDefault="00E67004">
      <w:pPr>
        <w:ind w:left="820"/>
        <w:rPr>
          <w:sz w:val="24"/>
          <w:szCs w:val="24"/>
        </w:rPr>
      </w:pPr>
      <w:r>
        <w:rPr>
          <w:sz w:val="24"/>
          <w:szCs w:val="24"/>
        </w:rPr>
        <w:t xml:space="preserve"> </w:t>
      </w:r>
    </w:p>
    <w:sectPr w:rsidR="00E67004">
      <w:headerReference w:type="default" r:id="rId45"/>
      <w:pgSz w:w="12240" w:h="15840"/>
      <w:pgMar w:top="980" w:right="1340" w:bottom="280" w:left="1340" w:header="764" w:footer="94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6AC" w:rsidRDefault="002D46AC">
      <w:r>
        <w:separator/>
      </w:r>
    </w:p>
  </w:endnote>
  <w:endnote w:type="continuationSeparator" w:id="0">
    <w:p w:rsidR="002D46AC" w:rsidRDefault="002D4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FBB" w:rsidRDefault="00856FBB">
    <w:pPr>
      <w:spacing w:line="160" w:lineRule="exact"/>
      <w:rPr>
        <w:sz w:val="17"/>
        <w:szCs w:val="17"/>
      </w:rPr>
    </w:pPr>
    <w:r>
      <w:rPr>
        <w:noProof/>
      </w:rPr>
      <mc:AlternateContent>
        <mc:Choice Requires="wps">
          <w:drawing>
            <wp:anchor distT="0" distB="0" distL="114300" distR="114300" simplePos="0" relativeHeight="503314662" behindDoc="1" locked="0" layoutInCell="1" allowOverlap="1">
              <wp:simplePos x="0" y="0"/>
              <wp:positionH relativeFrom="page">
                <wp:posOffset>6286500</wp:posOffset>
              </wp:positionH>
              <wp:positionV relativeFrom="page">
                <wp:posOffset>9276080</wp:posOffset>
              </wp:positionV>
              <wp:extent cx="596900" cy="165100"/>
              <wp:effectExtent l="0" t="0" r="3175"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FBB" w:rsidRDefault="00856FBB">
                          <w:pPr>
                            <w:spacing w:line="240" w:lineRule="exact"/>
                            <w:ind w:left="20"/>
                            <w:rPr>
                              <w:rFonts w:ascii="Calibri" w:eastAsia="Calibri" w:hAnsi="Calibri" w:cs="Calibri"/>
                              <w:sz w:val="22"/>
                              <w:szCs w:val="22"/>
                            </w:rPr>
                          </w:pPr>
                          <w:proofErr w:type="gramStart"/>
                          <w:r>
                            <w:rPr>
                              <w:rFonts w:ascii="Calibri" w:eastAsia="Calibri" w:hAnsi="Calibri" w:cs="Calibri"/>
                              <w:position w:val="1"/>
                              <w:sz w:val="22"/>
                              <w:szCs w:val="22"/>
                            </w:rPr>
                            <w:t xml:space="preserve">Trang </w:t>
                          </w:r>
                          <w:r>
                            <w:rPr>
                              <w:rFonts w:ascii="Calibri" w:eastAsia="Calibri" w:hAnsi="Calibri" w:cs="Calibri"/>
                              <w:spacing w:val="45"/>
                              <w:position w:val="1"/>
                              <w:sz w:val="22"/>
                              <w:szCs w:val="22"/>
                            </w:rPr>
                            <w:t xml:space="preserve"> </w:t>
                          </w:r>
                          <w:proofErr w:type="gramEnd"/>
                          <w:r>
                            <w:fldChar w:fldCharType="begin"/>
                          </w:r>
                          <w:r>
                            <w:rPr>
                              <w:rFonts w:ascii="Calibri" w:eastAsia="Calibri" w:hAnsi="Calibri" w:cs="Calibri"/>
                              <w:position w:val="1"/>
                              <w:sz w:val="22"/>
                              <w:szCs w:val="22"/>
                            </w:rPr>
                            <w:instrText xml:space="preserve"> PAGE </w:instrText>
                          </w:r>
                          <w:r>
                            <w:fldChar w:fldCharType="separate"/>
                          </w:r>
                          <w:r w:rsidR="004B06F6">
                            <w:rPr>
                              <w:rFonts w:ascii="Calibri" w:eastAsia="Calibri" w:hAnsi="Calibri" w:cs="Calibri"/>
                              <w:noProof/>
                              <w:position w:val="1"/>
                              <w:sz w:val="22"/>
                              <w:szCs w:val="22"/>
                            </w:rPr>
                            <w:t>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5pt;margin-top:730.4pt;width:47pt;height:13pt;z-index:-181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" filled="f" stroked="f">
              <v:textbox inset="0,0,0,0">
                <w:txbxContent>
                  <w:p w:rsidR="00856FBB" w:rsidRDefault="00856FBB">
                    <w:pPr>
                      <w:spacing w:line="240" w:lineRule="exact"/>
                      <w:ind w:left="20"/>
                      <w:rPr>
                        <w:rFonts w:ascii="Calibri" w:eastAsia="Calibri" w:hAnsi="Calibri" w:cs="Calibri"/>
                        <w:sz w:val="22"/>
                        <w:szCs w:val="22"/>
                      </w:rPr>
                    </w:pPr>
                    <w:proofErr w:type="gramStart"/>
                    <w:r>
                      <w:rPr>
                        <w:rFonts w:ascii="Calibri" w:eastAsia="Calibri" w:hAnsi="Calibri" w:cs="Calibri"/>
                        <w:position w:val="1"/>
                        <w:sz w:val="22"/>
                        <w:szCs w:val="22"/>
                      </w:rPr>
                      <w:t xml:space="preserve">Trang </w:t>
                    </w:r>
                    <w:r>
                      <w:rPr>
                        <w:rFonts w:ascii="Calibri" w:eastAsia="Calibri" w:hAnsi="Calibri" w:cs="Calibri"/>
                        <w:spacing w:val="45"/>
                        <w:position w:val="1"/>
                        <w:sz w:val="22"/>
                        <w:szCs w:val="22"/>
                      </w:rPr>
                      <w:t xml:space="preserve"> </w:t>
                    </w:r>
                    <w:proofErr w:type="gramEnd"/>
                    <w:r>
                      <w:fldChar w:fldCharType="begin"/>
                    </w:r>
                    <w:r>
                      <w:rPr>
                        <w:rFonts w:ascii="Calibri" w:eastAsia="Calibri" w:hAnsi="Calibri" w:cs="Calibri"/>
                        <w:position w:val="1"/>
                        <w:sz w:val="22"/>
                        <w:szCs w:val="22"/>
                      </w:rPr>
                      <w:instrText xml:space="preserve"> PAGE </w:instrText>
                    </w:r>
                    <w:r>
                      <w:fldChar w:fldCharType="separate"/>
                    </w:r>
                    <w:r w:rsidR="004B06F6">
                      <w:rPr>
                        <w:rFonts w:ascii="Calibri" w:eastAsia="Calibri" w:hAnsi="Calibri" w:cs="Calibri"/>
                        <w:noProof/>
                        <w:position w:val="1"/>
                        <w:sz w:val="22"/>
                        <w:szCs w:val="22"/>
                      </w:rPr>
                      <w:t>30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6AC" w:rsidRDefault="002D46AC">
      <w:r>
        <w:separator/>
      </w:r>
    </w:p>
  </w:footnote>
  <w:footnote w:type="continuationSeparator" w:id="0">
    <w:p w:rsidR="002D46AC" w:rsidRDefault="002D46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FBB" w:rsidRDefault="00856FBB">
    <w:pPr>
      <w:spacing w:line="200" w:lineRule="exact"/>
    </w:pPr>
    <w:r>
      <w:rPr>
        <w:noProof/>
      </w:rPr>
      <mc:AlternateContent>
        <mc:Choice Requires="wps">
          <w:drawing>
            <wp:anchor distT="0" distB="0" distL="114300" distR="114300" simplePos="0" relativeHeight="503314661" behindDoc="1" locked="0" layoutInCell="1" allowOverlap="1">
              <wp:simplePos x="0" y="0"/>
              <wp:positionH relativeFrom="page">
                <wp:posOffset>901700</wp:posOffset>
              </wp:positionH>
              <wp:positionV relativeFrom="page">
                <wp:posOffset>472440</wp:posOffset>
              </wp:positionV>
              <wp:extent cx="2153920" cy="165100"/>
              <wp:effectExtent l="0" t="0" r="1905" b="63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9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FBB" w:rsidRDefault="00856FBB">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B</w:t>
                          </w:r>
                          <w:r>
                            <w:rPr>
                              <w:rFonts w:ascii="Calibri" w:eastAsia="Calibri" w:hAnsi="Calibri" w:cs="Calibri"/>
                              <w:spacing w:val="1"/>
                              <w:position w:val="1"/>
                              <w:sz w:val="22"/>
                              <w:szCs w:val="22"/>
                            </w:rPr>
                            <w:t>á</w:t>
                          </w:r>
                          <w:r>
                            <w:rPr>
                              <w:rFonts w:ascii="Calibri" w:eastAsia="Calibri" w:hAnsi="Calibri" w:cs="Calibri"/>
                              <w:position w:val="1"/>
                              <w:sz w:val="22"/>
                              <w:szCs w:val="22"/>
                            </w:rPr>
                            <w:t>o</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áo</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L</w:t>
                          </w:r>
                          <w:r>
                            <w:rPr>
                              <w:rFonts w:ascii="Calibri" w:eastAsia="Calibri" w:hAnsi="Calibri" w:cs="Calibri"/>
                              <w:position w:val="1"/>
                              <w:sz w:val="22"/>
                              <w:szCs w:val="22"/>
                            </w:rPr>
                            <w:t>ập</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trình</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di</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đ</w:t>
                          </w:r>
                          <w:r>
                            <w:rPr>
                              <w:rFonts w:ascii="Calibri" w:eastAsia="Calibri" w:hAnsi="Calibri" w:cs="Calibri"/>
                              <w:spacing w:val="1"/>
                              <w:position w:val="1"/>
                              <w:sz w:val="22"/>
                              <w:szCs w:val="22"/>
                            </w:rPr>
                            <w:t>ộ</w:t>
                          </w:r>
                          <w:r>
                            <w:rPr>
                              <w:rFonts w:ascii="Calibri" w:eastAsia="Calibri" w:hAnsi="Calibri" w:cs="Calibri"/>
                              <w:position w:val="1"/>
                              <w:sz w:val="22"/>
                              <w:szCs w:val="22"/>
                            </w:rPr>
                            <w:t>ng</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2</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position w:val="1"/>
                              <w:sz w:val="22"/>
                              <w:szCs w:val="22"/>
                            </w:rPr>
                            <w:t>hóm</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71pt;margin-top:37.2pt;width:169.6pt;height:13pt;z-index:-181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YJGrwIAAKk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" filled="f" stroked="f">
              <v:textbox inset="0,0,0,0">
                <w:txbxContent>
                  <w:p w:rsidR="00856FBB" w:rsidRDefault="00856FBB">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B</w:t>
                    </w:r>
                    <w:r>
                      <w:rPr>
                        <w:rFonts w:ascii="Calibri" w:eastAsia="Calibri" w:hAnsi="Calibri" w:cs="Calibri"/>
                        <w:spacing w:val="1"/>
                        <w:position w:val="1"/>
                        <w:sz w:val="22"/>
                        <w:szCs w:val="22"/>
                      </w:rPr>
                      <w:t>á</w:t>
                    </w:r>
                    <w:r>
                      <w:rPr>
                        <w:rFonts w:ascii="Calibri" w:eastAsia="Calibri" w:hAnsi="Calibri" w:cs="Calibri"/>
                        <w:position w:val="1"/>
                        <w:sz w:val="22"/>
                        <w:szCs w:val="22"/>
                      </w:rPr>
                      <w:t>o</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áo</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L</w:t>
                    </w:r>
                    <w:r>
                      <w:rPr>
                        <w:rFonts w:ascii="Calibri" w:eastAsia="Calibri" w:hAnsi="Calibri" w:cs="Calibri"/>
                        <w:position w:val="1"/>
                        <w:sz w:val="22"/>
                        <w:szCs w:val="22"/>
                      </w:rPr>
                      <w:t>ập</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trình</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di</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đ</w:t>
                    </w:r>
                    <w:r>
                      <w:rPr>
                        <w:rFonts w:ascii="Calibri" w:eastAsia="Calibri" w:hAnsi="Calibri" w:cs="Calibri"/>
                        <w:spacing w:val="1"/>
                        <w:position w:val="1"/>
                        <w:sz w:val="22"/>
                        <w:szCs w:val="22"/>
                      </w:rPr>
                      <w:t>ộ</w:t>
                    </w:r>
                    <w:r>
                      <w:rPr>
                        <w:rFonts w:ascii="Calibri" w:eastAsia="Calibri" w:hAnsi="Calibri" w:cs="Calibri"/>
                        <w:position w:val="1"/>
                        <w:sz w:val="22"/>
                        <w:szCs w:val="22"/>
                      </w:rPr>
                      <w:t>ng</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2</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position w:val="1"/>
                        <w:sz w:val="22"/>
                        <w:szCs w:val="22"/>
                      </w:rPr>
                      <w:t>hóm</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3</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FBB" w:rsidRDefault="00856FBB">
    <w:pPr>
      <w:spacing w:line="200" w:lineRule="exact"/>
    </w:pPr>
    <w:r>
      <w:rPr>
        <w:noProof/>
      </w:rPr>
      <mc:AlternateContent>
        <mc:Choice Requires="wps">
          <w:drawing>
            <wp:anchor distT="0" distB="0" distL="114300" distR="114300" simplePos="0" relativeHeight="503314663" behindDoc="1" locked="0" layoutInCell="1" allowOverlap="1">
              <wp:simplePos x="0" y="0"/>
              <wp:positionH relativeFrom="page">
                <wp:posOffset>901700</wp:posOffset>
              </wp:positionH>
              <wp:positionV relativeFrom="page">
                <wp:posOffset>472440</wp:posOffset>
              </wp:positionV>
              <wp:extent cx="2153920" cy="165100"/>
              <wp:effectExtent l="0" t="0" r="1905" b="63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9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FBB" w:rsidRDefault="00856FBB">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B</w:t>
                          </w:r>
                          <w:r>
                            <w:rPr>
                              <w:rFonts w:ascii="Calibri" w:eastAsia="Calibri" w:hAnsi="Calibri" w:cs="Calibri"/>
                              <w:spacing w:val="1"/>
                              <w:position w:val="1"/>
                              <w:sz w:val="22"/>
                              <w:szCs w:val="22"/>
                            </w:rPr>
                            <w:t>á</w:t>
                          </w:r>
                          <w:r>
                            <w:rPr>
                              <w:rFonts w:ascii="Calibri" w:eastAsia="Calibri" w:hAnsi="Calibri" w:cs="Calibri"/>
                              <w:position w:val="1"/>
                              <w:sz w:val="22"/>
                              <w:szCs w:val="22"/>
                            </w:rPr>
                            <w:t>o</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áo</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L</w:t>
                          </w:r>
                          <w:r>
                            <w:rPr>
                              <w:rFonts w:ascii="Calibri" w:eastAsia="Calibri" w:hAnsi="Calibri" w:cs="Calibri"/>
                              <w:position w:val="1"/>
                              <w:sz w:val="22"/>
                              <w:szCs w:val="22"/>
                            </w:rPr>
                            <w:t>ập</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trình</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di</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đ</w:t>
                          </w:r>
                          <w:r>
                            <w:rPr>
                              <w:rFonts w:ascii="Calibri" w:eastAsia="Calibri" w:hAnsi="Calibri" w:cs="Calibri"/>
                              <w:spacing w:val="1"/>
                              <w:position w:val="1"/>
                              <w:sz w:val="22"/>
                              <w:szCs w:val="22"/>
                            </w:rPr>
                            <w:t>ộ</w:t>
                          </w:r>
                          <w:r>
                            <w:rPr>
                              <w:rFonts w:ascii="Calibri" w:eastAsia="Calibri" w:hAnsi="Calibri" w:cs="Calibri"/>
                              <w:position w:val="1"/>
                              <w:sz w:val="22"/>
                              <w:szCs w:val="22"/>
                            </w:rPr>
                            <w:t>ng</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2</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position w:val="1"/>
                              <w:sz w:val="22"/>
                              <w:szCs w:val="22"/>
                            </w:rPr>
                            <w:t>hóm</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71pt;margin-top:37.2pt;width:169.6pt;height:13pt;z-index:-181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" filled="f" stroked="f">
              <v:textbox inset="0,0,0,0">
                <w:txbxContent>
                  <w:p w:rsidR="00856FBB" w:rsidRDefault="00856FBB">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B</w:t>
                    </w:r>
                    <w:r>
                      <w:rPr>
                        <w:rFonts w:ascii="Calibri" w:eastAsia="Calibri" w:hAnsi="Calibri" w:cs="Calibri"/>
                        <w:spacing w:val="1"/>
                        <w:position w:val="1"/>
                        <w:sz w:val="22"/>
                        <w:szCs w:val="22"/>
                      </w:rPr>
                      <w:t>á</w:t>
                    </w:r>
                    <w:r>
                      <w:rPr>
                        <w:rFonts w:ascii="Calibri" w:eastAsia="Calibri" w:hAnsi="Calibri" w:cs="Calibri"/>
                        <w:position w:val="1"/>
                        <w:sz w:val="22"/>
                        <w:szCs w:val="22"/>
                      </w:rPr>
                      <w:t>o</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áo</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L</w:t>
                    </w:r>
                    <w:r>
                      <w:rPr>
                        <w:rFonts w:ascii="Calibri" w:eastAsia="Calibri" w:hAnsi="Calibri" w:cs="Calibri"/>
                        <w:position w:val="1"/>
                        <w:sz w:val="22"/>
                        <w:szCs w:val="22"/>
                      </w:rPr>
                      <w:t>ập</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trình</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di</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đ</w:t>
                    </w:r>
                    <w:r>
                      <w:rPr>
                        <w:rFonts w:ascii="Calibri" w:eastAsia="Calibri" w:hAnsi="Calibri" w:cs="Calibri"/>
                        <w:spacing w:val="1"/>
                        <w:position w:val="1"/>
                        <w:sz w:val="22"/>
                        <w:szCs w:val="22"/>
                      </w:rPr>
                      <w:t>ộ</w:t>
                    </w:r>
                    <w:r>
                      <w:rPr>
                        <w:rFonts w:ascii="Calibri" w:eastAsia="Calibri" w:hAnsi="Calibri" w:cs="Calibri"/>
                        <w:position w:val="1"/>
                        <w:sz w:val="22"/>
                        <w:szCs w:val="22"/>
                      </w:rPr>
                      <w:t>ng</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2</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position w:val="1"/>
                        <w:sz w:val="22"/>
                        <w:szCs w:val="22"/>
                      </w:rPr>
                      <w:t>hóm</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3</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FBB" w:rsidRDefault="00856FBB">
    <w:pPr>
      <w:spacing w:line="200" w:lineRule="exact"/>
    </w:pPr>
    <w:r>
      <w:rPr>
        <w:noProof/>
      </w:rPr>
      <mc:AlternateContent>
        <mc:Choice Requires="wps">
          <w:drawing>
            <wp:anchor distT="0" distB="0" distL="114300" distR="114300" simplePos="0" relativeHeight="503314664" behindDoc="1" locked="0" layoutInCell="1" allowOverlap="1">
              <wp:simplePos x="0" y="0"/>
              <wp:positionH relativeFrom="page">
                <wp:posOffset>901700</wp:posOffset>
              </wp:positionH>
              <wp:positionV relativeFrom="page">
                <wp:posOffset>472440</wp:posOffset>
              </wp:positionV>
              <wp:extent cx="2153920" cy="165100"/>
              <wp:effectExtent l="0" t="0" r="1905" b="63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9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FBB" w:rsidRDefault="00856FBB">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B</w:t>
                          </w:r>
                          <w:r>
                            <w:rPr>
                              <w:rFonts w:ascii="Calibri" w:eastAsia="Calibri" w:hAnsi="Calibri" w:cs="Calibri"/>
                              <w:spacing w:val="1"/>
                              <w:position w:val="1"/>
                              <w:sz w:val="22"/>
                              <w:szCs w:val="22"/>
                            </w:rPr>
                            <w:t>á</w:t>
                          </w:r>
                          <w:r>
                            <w:rPr>
                              <w:rFonts w:ascii="Calibri" w:eastAsia="Calibri" w:hAnsi="Calibri" w:cs="Calibri"/>
                              <w:position w:val="1"/>
                              <w:sz w:val="22"/>
                              <w:szCs w:val="22"/>
                            </w:rPr>
                            <w:t>o</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áo</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L</w:t>
                          </w:r>
                          <w:r>
                            <w:rPr>
                              <w:rFonts w:ascii="Calibri" w:eastAsia="Calibri" w:hAnsi="Calibri" w:cs="Calibri"/>
                              <w:position w:val="1"/>
                              <w:sz w:val="22"/>
                              <w:szCs w:val="22"/>
                            </w:rPr>
                            <w:t>ập</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trình</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di</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đ</w:t>
                          </w:r>
                          <w:r>
                            <w:rPr>
                              <w:rFonts w:ascii="Calibri" w:eastAsia="Calibri" w:hAnsi="Calibri" w:cs="Calibri"/>
                              <w:spacing w:val="1"/>
                              <w:position w:val="1"/>
                              <w:sz w:val="22"/>
                              <w:szCs w:val="22"/>
                            </w:rPr>
                            <w:t>ộ</w:t>
                          </w:r>
                          <w:r>
                            <w:rPr>
                              <w:rFonts w:ascii="Calibri" w:eastAsia="Calibri" w:hAnsi="Calibri" w:cs="Calibri"/>
                              <w:position w:val="1"/>
                              <w:sz w:val="22"/>
                              <w:szCs w:val="22"/>
                            </w:rPr>
                            <w:t>ng</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2</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position w:val="1"/>
                              <w:sz w:val="22"/>
                              <w:szCs w:val="22"/>
                            </w:rPr>
                            <w:t>hóm</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71pt;margin-top:37.2pt;width:169.6pt;height:13pt;z-index:-1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" filled="f" stroked="f">
              <v:textbox inset="0,0,0,0">
                <w:txbxContent>
                  <w:p w:rsidR="00856FBB" w:rsidRDefault="00856FBB">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B</w:t>
                    </w:r>
                    <w:r>
                      <w:rPr>
                        <w:rFonts w:ascii="Calibri" w:eastAsia="Calibri" w:hAnsi="Calibri" w:cs="Calibri"/>
                        <w:spacing w:val="1"/>
                        <w:position w:val="1"/>
                        <w:sz w:val="22"/>
                        <w:szCs w:val="22"/>
                      </w:rPr>
                      <w:t>á</w:t>
                    </w:r>
                    <w:r>
                      <w:rPr>
                        <w:rFonts w:ascii="Calibri" w:eastAsia="Calibri" w:hAnsi="Calibri" w:cs="Calibri"/>
                        <w:position w:val="1"/>
                        <w:sz w:val="22"/>
                        <w:szCs w:val="22"/>
                      </w:rPr>
                      <w:t>o</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áo</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L</w:t>
                    </w:r>
                    <w:r>
                      <w:rPr>
                        <w:rFonts w:ascii="Calibri" w:eastAsia="Calibri" w:hAnsi="Calibri" w:cs="Calibri"/>
                        <w:position w:val="1"/>
                        <w:sz w:val="22"/>
                        <w:szCs w:val="22"/>
                      </w:rPr>
                      <w:t>ập</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trình</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di</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đ</w:t>
                    </w:r>
                    <w:r>
                      <w:rPr>
                        <w:rFonts w:ascii="Calibri" w:eastAsia="Calibri" w:hAnsi="Calibri" w:cs="Calibri"/>
                        <w:spacing w:val="1"/>
                        <w:position w:val="1"/>
                        <w:sz w:val="22"/>
                        <w:szCs w:val="22"/>
                      </w:rPr>
                      <w:t>ộ</w:t>
                    </w:r>
                    <w:r>
                      <w:rPr>
                        <w:rFonts w:ascii="Calibri" w:eastAsia="Calibri" w:hAnsi="Calibri" w:cs="Calibri"/>
                        <w:position w:val="1"/>
                        <w:sz w:val="22"/>
                        <w:szCs w:val="22"/>
                      </w:rPr>
                      <w:t>ng</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2</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position w:val="1"/>
                        <w:sz w:val="22"/>
                        <w:szCs w:val="22"/>
                      </w:rPr>
                      <w:t>hóm</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3</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40C49"/>
    <w:multiLevelType w:val="hybridMultilevel"/>
    <w:tmpl w:val="B5143064"/>
    <w:lvl w:ilvl="0" w:tplc="F9D889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2530D"/>
    <w:multiLevelType w:val="hybridMultilevel"/>
    <w:tmpl w:val="D2D6E3C0"/>
    <w:lvl w:ilvl="0" w:tplc="F9D889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4385E"/>
    <w:multiLevelType w:val="multilevel"/>
    <w:tmpl w:val="70365BC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47C93E71"/>
    <w:multiLevelType w:val="hybridMultilevel"/>
    <w:tmpl w:val="7B7EFC9C"/>
    <w:lvl w:ilvl="0" w:tplc="D4321106">
      <w:start w:val="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C3418E7"/>
    <w:multiLevelType w:val="multilevel"/>
    <w:tmpl w:val="299A4904"/>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2332AC5"/>
    <w:multiLevelType w:val="hybridMultilevel"/>
    <w:tmpl w:val="71EAA160"/>
    <w:lvl w:ilvl="0" w:tplc="04090009">
      <w:start w:val="1"/>
      <w:numFmt w:val="bullet"/>
      <w:lvlText w:val=""/>
      <w:lvlJc w:val="left"/>
      <w:pPr>
        <w:ind w:left="1900" w:hanging="360"/>
      </w:pPr>
      <w:rPr>
        <w:rFonts w:ascii="Wingdings" w:hAnsi="Wingdings"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6" w15:restartNumberingAfterBreak="0">
    <w:nsid w:val="7A392999"/>
    <w:multiLevelType w:val="hybridMultilevel"/>
    <w:tmpl w:val="09D8EDF2"/>
    <w:lvl w:ilvl="0" w:tplc="A2D2D634">
      <w:start w:val="1"/>
      <w:numFmt w:val="bullet"/>
      <w:lvlText w:val=""/>
      <w:lvlJc w:val="left"/>
      <w:pPr>
        <w:ind w:left="1180" w:hanging="360"/>
      </w:pPr>
      <w:rPr>
        <w:rFonts w:ascii="Symbol" w:eastAsia="Courier New" w:hAnsi="Symbol" w:cs="Courier New" w:hint="default"/>
        <w:b w:val="0"/>
        <w:w w:val="100"/>
        <w:sz w:val="18"/>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7" w15:restartNumberingAfterBreak="0">
    <w:nsid w:val="7C632D78"/>
    <w:multiLevelType w:val="multilevel"/>
    <w:tmpl w:val="8F5C2AB0"/>
    <w:lvl w:ilvl="0">
      <w:start w:val="1"/>
      <w:numFmt w:val="decimal"/>
      <w:lvlText w:val="%1."/>
      <w:lvlJc w:val="left"/>
      <w:pPr>
        <w:ind w:left="1080" w:hanging="360"/>
      </w:pPr>
      <w:rPr>
        <w:rFonts w:hint="default"/>
      </w:rPr>
    </w:lvl>
    <w:lvl w:ilvl="1">
      <w:start w:val="1"/>
      <w:numFmt w:val="decimal"/>
      <w:isLgl/>
      <w:lvlText w:val="%1.%2"/>
      <w:lvlJc w:val="left"/>
      <w:pPr>
        <w:ind w:left="1488" w:hanging="408"/>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num w:numId="1">
    <w:abstractNumId w:val="2"/>
  </w:num>
  <w:num w:numId="2">
    <w:abstractNumId w:val="0"/>
  </w:num>
  <w:num w:numId="3">
    <w:abstractNumId w:val="6"/>
  </w:num>
  <w:num w:numId="4">
    <w:abstractNumId w:val="5"/>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60F"/>
    <w:rsid w:val="0004797A"/>
    <w:rsid w:val="001118AD"/>
    <w:rsid w:val="00194615"/>
    <w:rsid w:val="002A1F34"/>
    <w:rsid w:val="002D46AC"/>
    <w:rsid w:val="00373DEF"/>
    <w:rsid w:val="00413E96"/>
    <w:rsid w:val="004B06F6"/>
    <w:rsid w:val="005149EF"/>
    <w:rsid w:val="00516A50"/>
    <w:rsid w:val="00532BF0"/>
    <w:rsid w:val="005941D9"/>
    <w:rsid w:val="00605DD6"/>
    <w:rsid w:val="007A7A45"/>
    <w:rsid w:val="00831D1E"/>
    <w:rsid w:val="00834883"/>
    <w:rsid w:val="0084582E"/>
    <w:rsid w:val="00856FBB"/>
    <w:rsid w:val="008D036C"/>
    <w:rsid w:val="008E0CF1"/>
    <w:rsid w:val="008F0FD0"/>
    <w:rsid w:val="008F6EFF"/>
    <w:rsid w:val="0099750E"/>
    <w:rsid w:val="00A500FD"/>
    <w:rsid w:val="00A52EE7"/>
    <w:rsid w:val="00A96E38"/>
    <w:rsid w:val="00AA3C91"/>
    <w:rsid w:val="00AB2043"/>
    <w:rsid w:val="00AC6856"/>
    <w:rsid w:val="00B14209"/>
    <w:rsid w:val="00B71714"/>
    <w:rsid w:val="00BC544F"/>
    <w:rsid w:val="00C233E1"/>
    <w:rsid w:val="00C35191"/>
    <w:rsid w:val="00C75DFC"/>
    <w:rsid w:val="00CC660F"/>
    <w:rsid w:val="00D34B6F"/>
    <w:rsid w:val="00DB1C17"/>
    <w:rsid w:val="00DD66F4"/>
    <w:rsid w:val="00E67004"/>
    <w:rsid w:val="00E704D2"/>
    <w:rsid w:val="00F0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69CE73-227F-4D85-9A10-2FECA139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413E96"/>
    <w:pPr>
      <w:pBdr>
        <w:top w:val="nil"/>
        <w:left w:val="nil"/>
        <w:bottom w:val="nil"/>
        <w:right w:val="nil"/>
        <w:between w:val="nil"/>
      </w:pBdr>
      <w:spacing w:after="200" w:line="276" w:lineRule="auto"/>
      <w:ind w:left="720"/>
      <w:contextualSpacing/>
    </w:pPr>
    <w:rPr>
      <w:color w:val="000000"/>
      <w:sz w:val="26"/>
      <w:szCs w:val="26"/>
    </w:rPr>
  </w:style>
  <w:style w:type="character" w:styleId="Hyperlink">
    <w:name w:val="Hyperlink"/>
    <w:basedOn w:val="DefaultParagraphFont"/>
    <w:uiPriority w:val="99"/>
    <w:unhideWhenUsed/>
    <w:rsid w:val="00413E96"/>
    <w:rPr>
      <w:color w:val="0000FF" w:themeColor="hyperlink"/>
      <w:u w:val="single"/>
    </w:rPr>
  </w:style>
  <w:style w:type="paragraph" w:styleId="TOC1">
    <w:name w:val="toc 1"/>
    <w:basedOn w:val="Normal"/>
    <w:next w:val="Normal"/>
    <w:autoRedefine/>
    <w:uiPriority w:val="39"/>
    <w:unhideWhenUsed/>
    <w:rsid w:val="00413E96"/>
    <w:pPr>
      <w:pBdr>
        <w:top w:val="nil"/>
        <w:left w:val="nil"/>
        <w:bottom w:val="nil"/>
        <w:right w:val="nil"/>
        <w:between w:val="nil"/>
      </w:pBdr>
      <w:spacing w:after="100" w:line="276" w:lineRule="auto"/>
    </w:pPr>
    <w:rPr>
      <w:color w:val="000000"/>
      <w:sz w:val="26"/>
      <w:szCs w:val="26"/>
    </w:rPr>
  </w:style>
  <w:style w:type="paragraph" w:styleId="TOC2">
    <w:name w:val="toc 2"/>
    <w:basedOn w:val="Normal"/>
    <w:next w:val="Normal"/>
    <w:autoRedefine/>
    <w:uiPriority w:val="39"/>
    <w:unhideWhenUsed/>
    <w:rsid w:val="00413E96"/>
    <w:pPr>
      <w:pBdr>
        <w:top w:val="nil"/>
        <w:left w:val="nil"/>
        <w:bottom w:val="nil"/>
        <w:right w:val="nil"/>
        <w:between w:val="nil"/>
      </w:pBdr>
      <w:spacing w:after="100" w:line="276" w:lineRule="auto"/>
      <w:ind w:left="260"/>
    </w:pPr>
    <w:rPr>
      <w:color w:val="000000"/>
      <w:sz w:val="26"/>
      <w:szCs w:val="26"/>
    </w:rPr>
  </w:style>
  <w:style w:type="paragraph" w:styleId="TOCHeading">
    <w:name w:val="TOC Heading"/>
    <w:basedOn w:val="Heading1"/>
    <w:next w:val="Normal"/>
    <w:uiPriority w:val="39"/>
    <w:unhideWhenUsed/>
    <w:qFormat/>
    <w:rsid w:val="00413E96"/>
    <w:pPr>
      <w:keepLines/>
      <w:numPr>
        <w:numId w:val="0"/>
      </w:numPr>
      <w:spacing w:before="480" w:after="0" w:line="276" w:lineRule="auto"/>
      <w:outlineLvl w:val="9"/>
    </w:pPr>
    <w:rPr>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header" Target="header2.xml"/><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31</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Dever TV</dc:creator>
  <cp:lastModifiedBy>trithanh020@outlook.com</cp:lastModifiedBy>
  <cp:revision>9</cp:revision>
  <dcterms:created xsi:type="dcterms:W3CDTF">2020-08-03T13:25:00Z</dcterms:created>
  <dcterms:modified xsi:type="dcterms:W3CDTF">2020-08-04T09:31:00Z</dcterms:modified>
</cp:coreProperties>
</file>